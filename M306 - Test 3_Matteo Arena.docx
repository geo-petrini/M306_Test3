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F6553" w:rsidRPr="00DF6553" w:rsidRDefault="00DF6553" w:rsidP="00CF149E"/>
    <w:p w:rsidR="002B6D78" w:rsidRDefault="00C50FDF" w:rsidP="00CF149E">
      <w:pPr>
        <w:rPr>
          <w:b/>
          <w:sz w:val="40"/>
          <w:szCs w:val="40"/>
        </w:rPr>
      </w:pPr>
      <w:r w:rsidRPr="00C50FDF">
        <w:rPr>
          <w:b/>
          <w:sz w:val="40"/>
          <w:szCs w:val="40"/>
        </w:rPr>
        <w:t xml:space="preserve">Test </w:t>
      </w:r>
      <w:r w:rsidR="006527BE">
        <w:rPr>
          <w:b/>
          <w:sz w:val="40"/>
          <w:szCs w:val="40"/>
        </w:rPr>
        <w:t>3</w:t>
      </w:r>
    </w:p>
    <w:p w:rsidR="002B6D78" w:rsidRDefault="002B6D78" w:rsidP="003E2EB5">
      <w:pPr>
        <w:tabs>
          <w:tab w:val="right" w:pos="7088"/>
          <w:tab w:val="right" w:pos="9637"/>
        </w:tabs>
      </w:pPr>
    </w:p>
    <w:p w:rsidR="002B6D78" w:rsidRPr="00DB17F6" w:rsidRDefault="002B6D78" w:rsidP="003E2EB5">
      <w:pPr>
        <w:tabs>
          <w:tab w:val="right" w:pos="7088"/>
          <w:tab w:val="right" w:pos="9637"/>
        </w:tabs>
        <w:rPr>
          <w:i/>
          <w:iCs/>
        </w:rPr>
      </w:pPr>
      <w:r>
        <w:tab/>
        <w:t>Nome e cognome:</w:t>
      </w:r>
      <w:r w:rsidR="003E2EB5">
        <w:tab/>
      </w:r>
      <w:r w:rsidR="00DB17F6">
        <w:rPr>
          <w:i/>
          <w:iCs/>
        </w:rPr>
        <w:t>Matteo Arena</w:t>
      </w:r>
    </w:p>
    <w:p w:rsidR="002B6D78" w:rsidRDefault="002B6D78" w:rsidP="003E2EB5">
      <w:pPr>
        <w:tabs>
          <w:tab w:val="right" w:pos="7088"/>
          <w:tab w:val="right" w:pos="9637"/>
        </w:tabs>
      </w:pPr>
    </w:p>
    <w:p w:rsidR="002B6D78" w:rsidRDefault="002B6D78" w:rsidP="003E2EB5">
      <w:pPr>
        <w:tabs>
          <w:tab w:val="right" w:pos="7088"/>
          <w:tab w:val="right" w:pos="9637"/>
        </w:tabs>
      </w:pPr>
      <w:r>
        <w:tab/>
        <w:t>Classe:</w:t>
      </w:r>
      <w:r w:rsidR="003E2EB5">
        <w:tab/>
      </w:r>
      <w:r w:rsidR="00DB17F6">
        <w:rPr>
          <w:i/>
          <w:iCs/>
        </w:rPr>
        <w:t>I3AA</w:t>
      </w:r>
    </w:p>
    <w:p w:rsidR="002B6D78" w:rsidRDefault="002B6D78" w:rsidP="003E2EB5">
      <w:pPr>
        <w:tabs>
          <w:tab w:val="right" w:pos="7088"/>
          <w:tab w:val="right" w:pos="9637"/>
        </w:tabs>
      </w:pPr>
    </w:p>
    <w:p w:rsidR="002B6D78" w:rsidRDefault="002B6D78" w:rsidP="003E2EB5">
      <w:pPr>
        <w:tabs>
          <w:tab w:val="right" w:pos="7088"/>
          <w:tab w:val="right" w:pos="9637"/>
        </w:tabs>
      </w:pPr>
      <w:r>
        <w:tab/>
        <w:t>T</w:t>
      </w:r>
      <w:r w:rsidRPr="00F72073">
        <w:t>empo a disposizione</w:t>
      </w:r>
      <w:r w:rsidR="003E2EB5">
        <w:t>:</w:t>
      </w:r>
      <w:r w:rsidR="003E2EB5">
        <w:tab/>
      </w:r>
      <w:r w:rsidRPr="003E2EB5">
        <w:rPr>
          <w:u w:val="single"/>
        </w:rPr>
        <w:t>90 minuti</w:t>
      </w:r>
      <w:r w:rsidR="006527BE">
        <w:rPr>
          <w:u w:val="single"/>
        </w:rPr>
        <w:t xml:space="preserve"> (a casa)</w:t>
      </w:r>
    </w:p>
    <w:p w:rsidR="00C50FDF" w:rsidRDefault="00C50FDF" w:rsidP="00CF149E"/>
    <w:p w:rsidR="000A7C7D" w:rsidRPr="006527BE" w:rsidRDefault="006527BE" w:rsidP="003A5B18">
      <w:pPr>
        <w:pStyle w:val="Titolo1"/>
        <w:rPr>
          <w:lang w:val="it-CH"/>
        </w:rPr>
      </w:pPr>
      <w:r w:rsidRPr="006527BE">
        <w:rPr>
          <w:lang w:val="it-CH"/>
        </w:rPr>
        <w:t>Tema</w:t>
      </w:r>
    </w:p>
    <w:p w:rsidR="006527BE" w:rsidRPr="001C128B" w:rsidRDefault="006527BE" w:rsidP="006527BE">
      <w:r w:rsidRPr="001C128B">
        <w:t>Controllo dei link</w:t>
      </w:r>
      <w:r>
        <w:t xml:space="preserve"> per un blog </w:t>
      </w:r>
    </w:p>
    <w:p w:rsidR="003A5B18" w:rsidRDefault="003E2EB5" w:rsidP="003A5B18">
      <w:pPr>
        <w:pStyle w:val="Titolo1"/>
      </w:pPr>
      <w:r>
        <w:t>Indicazioni</w:t>
      </w:r>
    </w:p>
    <w:p w:rsidR="006527BE" w:rsidRDefault="006527BE" w:rsidP="006527BE">
      <w:r w:rsidRPr="0087538F">
        <w:t xml:space="preserve">Siete amministratori di un </w:t>
      </w:r>
      <w:r>
        <w:t>blog dove gli utenti pubblicano i loro articoli. Oltre ai loro testi sono presenti parecchi collegamenti a siti esterni, molti dei quali sono però invalidi.</w:t>
      </w:r>
    </w:p>
    <w:p w:rsidR="006527BE" w:rsidRDefault="006527BE" w:rsidP="006527BE">
      <w:r>
        <w:t>Siccome molti commenti riguardano proprio questi collegamenti non funzionanti, avete deciso di scrivere un programma per controllare automaticamente la validità di ogni collegamento, e modificarne la descrizione se non funzionano.</w:t>
      </w:r>
    </w:p>
    <w:p w:rsidR="006527BE" w:rsidRDefault="006527BE" w:rsidP="006527BE">
      <w:r w:rsidRPr="0087538F">
        <w:t>Es :</w:t>
      </w:r>
    </w:p>
    <w:p w:rsidR="006527BE" w:rsidRDefault="006527BE" w:rsidP="006527BE">
      <w:pPr>
        <w:rPr>
          <w:rFonts w:ascii="Consolas" w:hAnsi="Consolas"/>
        </w:rPr>
      </w:pPr>
      <w:r w:rsidRPr="0087538F">
        <w:rPr>
          <w:rFonts w:ascii="Consolas" w:hAnsi="Consolas"/>
        </w:rPr>
        <w:t>&lt;a href="https://miosito.net/pageid"&gt;Bello questo!&lt;/a&gt;</w:t>
      </w:r>
    </w:p>
    <w:p w:rsidR="006527BE" w:rsidRPr="006B0AA7" w:rsidRDefault="006527BE" w:rsidP="006527BE">
      <w:r w:rsidRPr="006B0AA7">
        <w:t xml:space="preserve">Deve essere trasformato in </w:t>
      </w:r>
    </w:p>
    <w:p w:rsidR="006527BE" w:rsidRPr="00DB17F6" w:rsidRDefault="006527BE" w:rsidP="006527BE">
      <w:pPr>
        <w:rPr>
          <w:rFonts w:ascii="Consolas" w:hAnsi="Consolas"/>
          <w:lang w:val="en-GB"/>
        </w:rPr>
      </w:pPr>
      <w:r w:rsidRPr="00DB17F6">
        <w:rPr>
          <w:rFonts w:ascii="Consolas" w:hAnsi="Consolas"/>
          <w:lang w:val="en-GB"/>
        </w:rPr>
        <w:t>&lt;a href="https://miosito.net/pageid" class="text-danger"&gt;[invalid] Bello questo!&lt;/a&gt;</w:t>
      </w:r>
    </w:p>
    <w:p w:rsidR="006527BE" w:rsidRDefault="006527BE" w:rsidP="006527BE">
      <w:pPr>
        <w:rPr>
          <w:rFonts w:ascii="Consolas" w:hAnsi="Consolas"/>
        </w:rPr>
      </w:pPr>
      <w:r w:rsidRPr="00C94190">
        <w:t>Mentre per le immagini cambiare il percorso</w:t>
      </w:r>
      <w:r>
        <w:t xml:space="preserve"> di</w:t>
      </w:r>
      <w:r>
        <w:rPr>
          <w:rFonts w:ascii="Consolas" w:hAnsi="Consolas"/>
        </w:rPr>
        <w:t xml:space="preserve"> src </w:t>
      </w:r>
      <w:r w:rsidRPr="00C94190">
        <w:t>con</w:t>
      </w:r>
      <w:r>
        <w:rPr>
          <w:rFonts w:ascii="Consolas" w:hAnsi="Consolas"/>
        </w:rPr>
        <w:t xml:space="preserve"> ".\images\invalid.png"</w:t>
      </w:r>
      <w:r w:rsidRPr="006B0AA7">
        <w:t xml:space="preserve"> (file </w:t>
      </w:r>
      <w:r>
        <w:t>già presente</w:t>
      </w:r>
      <w:r w:rsidRPr="006B0AA7">
        <w:t>)</w:t>
      </w:r>
      <w:r>
        <w:t>.</w:t>
      </w:r>
    </w:p>
    <w:p w:rsidR="006527BE" w:rsidRDefault="006527BE" w:rsidP="006527BE">
      <w:r w:rsidRPr="0087538F">
        <w:t xml:space="preserve">Il </w:t>
      </w:r>
      <w:r>
        <w:t>programma deve essere eseguito ogni notte dopo l'esecuzione dei backup giornalieri e, per prevenire gli errori, il programma viene eseguito ogni volta che un utente inserisce un collegamento. Per questo motivo il tempo di esecuzione deve essere inferiore ai 3 secondi.</w:t>
      </w:r>
    </w:p>
    <w:p w:rsidR="006527BE" w:rsidRDefault="006527BE" w:rsidP="006527BE">
      <w:r>
        <w:t xml:space="preserve">Per velocizzare la scansione ad ogni inserimento di un collegamento, questo ottiene un id (salvato anche come </w:t>
      </w:r>
      <w:r w:rsidRPr="006B0AA7">
        <w:rPr>
          <w:rFonts w:ascii="Consolas" w:hAnsi="Consolas"/>
        </w:rPr>
        <w:t>&lt;a id=[idgenerato]</w:t>
      </w:r>
      <w:r>
        <w:t xml:space="preserve"> ) che viene salvato in una tabella dei collegamenti (l'utente non ha comunque la possibilità di specificare degli id personali).</w:t>
      </w:r>
    </w:p>
    <w:p w:rsidR="006527BE" w:rsidRDefault="006527BE" w:rsidP="006527BE">
      <w:r>
        <w:lastRenderedPageBreak/>
        <w:t>L'ID del link è un GUID generato dal db.</w:t>
      </w:r>
    </w:p>
    <w:p w:rsidR="006527BE" w:rsidRPr="006B0AA7" w:rsidRDefault="006527BE" w:rsidP="006527BE">
      <w:r>
        <w:t xml:space="preserve">La struttura della tabella è la seguente: </w:t>
      </w:r>
      <w:r w:rsidRPr="006B0AA7">
        <w:rPr>
          <w:rFonts w:ascii="Consolas" w:hAnsi="Consolas"/>
        </w:rPr>
        <w:t>id_link, url, id_post (fk), utente (fk)</w:t>
      </w:r>
    </w:p>
    <w:p w:rsidR="006527BE" w:rsidRDefault="006527BE" w:rsidP="006527BE">
      <w:r>
        <w:t xml:space="preserve">Tutte le correzioni sono da salvare in una tabella dedicata, con i campi: </w:t>
      </w:r>
      <w:r w:rsidRPr="006B0AA7">
        <w:rPr>
          <w:rFonts w:ascii="Consolas" w:hAnsi="Consolas"/>
        </w:rPr>
        <w:t>id_correzione, id_link (fk),  url_precedente, url_nuovo, data_di_modifica, azione</w:t>
      </w:r>
      <w:r>
        <w:t>.</w:t>
      </w:r>
    </w:p>
    <w:p w:rsidR="006527BE" w:rsidRDefault="006527BE" w:rsidP="006527BE">
      <w:r>
        <w:t>Il campo azione definisce quale genere di correzione è stata fatta (correzione/ripristino), infatti il programma oltre a verificare link non validi verifica anche se questi ultimi sono tornati ad essere validi (es: sito target torna online).</w:t>
      </w:r>
    </w:p>
    <w:p w:rsidR="006527BE" w:rsidRPr="0087538F" w:rsidRDefault="006527BE" w:rsidP="006527BE">
      <w:r>
        <w:t>Preparare anche una pagina di rapporto nel sito, dedicata all'amministratore, per visualizzare tutte le correzioni, con funzioni di ricerca per data, utente, url e azione. Il rapporto deve essere in forma tabellare ed esportabile come csv.</w:t>
      </w:r>
    </w:p>
    <w:p w:rsidR="00D75986" w:rsidRDefault="00534B6C" w:rsidP="00534B6C">
      <w:pPr>
        <w:pStyle w:val="Titolo1"/>
      </w:pPr>
      <w:r>
        <w:t>Compito</w:t>
      </w:r>
    </w:p>
    <w:p w:rsidR="00534B6C" w:rsidRDefault="006527BE" w:rsidP="00CF149E">
      <w:r>
        <w:t>Elaborare una tabella dei requisiti secondo lo schema visto durante il corso, con almeno i seguenti campi: ID, Nome, Descrizione, Priorità.</w:t>
      </w:r>
    </w:p>
    <w:p w:rsidR="003E2EB5" w:rsidRDefault="006527BE" w:rsidP="00CF149E">
      <w:r>
        <w:t>Disegnare a scelta un diagramma d'uso (use case) o di flusso.</w:t>
      </w:r>
    </w:p>
    <w:p w:rsidR="00EB4701" w:rsidRDefault="00EB4701" w:rsidP="00CF149E">
      <w:r>
        <w:t>Identificare i possibili problemi che possono crearsi con questa soluzione.</w:t>
      </w:r>
    </w:p>
    <w:p w:rsidR="000A7C7D" w:rsidRDefault="00463C84" w:rsidP="003A5B18">
      <w:pPr>
        <w:pStyle w:val="Titolo1"/>
      </w:pPr>
      <w:r>
        <w:t>Criteri di valutazione</w:t>
      </w:r>
    </w:p>
    <w:p w:rsidR="00847A71" w:rsidRDefault="006527BE" w:rsidP="006527BE">
      <w:pPr>
        <w:pStyle w:val="Paragrafoelenco"/>
        <w:numPr>
          <w:ilvl w:val="0"/>
          <w:numId w:val="32"/>
        </w:numPr>
      </w:pPr>
      <w:r>
        <w:t>Identificazione di tutti i requisiti</w:t>
      </w:r>
    </w:p>
    <w:p w:rsidR="00847A71" w:rsidRDefault="006527BE" w:rsidP="006527BE">
      <w:pPr>
        <w:pStyle w:val="Paragrafoelenco"/>
        <w:numPr>
          <w:ilvl w:val="0"/>
          <w:numId w:val="32"/>
        </w:numPr>
      </w:pPr>
      <w:r>
        <w:t>Leggibilità e rispetto dei criteri per i requisiti</w:t>
      </w:r>
    </w:p>
    <w:p w:rsidR="00847A71" w:rsidRDefault="006527BE" w:rsidP="006527BE">
      <w:pPr>
        <w:pStyle w:val="Paragrafoelenco"/>
        <w:numPr>
          <w:ilvl w:val="0"/>
          <w:numId w:val="32"/>
        </w:numPr>
      </w:pPr>
      <w:r>
        <w:t>Completezza del diagramma</w:t>
      </w:r>
    </w:p>
    <w:p w:rsidR="00847A71" w:rsidRDefault="006527BE" w:rsidP="006527BE">
      <w:pPr>
        <w:pStyle w:val="Paragrafoelenco"/>
        <w:numPr>
          <w:ilvl w:val="0"/>
          <w:numId w:val="32"/>
        </w:numPr>
      </w:pPr>
      <w:r>
        <w:t>Leggibilità del diagramma</w:t>
      </w:r>
    </w:p>
    <w:p w:rsidR="00EB4701" w:rsidRDefault="00EB4701" w:rsidP="006527BE">
      <w:pPr>
        <w:pStyle w:val="Paragrafoelenco"/>
        <w:numPr>
          <w:ilvl w:val="0"/>
          <w:numId w:val="32"/>
        </w:numPr>
      </w:pPr>
      <w:r>
        <w:t>Identificazione di almeno un problema</w:t>
      </w:r>
    </w:p>
    <w:p w:rsidR="000D1159" w:rsidRDefault="000D1159">
      <w:pPr>
        <w:suppressAutoHyphens w:val="0"/>
        <w:spacing w:after="0"/>
        <w:rPr>
          <w:rFonts w:ascii="Cambria" w:hAnsi="Cambria"/>
          <w:b/>
          <w:bCs/>
          <w:color w:val="365F91"/>
          <w:sz w:val="28"/>
          <w:szCs w:val="28"/>
          <w:lang w:val="x-none" w:eastAsia="en-US"/>
        </w:rPr>
      </w:pPr>
      <w:r>
        <w:br w:type="page"/>
      </w:r>
    </w:p>
    <w:p w:rsidR="00B72990" w:rsidRDefault="00A3189C" w:rsidP="00B72990">
      <w:pPr>
        <w:pStyle w:val="Titolo1"/>
      </w:pPr>
      <w:r>
        <w:lastRenderedPageBreak/>
        <w:t>Tabella dei requisiti</w:t>
      </w:r>
    </w:p>
    <w:p w:rsidR="00A3189C" w:rsidRDefault="00B72990" w:rsidP="00B72990">
      <w:r>
        <w:br/>
        <w:t>Descrizione dei campi:</w:t>
      </w:r>
    </w:p>
    <w:p w:rsidR="00B72990" w:rsidRDefault="00B72990" w:rsidP="00B72990">
      <w:pPr>
        <w:pStyle w:val="Paragrafoelenco"/>
        <w:numPr>
          <w:ilvl w:val="0"/>
          <w:numId w:val="34"/>
        </w:numPr>
      </w:pPr>
      <w:r>
        <w:rPr>
          <w:b/>
          <w:bCs/>
        </w:rPr>
        <w:t xml:space="preserve">Id: </w:t>
      </w:r>
      <w:r>
        <w:t>id del requisito, univoco</w:t>
      </w:r>
    </w:p>
    <w:p w:rsidR="00B72990" w:rsidRDefault="00B72990" w:rsidP="00B72990">
      <w:pPr>
        <w:pStyle w:val="Paragrafoelenco"/>
        <w:numPr>
          <w:ilvl w:val="0"/>
          <w:numId w:val="34"/>
        </w:numPr>
      </w:pPr>
      <w:r>
        <w:rPr>
          <w:b/>
          <w:bCs/>
        </w:rPr>
        <w:t>Nome:</w:t>
      </w:r>
      <w:r>
        <w:t xml:space="preserve"> Nome che rappresenta in modo estremamente riassuntivo il requisito</w:t>
      </w:r>
    </w:p>
    <w:p w:rsidR="00B72990" w:rsidRDefault="00B72990" w:rsidP="00B72990">
      <w:pPr>
        <w:pStyle w:val="Paragrafoelenco"/>
        <w:numPr>
          <w:ilvl w:val="0"/>
          <w:numId w:val="34"/>
        </w:numPr>
      </w:pPr>
      <w:r>
        <w:rPr>
          <w:b/>
          <w:bCs/>
        </w:rPr>
        <w:t>Descrizione:</w:t>
      </w:r>
      <w:r>
        <w:t xml:space="preserve"> Descrizione esaustiva del requisito in modo che non possa essere ambiguo</w:t>
      </w:r>
    </w:p>
    <w:p w:rsidR="00B72990" w:rsidRDefault="00B72990" w:rsidP="00B72990">
      <w:pPr>
        <w:pStyle w:val="Paragrafoelenco"/>
        <w:numPr>
          <w:ilvl w:val="0"/>
          <w:numId w:val="34"/>
        </w:numPr>
      </w:pPr>
      <w:r>
        <w:rPr>
          <w:b/>
          <w:bCs/>
        </w:rPr>
        <w:t>Priorità:</w:t>
      </w:r>
      <w:r>
        <w:t xml:space="preserve"> Priorità del requisito, più il numero è alto più la priorità è bassa</w:t>
      </w:r>
    </w:p>
    <w:p w:rsidR="00B72990" w:rsidRDefault="00B72990" w:rsidP="00B72990">
      <w:r>
        <w:t>Descrizione degli id:</w:t>
      </w:r>
    </w:p>
    <w:tbl>
      <w:tblPr>
        <w:tblStyle w:val="Grigliatabella"/>
        <w:tblW w:w="0" w:type="auto"/>
        <w:tblLook w:val="04A0" w:firstRow="1" w:lastRow="0" w:firstColumn="1" w:lastColumn="0" w:noHBand="0" w:noVBand="1"/>
      </w:tblPr>
      <w:tblGrid>
        <w:gridCol w:w="1555"/>
        <w:gridCol w:w="8072"/>
      </w:tblGrid>
      <w:tr w:rsidR="00B72990" w:rsidTr="00B72990">
        <w:tc>
          <w:tcPr>
            <w:tcW w:w="1555" w:type="dxa"/>
          </w:tcPr>
          <w:p w:rsidR="00B72990" w:rsidRPr="00B72990" w:rsidRDefault="00B72990" w:rsidP="00B72990">
            <w:pPr>
              <w:rPr>
                <w:b/>
                <w:bCs/>
              </w:rPr>
            </w:pPr>
            <w:r w:rsidRPr="00B72990">
              <w:rPr>
                <w:b/>
                <w:bCs/>
              </w:rPr>
              <w:t>Intervallo</w:t>
            </w:r>
          </w:p>
        </w:tc>
        <w:tc>
          <w:tcPr>
            <w:tcW w:w="8072" w:type="dxa"/>
          </w:tcPr>
          <w:p w:rsidR="00B72990" w:rsidRPr="00B72990" w:rsidRDefault="00B72990" w:rsidP="00B72990">
            <w:pPr>
              <w:rPr>
                <w:b/>
                <w:bCs/>
              </w:rPr>
            </w:pPr>
            <w:r w:rsidRPr="00B72990">
              <w:rPr>
                <w:b/>
                <w:bCs/>
              </w:rPr>
              <w:t>Descrizione</w:t>
            </w:r>
          </w:p>
        </w:tc>
      </w:tr>
      <w:tr w:rsidR="00B72990" w:rsidTr="00B72990">
        <w:tc>
          <w:tcPr>
            <w:tcW w:w="1555" w:type="dxa"/>
          </w:tcPr>
          <w:p w:rsidR="00B72990" w:rsidRDefault="00B72990" w:rsidP="00B72990">
            <w:r>
              <w:t>00 - 09</w:t>
            </w:r>
          </w:p>
        </w:tc>
        <w:tc>
          <w:tcPr>
            <w:tcW w:w="8072" w:type="dxa"/>
          </w:tcPr>
          <w:p w:rsidR="00B72990" w:rsidRDefault="00B72990" w:rsidP="00B72990">
            <w:r>
              <w:t>Funzionamento del programma sui collegamenti</w:t>
            </w:r>
          </w:p>
        </w:tc>
      </w:tr>
      <w:tr w:rsidR="00B72990" w:rsidTr="00B72990">
        <w:tc>
          <w:tcPr>
            <w:tcW w:w="1555" w:type="dxa"/>
          </w:tcPr>
          <w:p w:rsidR="00B72990" w:rsidRDefault="00B72990" w:rsidP="00B72990">
            <w:r>
              <w:t>10 - 19</w:t>
            </w:r>
          </w:p>
        </w:tc>
        <w:tc>
          <w:tcPr>
            <w:tcW w:w="8072" w:type="dxa"/>
          </w:tcPr>
          <w:p w:rsidR="00B72990" w:rsidRDefault="00B72990" w:rsidP="00B72990">
            <w:r>
              <w:t>Esecuzione del programma</w:t>
            </w:r>
          </w:p>
        </w:tc>
      </w:tr>
      <w:tr w:rsidR="00B72990" w:rsidTr="00B72990">
        <w:tc>
          <w:tcPr>
            <w:tcW w:w="1555" w:type="dxa"/>
          </w:tcPr>
          <w:p w:rsidR="00B72990" w:rsidRDefault="00B72990" w:rsidP="00B72990">
            <w:r>
              <w:t>20 - 29</w:t>
            </w:r>
          </w:p>
        </w:tc>
        <w:tc>
          <w:tcPr>
            <w:tcW w:w="8072" w:type="dxa"/>
          </w:tcPr>
          <w:p w:rsidR="00B72990" w:rsidRDefault="00B72990" w:rsidP="00B72990">
            <w:r>
              <w:t>Struttura del database</w:t>
            </w:r>
          </w:p>
        </w:tc>
      </w:tr>
      <w:tr w:rsidR="00B72990" w:rsidTr="00B72990">
        <w:tc>
          <w:tcPr>
            <w:tcW w:w="1555" w:type="dxa"/>
          </w:tcPr>
          <w:p w:rsidR="00B72990" w:rsidRDefault="00B72990" w:rsidP="00B72990">
            <w:r>
              <w:t>30 - 39</w:t>
            </w:r>
          </w:p>
        </w:tc>
        <w:tc>
          <w:tcPr>
            <w:tcW w:w="8072" w:type="dxa"/>
          </w:tcPr>
          <w:p w:rsidR="00B72990" w:rsidRDefault="00B72990" w:rsidP="00B72990">
            <w:r>
              <w:t>Interazione tra programma e database</w:t>
            </w:r>
          </w:p>
        </w:tc>
      </w:tr>
      <w:tr w:rsidR="00B72990" w:rsidTr="00B72990">
        <w:tc>
          <w:tcPr>
            <w:tcW w:w="1555" w:type="dxa"/>
          </w:tcPr>
          <w:p w:rsidR="00B72990" w:rsidRDefault="00B72990" w:rsidP="00B72990">
            <w:r>
              <w:t>40 - 49</w:t>
            </w:r>
          </w:p>
        </w:tc>
        <w:tc>
          <w:tcPr>
            <w:tcW w:w="8072" w:type="dxa"/>
          </w:tcPr>
          <w:p w:rsidR="00B72990" w:rsidRDefault="00B72990" w:rsidP="00B72990">
            <w:r>
              <w:t>Sito web</w:t>
            </w:r>
          </w:p>
        </w:tc>
      </w:tr>
    </w:tbl>
    <w:p w:rsidR="00A82769" w:rsidRDefault="00A82769" w:rsidP="00B72990"/>
    <w:p w:rsidR="00A82769" w:rsidRDefault="00A82769">
      <w:pPr>
        <w:suppressAutoHyphens w:val="0"/>
        <w:spacing w:after="0"/>
      </w:pPr>
      <w:r>
        <w:br w:type="page"/>
      </w:r>
    </w:p>
    <w:tbl>
      <w:tblPr>
        <w:tblStyle w:val="Tabellagriglia1chiara"/>
        <w:tblW w:w="0" w:type="auto"/>
        <w:tblLook w:val="04A0" w:firstRow="1" w:lastRow="0" w:firstColumn="1" w:lastColumn="0" w:noHBand="0" w:noVBand="1"/>
      </w:tblPr>
      <w:tblGrid>
        <w:gridCol w:w="562"/>
        <w:gridCol w:w="2977"/>
        <w:gridCol w:w="4820"/>
        <w:gridCol w:w="1268"/>
      </w:tblGrid>
      <w:tr w:rsidR="00B72990" w:rsidTr="00024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B72990" w:rsidRDefault="00B72990" w:rsidP="000D1159">
            <w:pPr>
              <w:rPr>
                <w:lang w:eastAsia="en-US"/>
              </w:rPr>
            </w:pPr>
            <w:r>
              <w:rPr>
                <w:lang w:eastAsia="en-US"/>
              </w:rPr>
              <w:lastRenderedPageBreak/>
              <w:t>Id</w:t>
            </w:r>
          </w:p>
        </w:tc>
        <w:tc>
          <w:tcPr>
            <w:tcW w:w="2977" w:type="dxa"/>
          </w:tcPr>
          <w:p w:rsidR="00B72990" w:rsidRDefault="00B72990" w:rsidP="000D1159">
            <w:pPr>
              <w:cnfStyle w:val="100000000000" w:firstRow="1" w:lastRow="0" w:firstColumn="0" w:lastColumn="0" w:oddVBand="0" w:evenVBand="0" w:oddHBand="0" w:evenHBand="0" w:firstRowFirstColumn="0" w:firstRowLastColumn="0" w:lastRowFirstColumn="0" w:lastRowLastColumn="0"/>
              <w:rPr>
                <w:lang w:eastAsia="en-US"/>
              </w:rPr>
            </w:pPr>
            <w:r>
              <w:rPr>
                <w:lang w:eastAsia="en-US"/>
              </w:rPr>
              <w:t>Nome</w:t>
            </w:r>
          </w:p>
        </w:tc>
        <w:tc>
          <w:tcPr>
            <w:tcW w:w="4820" w:type="dxa"/>
          </w:tcPr>
          <w:p w:rsidR="00B72990" w:rsidRDefault="00B72990" w:rsidP="000D1159">
            <w:pPr>
              <w:cnfStyle w:val="100000000000" w:firstRow="1" w:lastRow="0" w:firstColumn="0" w:lastColumn="0" w:oddVBand="0" w:evenVBand="0" w:oddHBand="0" w:evenHBand="0" w:firstRowFirstColumn="0" w:firstRowLastColumn="0" w:lastRowFirstColumn="0" w:lastRowLastColumn="0"/>
              <w:rPr>
                <w:lang w:eastAsia="en-US"/>
              </w:rPr>
            </w:pPr>
            <w:r>
              <w:rPr>
                <w:lang w:eastAsia="en-US"/>
              </w:rPr>
              <w:t>Descrizione</w:t>
            </w:r>
          </w:p>
        </w:tc>
        <w:tc>
          <w:tcPr>
            <w:tcW w:w="1268" w:type="dxa"/>
          </w:tcPr>
          <w:p w:rsidR="00B72990" w:rsidRDefault="00B72990" w:rsidP="000241AB">
            <w:pPr>
              <w:jc w:val="center"/>
              <w:cnfStyle w:val="100000000000" w:firstRow="1" w:lastRow="0" w:firstColumn="0" w:lastColumn="0" w:oddVBand="0" w:evenVBand="0" w:oddHBand="0" w:evenHBand="0" w:firstRowFirstColumn="0" w:firstRowLastColumn="0" w:lastRowFirstColumn="0" w:lastRowLastColumn="0"/>
              <w:rPr>
                <w:lang w:eastAsia="en-US"/>
              </w:rPr>
            </w:pPr>
            <w:r>
              <w:rPr>
                <w:lang w:eastAsia="en-US"/>
              </w:rPr>
              <w:t>Priorità</w:t>
            </w:r>
          </w:p>
        </w:tc>
      </w:tr>
      <w:tr w:rsidR="00B72990" w:rsidTr="000241AB">
        <w:tc>
          <w:tcPr>
            <w:cnfStyle w:val="001000000000" w:firstRow="0" w:lastRow="0" w:firstColumn="1" w:lastColumn="0" w:oddVBand="0" w:evenVBand="0" w:oddHBand="0" w:evenHBand="0" w:firstRowFirstColumn="0" w:firstRowLastColumn="0" w:lastRowFirstColumn="0" w:lastRowLastColumn="0"/>
            <w:tcW w:w="562" w:type="dxa"/>
          </w:tcPr>
          <w:p w:rsidR="00B72990" w:rsidRPr="00B72990" w:rsidRDefault="00B72990" w:rsidP="000D1159">
            <w:pPr>
              <w:rPr>
                <w:b w:val="0"/>
                <w:bCs w:val="0"/>
                <w:lang w:eastAsia="en-US"/>
              </w:rPr>
            </w:pPr>
            <w:r>
              <w:rPr>
                <w:b w:val="0"/>
                <w:bCs w:val="0"/>
                <w:lang w:eastAsia="en-US"/>
              </w:rPr>
              <w:t>00</w:t>
            </w:r>
          </w:p>
        </w:tc>
        <w:tc>
          <w:tcPr>
            <w:tcW w:w="2977" w:type="dxa"/>
          </w:tcPr>
          <w:p w:rsidR="00B72990" w:rsidRDefault="00B72990" w:rsidP="000D1159">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Classe comune per i collegamenti non validi</w:t>
            </w:r>
          </w:p>
        </w:tc>
        <w:tc>
          <w:tcPr>
            <w:tcW w:w="4820" w:type="dxa"/>
          </w:tcPr>
          <w:p w:rsidR="00B72990" w:rsidRDefault="00B72990" w:rsidP="000D1159">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I collegamenti non validi dovranno essere aggiunti alla classe “text-danger”</w:t>
            </w:r>
          </w:p>
        </w:tc>
        <w:tc>
          <w:tcPr>
            <w:tcW w:w="1268" w:type="dxa"/>
          </w:tcPr>
          <w:p w:rsidR="00B72990" w:rsidRDefault="000241AB" w:rsidP="000241AB">
            <w:pPr>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0</w:t>
            </w:r>
          </w:p>
        </w:tc>
      </w:tr>
      <w:tr w:rsidR="00B72990" w:rsidTr="000241AB">
        <w:tc>
          <w:tcPr>
            <w:cnfStyle w:val="001000000000" w:firstRow="0" w:lastRow="0" w:firstColumn="1" w:lastColumn="0" w:oddVBand="0" w:evenVBand="0" w:oddHBand="0" w:evenHBand="0" w:firstRowFirstColumn="0" w:firstRowLastColumn="0" w:lastRowFirstColumn="0" w:lastRowLastColumn="0"/>
            <w:tcW w:w="562" w:type="dxa"/>
          </w:tcPr>
          <w:p w:rsidR="00B72990" w:rsidRDefault="00B72990" w:rsidP="000D1159">
            <w:pPr>
              <w:rPr>
                <w:b w:val="0"/>
                <w:bCs w:val="0"/>
                <w:lang w:eastAsia="en-US"/>
              </w:rPr>
            </w:pPr>
            <w:r>
              <w:rPr>
                <w:b w:val="0"/>
                <w:bCs w:val="0"/>
                <w:lang w:eastAsia="en-US"/>
              </w:rPr>
              <w:t>01</w:t>
            </w:r>
          </w:p>
        </w:tc>
        <w:tc>
          <w:tcPr>
            <w:tcW w:w="2977" w:type="dxa"/>
          </w:tcPr>
          <w:p w:rsidR="00B72990" w:rsidRDefault="004D190B" w:rsidP="000D1159">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Prefisso collegamenti non validi</w:t>
            </w:r>
          </w:p>
        </w:tc>
        <w:tc>
          <w:tcPr>
            <w:tcW w:w="4820" w:type="dxa"/>
          </w:tcPr>
          <w:p w:rsidR="00B72990" w:rsidRDefault="004D190B" w:rsidP="000D1159">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Ai collegamenti non validi dovrà essere aggiunto il prefisso “[invalid]” prima del testo che fungerà da link</w:t>
            </w:r>
          </w:p>
        </w:tc>
        <w:tc>
          <w:tcPr>
            <w:tcW w:w="1268" w:type="dxa"/>
          </w:tcPr>
          <w:p w:rsidR="00B72990" w:rsidRDefault="000241AB" w:rsidP="000241AB">
            <w:pPr>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2</w:t>
            </w:r>
          </w:p>
        </w:tc>
      </w:tr>
      <w:tr w:rsidR="004D190B" w:rsidTr="000241AB">
        <w:tc>
          <w:tcPr>
            <w:cnfStyle w:val="001000000000" w:firstRow="0" w:lastRow="0" w:firstColumn="1" w:lastColumn="0" w:oddVBand="0" w:evenVBand="0" w:oddHBand="0" w:evenHBand="0" w:firstRowFirstColumn="0" w:firstRowLastColumn="0" w:lastRowFirstColumn="0" w:lastRowLastColumn="0"/>
            <w:tcW w:w="562" w:type="dxa"/>
          </w:tcPr>
          <w:p w:rsidR="004D190B" w:rsidRDefault="004D190B" w:rsidP="000D1159">
            <w:pPr>
              <w:rPr>
                <w:b w:val="0"/>
                <w:bCs w:val="0"/>
                <w:lang w:eastAsia="en-US"/>
              </w:rPr>
            </w:pPr>
            <w:r>
              <w:rPr>
                <w:b w:val="0"/>
                <w:bCs w:val="0"/>
                <w:lang w:eastAsia="en-US"/>
              </w:rPr>
              <w:t>02</w:t>
            </w:r>
          </w:p>
        </w:tc>
        <w:tc>
          <w:tcPr>
            <w:tcW w:w="2977" w:type="dxa"/>
          </w:tcPr>
          <w:p w:rsidR="004D190B" w:rsidRDefault="004D190B" w:rsidP="000D1159">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Sostituzione delle immagini</w:t>
            </w:r>
          </w:p>
        </w:tc>
        <w:tc>
          <w:tcPr>
            <w:tcW w:w="4820" w:type="dxa"/>
          </w:tcPr>
          <w:p w:rsidR="004D190B" w:rsidRDefault="004D190B" w:rsidP="000D1159">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Le immagini con un collegamento non valido dovranno essere sostituite con il file che si trova al percorso “.\images\invalid.png”</w:t>
            </w:r>
          </w:p>
        </w:tc>
        <w:tc>
          <w:tcPr>
            <w:tcW w:w="1268" w:type="dxa"/>
          </w:tcPr>
          <w:p w:rsidR="004D190B" w:rsidRDefault="000241AB" w:rsidP="000241AB">
            <w:pPr>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1</w:t>
            </w:r>
          </w:p>
        </w:tc>
      </w:tr>
      <w:tr w:rsidR="001E1E74" w:rsidTr="000241AB">
        <w:tc>
          <w:tcPr>
            <w:cnfStyle w:val="001000000000" w:firstRow="0" w:lastRow="0" w:firstColumn="1" w:lastColumn="0" w:oddVBand="0" w:evenVBand="0" w:oddHBand="0" w:evenHBand="0" w:firstRowFirstColumn="0" w:firstRowLastColumn="0" w:lastRowFirstColumn="0" w:lastRowLastColumn="0"/>
            <w:tcW w:w="562" w:type="dxa"/>
          </w:tcPr>
          <w:p w:rsidR="001E1E74" w:rsidRDefault="001E1E74" w:rsidP="000D1159">
            <w:pPr>
              <w:rPr>
                <w:b w:val="0"/>
                <w:bCs w:val="0"/>
                <w:lang w:eastAsia="en-US"/>
              </w:rPr>
            </w:pPr>
            <w:r>
              <w:rPr>
                <w:b w:val="0"/>
                <w:bCs w:val="0"/>
                <w:lang w:eastAsia="en-US"/>
              </w:rPr>
              <w:t>03</w:t>
            </w:r>
          </w:p>
        </w:tc>
        <w:tc>
          <w:tcPr>
            <w:tcW w:w="2977" w:type="dxa"/>
          </w:tcPr>
          <w:p w:rsidR="001E1E74" w:rsidRDefault="001E1E74" w:rsidP="000D1159">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Ricontrollo</w:t>
            </w:r>
          </w:p>
        </w:tc>
        <w:tc>
          <w:tcPr>
            <w:tcW w:w="4820" w:type="dxa"/>
          </w:tcPr>
          <w:p w:rsidR="001E1E74" w:rsidRDefault="001E1E74" w:rsidP="000D1159">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Il programma durante l’esecuzione dinamica (Requisito 11) deve ricontrollare i collegamenti non validi e verificare se essi sono tornati validi o meno </w:t>
            </w:r>
          </w:p>
        </w:tc>
        <w:tc>
          <w:tcPr>
            <w:tcW w:w="1268" w:type="dxa"/>
          </w:tcPr>
          <w:p w:rsidR="001E1E74" w:rsidRDefault="000241AB" w:rsidP="000241AB">
            <w:pPr>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2</w:t>
            </w:r>
          </w:p>
        </w:tc>
      </w:tr>
      <w:tr w:rsidR="004D190B" w:rsidTr="000241AB">
        <w:tc>
          <w:tcPr>
            <w:cnfStyle w:val="001000000000" w:firstRow="0" w:lastRow="0" w:firstColumn="1" w:lastColumn="0" w:oddVBand="0" w:evenVBand="0" w:oddHBand="0" w:evenHBand="0" w:firstRowFirstColumn="0" w:firstRowLastColumn="0" w:lastRowFirstColumn="0" w:lastRowLastColumn="0"/>
            <w:tcW w:w="562" w:type="dxa"/>
          </w:tcPr>
          <w:p w:rsidR="004D190B" w:rsidRDefault="004D190B" w:rsidP="000D1159">
            <w:pPr>
              <w:rPr>
                <w:b w:val="0"/>
                <w:bCs w:val="0"/>
                <w:lang w:eastAsia="en-US"/>
              </w:rPr>
            </w:pPr>
            <w:r>
              <w:rPr>
                <w:b w:val="0"/>
                <w:bCs w:val="0"/>
                <w:lang w:eastAsia="en-US"/>
              </w:rPr>
              <w:t>10</w:t>
            </w:r>
          </w:p>
        </w:tc>
        <w:tc>
          <w:tcPr>
            <w:tcW w:w="2977" w:type="dxa"/>
          </w:tcPr>
          <w:p w:rsidR="004D190B" w:rsidRDefault="004D190B" w:rsidP="000D1159">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Esecuzione fissa</w:t>
            </w:r>
          </w:p>
        </w:tc>
        <w:tc>
          <w:tcPr>
            <w:tcW w:w="4820" w:type="dxa"/>
          </w:tcPr>
          <w:p w:rsidR="004D190B" w:rsidRDefault="004D190B" w:rsidP="000D1159">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Ogni notte dopo i backup giornalieri il programma dovrà essere eseguito su tutti i link presenti</w:t>
            </w:r>
          </w:p>
        </w:tc>
        <w:tc>
          <w:tcPr>
            <w:tcW w:w="1268" w:type="dxa"/>
          </w:tcPr>
          <w:p w:rsidR="004D190B" w:rsidRDefault="000241AB" w:rsidP="000241AB">
            <w:pPr>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0</w:t>
            </w:r>
          </w:p>
        </w:tc>
      </w:tr>
      <w:tr w:rsidR="004D190B" w:rsidTr="000241AB">
        <w:tc>
          <w:tcPr>
            <w:cnfStyle w:val="001000000000" w:firstRow="0" w:lastRow="0" w:firstColumn="1" w:lastColumn="0" w:oddVBand="0" w:evenVBand="0" w:oddHBand="0" w:evenHBand="0" w:firstRowFirstColumn="0" w:firstRowLastColumn="0" w:lastRowFirstColumn="0" w:lastRowLastColumn="0"/>
            <w:tcW w:w="562" w:type="dxa"/>
          </w:tcPr>
          <w:p w:rsidR="004D190B" w:rsidRDefault="004D190B" w:rsidP="000D1159">
            <w:pPr>
              <w:rPr>
                <w:b w:val="0"/>
                <w:bCs w:val="0"/>
                <w:lang w:eastAsia="en-US"/>
              </w:rPr>
            </w:pPr>
            <w:r>
              <w:rPr>
                <w:b w:val="0"/>
                <w:bCs w:val="0"/>
                <w:lang w:eastAsia="en-US"/>
              </w:rPr>
              <w:t>11</w:t>
            </w:r>
          </w:p>
        </w:tc>
        <w:tc>
          <w:tcPr>
            <w:tcW w:w="2977" w:type="dxa"/>
          </w:tcPr>
          <w:p w:rsidR="004D190B" w:rsidRDefault="004D190B" w:rsidP="000D1159">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Esecuzione dinamica</w:t>
            </w:r>
          </w:p>
        </w:tc>
        <w:tc>
          <w:tcPr>
            <w:tcW w:w="4820" w:type="dxa"/>
          </w:tcPr>
          <w:p w:rsidR="004D190B" w:rsidRDefault="004D190B" w:rsidP="000D1159">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Ogni volta che un utente inserisce un collegamento esso viene controllato immediatamente</w:t>
            </w:r>
          </w:p>
        </w:tc>
        <w:tc>
          <w:tcPr>
            <w:tcW w:w="1268" w:type="dxa"/>
          </w:tcPr>
          <w:p w:rsidR="004D190B" w:rsidRDefault="000241AB" w:rsidP="000241AB">
            <w:pPr>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2</w:t>
            </w:r>
          </w:p>
        </w:tc>
      </w:tr>
      <w:tr w:rsidR="004D190B" w:rsidTr="000241AB">
        <w:tc>
          <w:tcPr>
            <w:cnfStyle w:val="001000000000" w:firstRow="0" w:lastRow="0" w:firstColumn="1" w:lastColumn="0" w:oddVBand="0" w:evenVBand="0" w:oddHBand="0" w:evenHBand="0" w:firstRowFirstColumn="0" w:firstRowLastColumn="0" w:lastRowFirstColumn="0" w:lastRowLastColumn="0"/>
            <w:tcW w:w="562" w:type="dxa"/>
          </w:tcPr>
          <w:p w:rsidR="004D190B" w:rsidRDefault="004D190B" w:rsidP="000D1159">
            <w:pPr>
              <w:rPr>
                <w:b w:val="0"/>
                <w:bCs w:val="0"/>
                <w:lang w:eastAsia="en-US"/>
              </w:rPr>
            </w:pPr>
            <w:r>
              <w:rPr>
                <w:b w:val="0"/>
                <w:bCs w:val="0"/>
                <w:lang w:eastAsia="en-US"/>
              </w:rPr>
              <w:t>12</w:t>
            </w:r>
          </w:p>
        </w:tc>
        <w:tc>
          <w:tcPr>
            <w:tcW w:w="2977" w:type="dxa"/>
          </w:tcPr>
          <w:p w:rsidR="004D190B" w:rsidRDefault="004D190B" w:rsidP="000D1159">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Tempo di esecuzione</w:t>
            </w:r>
          </w:p>
        </w:tc>
        <w:tc>
          <w:tcPr>
            <w:tcW w:w="4820" w:type="dxa"/>
          </w:tcPr>
          <w:p w:rsidR="004D190B" w:rsidRDefault="004D190B" w:rsidP="000D1159">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Il tempo di esecuzione (per l’esecuzione dinamica) non deve superare i 3 secondi</w:t>
            </w:r>
          </w:p>
        </w:tc>
        <w:tc>
          <w:tcPr>
            <w:tcW w:w="1268" w:type="dxa"/>
          </w:tcPr>
          <w:p w:rsidR="004D190B" w:rsidRDefault="000241AB" w:rsidP="000241AB">
            <w:pPr>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1</w:t>
            </w:r>
          </w:p>
        </w:tc>
      </w:tr>
      <w:tr w:rsidR="004D190B" w:rsidTr="000241AB">
        <w:tc>
          <w:tcPr>
            <w:cnfStyle w:val="001000000000" w:firstRow="0" w:lastRow="0" w:firstColumn="1" w:lastColumn="0" w:oddVBand="0" w:evenVBand="0" w:oddHBand="0" w:evenHBand="0" w:firstRowFirstColumn="0" w:firstRowLastColumn="0" w:lastRowFirstColumn="0" w:lastRowLastColumn="0"/>
            <w:tcW w:w="562" w:type="dxa"/>
          </w:tcPr>
          <w:p w:rsidR="004D190B" w:rsidRDefault="004D190B" w:rsidP="000D1159">
            <w:pPr>
              <w:rPr>
                <w:b w:val="0"/>
                <w:bCs w:val="0"/>
                <w:lang w:eastAsia="en-US"/>
              </w:rPr>
            </w:pPr>
            <w:r>
              <w:rPr>
                <w:b w:val="0"/>
                <w:bCs w:val="0"/>
                <w:lang w:eastAsia="en-US"/>
              </w:rPr>
              <w:t>20</w:t>
            </w:r>
          </w:p>
        </w:tc>
        <w:tc>
          <w:tcPr>
            <w:tcW w:w="2977" w:type="dxa"/>
          </w:tcPr>
          <w:p w:rsidR="004D190B" w:rsidRDefault="004D190B" w:rsidP="000D1159">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Tabella collegamento</w:t>
            </w:r>
          </w:p>
        </w:tc>
        <w:tc>
          <w:tcPr>
            <w:tcW w:w="4820" w:type="dxa"/>
          </w:tcPr>
          <w:p w:rsidR="004D190B" w:rsidRPr="004D190B" w:rsidRDefault="004D190B" w:rsidP="000D1159">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La tabella collegamento deve possedere i campi </w:t>
            </w:r>
            <w:r>
              <w:rPr>
                <w:i/>
                <w:iCs/>
                <w:lang w:eastAsia="en-US"/>
              </w:rPr>
              <w:t xml:space="preserve">id_link, url, </w:t>
            </w:r>
            <w:r w:rsidRPr="004D190B">
              <w:rPr>
                <w:b/>
                <w:bCs/>
                <w:i/>
                <w:iCs/>
                <w:lang w:eastAsia="en-US"/>
              </w:rPr>
              <w:t>id_post</w:t>
            </w:r>
            <w:r>
              <w:rPr>
                <w:i/>
                <w:iCs/>
                <w:lang w:eastAsia="en-US"/>
              </w:rPr>
              <w:t xml:space="preserve">, </w:t>
            </w:r>
            <w:r w:rsidRPr="004D190B">
              <w:rPr>
                <w:b/>
                <w:bCs/>
                <w:i/>
                <w:iCs/>
                <w:lang w:eastAsia="en-US"/>
              </w:rPr>
              <w:t>utente</w:t>
            </w:r>
            <w:r>
              <w:rPr>
                <w:i/>
                <w:iCs/>
                <w:lang w:eastAsia="en-US"/>
              </w:rPr>
              <w:t xml:space="preserve"> </w:t>
            </w:r>
            <w:r>
              <w:rPr>
                <w:lang w:eastAsia="en-US"/>
              </w:rPr>
              <w:t xml:space="preserve">(i campi in grassetto sono le primary key). </w:t>
            </w:r>
          </w:p>
        </w:tc>
        <w:tc>
          <w:tcPr>
            <w:tcW w:w="1268" w:type="dxa"/>
          </w:tcPr>
          <w:p w:rsidR="004D190B" w:rsidRDefault="000241AB" w:rsidP="000241AB">
            <w:pPr>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0</w:t>
            </w:r>
          </w:p>
        </w:tc>
      </w:tr>
      <w:tr w:rsidR="001E1E74" w:rsidTr="000241AB">
        <w:tc>
          <w:tcPr>
            <w:cnfStyle w:val="001000000000" w:firstRow="0" w:lastRow="0" w:firstColumn="1" w:lastColumn="0" w:oddVBand="0" w:evenVBand="0" w:oddHBand="0" w:evenHBand="0" w:firstRowFirstColumn="0" w:firstRowLastColumn="0" w:lastRowFirstColumn="0" w:lastRowLastColumn="0"/>
            <w:tcW w:w="562" w:type="dxa"/>
          </w:tcPr>
          <w:p w:rsidR="001E1E74" w:rsidRDefault="001E1E74" w:rsidP="001E1E74">
            <w:pPr>
              <w:rPr>
                <w:b w:val="0"/>
                <w:bCs w:val="0"/>
                <w:lang w:eastAsia="en-US"/>
              </w:rPr>
            </w:pPr>
            <w:r>
              <w:rPr>
                <w:b w:val="0"/>
                <w:bCs w:val="0"/>
                <w:lang w:eastAsia="en-US"/>
              </w:rPr>
              <w:t>21</w:t>
            </w:r>
          </w:p>
        </w:tc>
        <w:tc>
          <w:tcPr>
            <w:tcW w:w="2977" w:type="dxa"/>
          </w:tcPr>
          <w:p w:rsidR="001E1E74" w:rsidRDefault="001E1E74" w:rsidP="001E1E74">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Tabella correzione</w:t>
            </w:r>
          </w:p>
        </w:tc>
        <w:tc>
          <w:tcPr>
            <w:tcW w:w="4820" w:type="dxa"/>
          </w:tcPr>
          <w:p w:rsidR="001E1E74" w:rsidRPr="004D190B" w:rsidRDefault="001E1E74" w:rsidP="001E1E74">
            <w:pPr>
              <w:cnfStyle w:val="000000000000" w:firstRow="0" w:lastRow="0" w:firstColumn="0" w:lastColumn="0" w:oddVBand="0" w:evenVBand="0" w:oddHBand="0" w:evenHBand="0" w:firstRowFirstColumn="0" w:firstRowLastColumn="0" w:lastRowFirstColumn="0" w:lastRowLastColumn="0"/>
              <w:rPr>
                <w:i/>
                <w:iCs/>
                <w:lang w:eastAsia="en-US"/>
              </w:rPr>
            </w:pPr>
            <w:r>
              <w:rPr>
                <w:lang w:eastAsia="en-US"/>
              </w:rPr>
              <w:t xml:space="preserve">La tabella correzione contiene i campi </w:t>
            </w:r>
            <w:r>
              <w:rPr>
                <w:i/>
                <w:iCs/>
                <w:lang w:eastAsia="en-US"/>
              </w:rPr>
              <w:t xml:space="preserve">id_correzione, </w:t>
            </w:r>
            <w:r w:rsidRPr="004D190B">
              <w:rPr>
                <w:b/>
                <w:bCs/>
                <w:i/>
                <w:iCs/>
                <w:lang w:eastAsia="en-US"/>
              </w:rPr>
              <w:t>id_link</w:t>
            </w:r>
            <w:r>
              <w:rPr>
                <w:i/>
                <w:iCs/>
                <w:lang w:eastAsia="en-US"/>
              </w:rPr>
              <w:t xml:space="preserve">, url_precedente, url_nuovo, data_di_modifica, azione </w:t>
            </w:r>
            <w:r>
              <w:rPr>
                <w:lang w:eastAsia="en-US"/>
              </w:rPr>
              <w:t>(i campi in grassetto sono le primary key)</w:t>
            </w:r>
            <w:r>
              <w:rPr>
                <w:i/>
                <w:iCs/>
                <w:lang w:eastAsia="en-US"/>
              </w:rPr>
              <w:t>.</w:t>
            </w:r>
          </w:p>
        </w:tc>
        <w:tc>
          <w:tcPr>
            <w:tcW w:w="1268" w:type="dxa"/>
          </w:tcPr>
          <w:p w:rsidR="001E1E74" w:rsidRDefault="000241AB" w:rsidP="000241AB">
            <w:pPr>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0</w:t>
            </w:r>
          </w:p>
        </w:tc>
      </w:tr>
      <w:tr w:rsidR="001E1E74" w:rsidTr="000241AB">
        <w:tc>
          <w:tcPr>
            <w:cnfStyle w:val="001000000000" w:firstRow="0" w:lastRow="0" w:firstColumn="1" w:lastColumn="0" w:oddVBand="0" w:evenVBand="0" w:oddHBand="0" w:evenHBand="0" w:firstRowFirstColumn="0" w:firstRowLastColumn="0" w:lastRowFirstColumn="0" w:lastRowLastColumn="0"/>
            <w:tcW w:w="562" w:type="dxa"/>
          </w:tcPr>
          <w:p w:rsidR="001E1E74" w:rsidRDefault="001E1E74" w:rsidP="001E1E74">
            <w:pPr>
              <w:rPr>
                <w:b w:val="0"/>
                <w:bCs w:val="0"/>
                <w:lang w:eastAsia="en-US"/>
              </w:rPr>
            </w:pPr>
            <w:r>
              <w:rPr>
                <w:b w:val="0"/>
                <w:bCs w:val="0"/>
                <w:lang w:eastAsia="en-US"/>
              </w:rPr>
              <w:t>22</w:t>
            </w:r>
          </w:p>
        </w:tc>
        <w:tc>
          <w:tcPr>
            <w:tcW w:w="2977" w:type="dxa"/>
          </w:tcPr>
          <w:p w:rsidR="001E1E74" w:rsidRDefault="001E1E74" w:rsidP="001E1E74">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Campo azione in correzione</w:t>
            </w:r>
          </w:p>
        </w:tc>
        <w:tc>
          <w:tcPr>
            <w:tcW w:w="4820" w:type="dxa"/>
          </w:tcPr>
          <w:p w:rsidR="001E1E74" w:rsidRDefault="001E1E74" w:rsidP="001E1E74">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Il campo azione nella tabella correzione rappresenta l’azione eseguita sul collegamento, più precisamente “correzione” se il collegamento non è valido ed è stato modificato secondo i criteri sopra citati o “ripristino” se il collegamento non era valido ma è tornato valido</w:t>
            </w:r>
          </w:p>
        </w:tc>
        <w:tc>
          <w:tcPr>
            <w:tcW w:w="1268" w:type="dxa"/>
          </w:tcPr>
          <w:p w:rsidR="001E1E74" w:rsidRDefault="000241AB" w:rsidP="000241AB">
            <w:pPr>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1</w:t>
            </w:r>
          </w:p>
        </w:tc>
      </w:tr>
      <w:tr w:rsidR="001E1E74" w:rsidTr="000241AB">
        <w:tc>
          <w:tcPr>
            <w:cnfStyle w:val="001000000000" w:firstRow="0" w:lastRow="0" w:firstColumn="1" w:lastColumn="0" w:oddVBand="0" w:evenVBand="0" w:oddHBand="0" w:evenHBand="0" w:firstRowFirstColumn="0" w:firstRowLastColumn="0" w:lastRowFirstColumn="0" w:lastRowLastColumn="0"/>
            <w:tcW w:w="562" w:type="dxa"/>
          </w:tcPr>
          <w:p w:rsidR="001E1E74" w:rsidRDefault="001E1E74" w:rsidP="001E1E74">
            <w:pPr>
              <w:rPr>
                <w:b w:val="0"/>
                <w:bCs w:val="0"/>
                <w:lang w:eastAsia="en-US"/>
              </w:rPr>
            </w:pPr>
            <w:r>
              <w:rPr>
                <w:b w:val="0"/>
                <w:bCs w:val="0"/>
                <w:lang w:eastAsia="en-US"/>
              </w:rPr>
              <w:t>30</w:t>
            </w:r>
          </w:p>
        </w:tc>
        <w:tc>
          <w:tcPr>
            <w:tcW w:w="2977" w:type="dxa"/>
          </w:tcPr>
          <w:p w:rsidR="001E1E74" w:rsidRDefault="001E1E74" w:rsidP="001E1E74">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GUID </w:t>
            </w:r>
          </w:p>
        </w:tc>
        <w:tc>
          <w:tcPr>
            <w:tcW w:w="4820" w:type="dxa"/>
          </w:tcPr>
          <w:p w:rsidR="001E1E74" w:rsidRDefault="001E1E74" w:rsidP="001E1E74">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Ad ogni nuovo collegamento deve essere associato un GUID generato dal database</w:t>
            </w:r>
          </w:p>
        </w:tc>
        <w:tc>
          <w:tcPr>
            <w:tcW w:w="1268" w:type="dxa"/>
          </w:tcPr>
          <w:p w:rsidR="001E1E74" w:rsidRDefault="000241AB" w:rsidP="000241AB">
            <w:pPr>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3</w:t>
            </w:r>
          </w:p>
        </w:tc>
      </w:tr>
      <w:tr w:rsidR="001E1E74" w:rsidTr="000241AB">
        <w:tc>
          <w:tcPr>
            <w:cnfStyle w:val="001000000000" w:firstRow="0" w:lastRow="0" w:firstColumn="1" w:lastColumn="0" w:oddVBand="0" w:evenVBand="0" w:oddHBand="0" w:evenHBand="0" w:firstRowFirstColumn="0" w:firstRowLastColumn="0" w:lastRowFirstColumn="0" w:lastRowLastColumn="0"/>
            <w:tcW w:w="562" w:type="dxa"/>
          </w:tcPr>
          <w:p w:rsidR="001E1E74" w:rsidRDefault="001E1E74" w:rsidP="001E1E74">
            <w:pPr>
              <w:rPr>
                <w:b w:val="0"/>
                <w:bCs w:val="0"/>
                <w:lang w:eastAsia="en-US"/>
              </w:rPr>
            </w:pPr>
            <w:r>
              <w:rPr>
                <w:b w:val="0"/>
                <w:bCs w:val="0"/>
                <w:lang w:eastAsia="en-US"/>
              </w:rPr>
              <w:t>31</w:t>
            </w:r>
          </w:p>
        </w:tc>
        <w:tc>
          <w:tcPr>
            <w:tcW w:w="2977" w:type="dxa"/>
          </w:tcPr>
          <w:p w:rsidR="001E1E74" w:rsidRDefault="001E1E74" w:rsidP="001E1E74">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Id personali</w:t>
            </w:r>
          </w:p>
        </w:tc>
        <w:tc>
          <w:tcPr>
            <w:tcW w:w="4820" w:type="dxa"/>
          </w:tcPr>
          <w:p w:rsidR="001E1E74" w:rsidRDefault="001E1E74" w:rsidP="001E1E74">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L’utente NON deve avere la possibilità di avere id personali</w:t>
            </w:r>
          </w:p>
        </w:tc>
        <w:tc>
          <w:tcPr>
            <w:tcW w:w="1268" w:type="dxa"/>
          </w:tcPr>
          <w:p w:rsidR="001E1E74" w:rsidRDefault="000241AB" w:rsidP="000241AB">
            <w:pPr>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1</w:t>
            </w:r>
          </w:p>
        </w:tc>
      </w:tr>
      <w:tr w:rsidR="001E1E74" w:rsidTr="000241AB">
        <w:tc>
          <w:tcPr>
            <w:cnfStyle w:val="001000000000" w:firstRow="0" w:lastRow="0" w:firstColumn="1" w:lastColumn="0" w:oddVBand="0" w:evenVBand="0" w:oddHBand="0" w:evenHBand="0" w:firstRowFirstColumn="0" w:firstRowLastColumn="0" w:lastRowFirstColumn="0" w:lastRowLastColumn="0"/>
            <w:tcW w:w="562" w:type="dxa"/>
          </w:tcPr>
          <w:p w:rsidR="001E1E74" w:rsidRDefault="001E1E74" w:rsidP="001E1E74">
            <w:pPr>
              <w:rPr>
                <w:b w:val="0"/>
                <w:bCs w:val="0"/>
                <w:lang w:eastAsia="en-US"/>
              </w:rPr>
            </w:pPr>
            <w:r>
              <w:rPr>
                <w:b w:val="0"/>
                <w:bCs w:val="0"/>
                <w:lang w:eastAsia="en-US"/>
              </w:rPr>
              <w:lastRenderedPageBreak/>
              <w:t>32</w:t>
            </w:r>
          </w:p>
        </w:tc>
        <w:tc>
          <w:tcPr>
            <w:tcW w:w="2977" w:type="dxa"/>
          </w:tcPr>
          <w:p w:rsidR="001E1E74" w:rsidRDefault="001E1E74" w:rsidP="001E1E74">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Utilizzo tabella collegamento</w:t>
            </w:r>
          </w:p>
        </w:tc>
        <w:tc>
          <w:tcPr>
            <w:tcW w:w="4820" w:type="dxa"/>
          </w:tcPr>
          <w:p w:rsidR="001E1E74" w:rsidRDefault="001E1E74" w:rsidP="001E1E74">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Nella tabella collegamento viene inserita una riga ogni volta che un utente inserisce un collegamento, questo unicamente se il collegamento è valido.</w:t>
            </w:r>
          </w:p>
        </w:tc>
        <w:tc>
          <w:tcPr>
            <w:tcW w:w="1268" w:type="dxa"/>
          </w:tcPr>
          <w:p w:rsidR="001E1E74" w:rsidRDefault="000241AB" w:rsidP="000241AB">
            <w:pPr>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0</w:t>
            </w:r>
          </w:p>
        </w:tc>
      </w:tr>
      <w:tr w:rsidR="001E1E74" w:rsidTr="000241AB">
        <w:tc>
          <w:tcPr>
            <w:cnfStyle w:val="001000000000" w:firstRow="0" w:lastRow="0" w:firstColumn="1" w:lastColumn="0" w:oddVBand="0" w:evenVBand="0" w:oddHBand="0" w:evenHBand="0" w:firstRowFirstColumn="0" w:firstRowLastColumn="0" w:lastRowFirstColumn="0" w:lastRowLastColumn="0"/>
            <w:tcW w:w="562" w:type="dxa"/>
          </w:tcPr>
          <w:p w:rsidR="001E1E74" w:rsidRDefault="001E1E74" w:rsidP="001E1E74">
            <w:pPr>
              <w:rPr>
                <w:b w:val="0"/>
                <w:bCs w:val="0"/>
                <w:lang w:eastAsia="en-US"/>
              </w:rPr>
            </w:pPr>
            <w:r>
              <w:rPr>
                <w:b w:val="0"/>
                <w:bCs w:val="0"/>
                <w:lang w:eastAsia="en-US"/>
              </w:rPr>
              <w:t>33</w:t>
            </w:r>
          </w:p>
        </w:tc>
        <w:tc>
          <w:tcPr>
            <w:tcW w:w="2977" w:type="dxa"/>
          </w:tcPr>
          <w:p w:rsidR="001E1E74" w:rsidRDefault="001E1E74" w:rsidP="001E1E74">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Utilizzo tabella correzione</w:t>
            </w:r>
          </w:p>
        </w:tc>
        <w:tc>
          <w:tcPr>
            <w:tcW w:w="4820" w:type="dxa"/>
          </w:tcPr>
          <w:p w:rsidR="001E1E74" w:rsidRDefault="001E1E74" w:rsidP="001E1E74">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La tabella correzione viene usata unicamente quando viene scoperto un collegamento non valido, questo dovrà essere loggato nella seguente tabella e successivamente andrà inserito il collegamento modificato all’interno della tabella </w:t>
            </w:r>
            <w:r w:rsidRPr="001E1E74">
              <w:rPr>
                <w:i/>
                <w:iCs/>
                <w:lang w:eastAsia="en-US"/>
              </w:rPr>
              <w:t>correzione</w:t>
            </w:r>
          </w:p>
        </w:tc>
        <w:tc>
          <w:tcPr>
            <w:tcW w:w="1268" w:type="dxa"/>
          </w:tcPr>
          <w:p w:rsidR="001E1E74" w:rsidRDefault="000241AB" w:rsidP="000241AB">
            <w:pPr>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0</w:t>
            </w:r>
          </w:p>
        </w:tc>
      </w:tr>
      <w:tr w:rsidR="00A82769" w:rsidTr="000241AB">
        <w:tc>
          <w:tcPr>
            <w:cnfStyle w:val="001000000000" w:firstRow="0" w:lastRow="0" w:firstColumn="1" w:lastColumn="0" w:oddVBand="0" w:evenVBand="0" w:oddHBand="0" w:evenHBand="0" w:firstRowFirstColumn="0" w:firstRowLastColumn="0" w:lastRowFirstColumn="0" w:lastRowLastColumn="0"/>
            <w:tcW w:w="562" w:type="dxa"/>
          </w:tcPr>
          <w:p w:rsidR="00A82769" w:rsidRDefault="00A82769" w:rsidP="001E1E74">
            <w:pPr>
              <w:rPr>
                <w:b w:val="0"/>
                <w:bCs w:val="0"/>
                <w:lang w:eastAsia="en-US"/>
              </w:rPr>
            </w:pPr>
            <w:r>
              <w:rPr>
                <w:b w:val="0"/>
                <w:bCs w:val="0"/>
                <w:lang w:eastAsia="en-US"/>
              </w:rPr>
              <w:t>40</w:t>
            </w:r>
          </w:p>
        </w:tc>
        <w:tc>
          <w:tcPr>
            <w:tcW w:w="2977" w:type="dxa"/>
          </w:tcPr>
          <w:p w:rsidR="00A82769" w:rsidRDefault="00A82769" w:rsidP="001E1E74">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Sito web</w:t>
            </w:r>
          </w:p>
        </w:tc>
        <w:tc>
          <w:tcPr>
            <w:tcW w:w="4820" w:type="dxa"/>
          </w:tcPr>
          <w:p w:rsidR="00A82769" w:rsidRDefault="00A82769" w:rsidP="001E1E74">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Deve essere presente un sito web accessibile unicamente dall’amministratore che permetta di controllare il rapporto delle operazioni fatte sui collegamenti non validi</w:t>
            </w:r>
          </w:p>
        </w:tc>
        <w:tc>
          <w:tcPr>
            <w:tcW w:w="1268" w:type="dxa"/>
          </w:tcPr>
          <w:p w:rsidR="00A82769" w:rsidRDefault="000241AB" w:rsidP="000241AB">
            <w:pPr>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0</w:t>
            </w:r>
          </w:p>
        </w:tc>
      </w:tr>
      <w:tr w:rsidR="00A82769" w:rsidTr="000241AB">
        <w:tc>
          <w:tcPr>
            <w:cnfStyle w:val="001000000000" w:firstRow="0" w:lastRow="0" w:firstColumn="1" w:lastColumn="0" w:oddVBand="0" w:evenVBand="0" w:oddHBand="0" w:evenHBand="0" w:firstRowFirstColumn="0" w:firstRowLastColumn="0" w:lastRowFirstColumn="0" w:lastRowLastColumn="0"/>
            <w:tcW w:w="562" w:type="dxa"/>
          </w:tcPr>
          <w:p w:rsidR="00A82769" w:rsidRDefault="00A82769" w:rsidP="001E1E74">
            <w:pPr>
              <w:rPr>
                <w:b w:val="0"/>
                <w:bCs w:val="0"/>
                <w:lang w:eastAsia="en-US"/>
              </w:rPr>
            </w:pPr>
            <w:r>
              <w:rPr>
                <w:b w:val="0"/>
                <w:bCs w:val="0"/>
                <w:lang w:eastAsia="en-US"/>
              </w:rPr>
              <w:t>41</w:t>
            </w:r>
          </w:p>
        </w:tc>
        <w:tc>
          <w:tcPr>
            <w:tcW w:w="2977" w:type="dxa"/>
          </w:tcPr>
          <w:p w:rsidR="00A82769" w:rsidRDefault="00A82769" w:rsidP="001E1E74">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Login</w:t>
            </w:r>
          </w:p>
        </w:tc>
        <w:tc>
          <w:tcPr>
            <w:tcW w:w="4820" w:type="dxa"/>
          </w:tcPr>
          <w:p w:rsidR="00A82769" w:rsidRDefault="00A82769" w:rsidP="001E1E74">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Appena si cerca la pagina essa deve chiedere il login (anche se si fa un refresh della pagina per questioni di sicurezza) </w:t>
            </w:r>
          </w:p>
        </w:tc>
        <w:tc>
          <w:tcPr>
            <w:tcW w:w="1268" w:type="dxa"/>
          </w:tcPr>
          <w:p w:rsidR="00A82769" w:rsidRDefault="000241AB" w:rsidP="000241AB">
            <w:pPr>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1</w:t>
            </w:r>
          </w:p>
        </w:tc>
      </w:tr>
      <w:tr w:rsidR="00A82769" w:rsidTr="000241AB">
        <w:tc>
          <w:tcPr>
            <w:cnfStyle w:val="001000000000" w:firstRow="0" w:lastRow="0" w:firstColumn="1" w:lastColumn="0" w:oddVBand="0" w:evenVBand="0" w:oddHBand="0" w:evenHBand="0" w:firstRowFirstColumn="0" w:firstRowLastColumn="0" w:lastRowFirstColumn="0" w:lastRowLastColumn="0"/>
            <w:tcW w:w="562" w:type="dxa"/>
          </w:tcPr>
          <w:p w:rsidR="00A82769" w:rsidRDefault="00A82769" w:rsidP="001E1E74">
            <w:pPr>
              <w:rPr>
                <w:b w:val="0"/>
                <w:bCs w:val="0"/>
                <w:lang w:eastAsia="en-US"/>
              </w:rPr>
            </w:pPr>
            <w:r>
              <w:rPr>
                <w:b w:val="0"/>
                <w:bCs w:val="0"/>
                <w:lang w:eastAsia="en-US"/>
              </w:rPr>
              <w:t>42</w:t>
            </w:r>
          </w:p>
        </w:tc>
        <w:tc>
          <w:tcPr>
            <w:tcW w:w="2977" w:type="dxa"/>
          </w:tcPr>
          <w:p w:rsidR="00A82769" w:rsidRDefault="00A82769" w:rsidP="001E1E74">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Visualizzazione</w:t>
            </w:r>
          </w:p>
        </w:tc>
        <w:tc>
          <w:tcPr>
            <w:tcW w:w="4820" w:type="dxa"/>
          </w:tcPr>
          <w:p w:rsidR="00A82769" w:rsidRDefault="00A82769" w:rsidP="001E1E74">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Nel sito web deve essere possibile visualizzare interamente la tabella correzione, con qualche accorgimento grafico</w:t>
            </w:r>
          </w:p>
        </w:tc>
        <w:tc>
          <w:tcPr>
            <w:tcW w:w="1268" w:type="dxa"/>
          </w:tcPr>
          <w:p w:rsidR="00A82769" w:rsidRDefault="000241AB" w:rsidP="000241AB">
            <w:pPr>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2</w:t>
            </w:r>
          </w:p>
        </w:tc>
      </w:tr>
      <w:tr w:rsidR="00A82769" w:rsidTr="000241AB">
        <w:tc>
          <w:tcPr>
            <w:cnfStyle w:val="001000000000" w:firstRow="0" w:lastRow="0" w:firstColumn="1" w:lastColumn="0" w:oddVBand="0" w:evenVBand="0" w:oddHBand="0" w:evenHBand="0" w:firstRowFirstColumn="0" w:firstRowLastColumn="0" w:lastRowFirstColumn="0" w:lastRowLastColumn="0"/>
            <w:tcW w:w="562" w:type="dxa"/>
          </w:tcPr>
          <w:p w:rsidR="00A82769" w:rsidRDefault="00A82769" w:rsidP="001E1E74">
            <w:pPr>
              <w:rPr>
                <w:b w:val="0"/>
                <w:bCs w:val="0"/>
                <w:lang w:eastAsia="en-US"/>
              </w:rPr>
            </w:pPr>
            <w:r>
              <w:rPr>
                <w:b w:val="0"/>
                <w:bCs w:val="0"/>
                <w:lang w:eastAsia="en-US"/>
              </w:rPr>
              <w:t>43</w:t>
            </w:r>
          </w:p>
        </w:tc>
        <w:tc>
          <w:tcPr>
            <w:tcW w:w="2977" w:type="dxa"/>
          </w:tcPr>
          <w:p w:rsidR="00A82769" w:rsidRDefault="00A82769" w:rsidP="001E1E74">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Query</w:t>
            </w:r>
          </w:p>
        </w:tc>
        <w:tc>
          <w:tcPr>
            <w:tcW w:w="4820" w:type="dxa"/>
          </w:tcPr>
          <w:p w:rsidR="00A82769" w:rsidRDefault="00A82769" w:rsidP="001E1E74">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L’amministratore dopo aver fatto il login può eseguire tranquillamente delle query sulla tabella mediante </w:t>
            </w:r>
            <w:r w:rsidR="000241AB">
              <w:rPr>
                <w:lang w:eastAsia="en-US"/>
              </w:rPr>
              <w:t xml:space="preserve">una intuitiva barra di ricerca </w:t>
            </w:r>
          </w:p>
        </w:tc>
        <w:tc>
          <w:tcPr>
            <w:tcW w:w="1268" w:type="dxa"/>
          </w:tcPr>
          <w:p w:rsidR="00A82769" w:rsidRDefault="000241AB" w:rsidP="000241AB">
            <w:pPr>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1</w:t>
            </w:r>
          </w:p>
        </w:tc>
      </w:tr>
      <w:tr w:rsidR="000241AB" w:rsidTr="000241AB">
        <w:tc>
          <w:tcPr>
            <w:cnfStyle w:val="001000000000" w:firstRow="0" w:lastRow="0" w:firstColumn="1" w:lastColumn="0" w:oddVBand="0" w:evenVBand="0" w:oddHBand="0" w:evenHBand="0" w:firstRowFirstColumn="0" w:firstRowLastColumn="0" w:lastRowFirstColumn="0" w:lastRowLastColumn="0"/>
            <w:tcW w:w="562" w:type="dxa"/>
          </w:tcPr>
          <w:p w:rsidR="000241AB" w:rsidRDefault="000241AB" w:rsidP="001E1E74">
            <w:pPr>
              <w:rPr>
                <w:b w:val="0"/>
                <w:bCs w:val="0"/>
                <w:lang w:eastAsia="en-US"/>
              </w:rPr>
            </w:pPr>
            <w:r>
              <w:rPr>
                <w:b w:val="0"/>
                <w:bCs w:val="0"/>
                <w:lang w:eastAsia="en-US"/>
              </w:rPr>
              <w:t>44</w:t>
            </w:r>
          </w:p>
        </w:tc>
        <w:tc>
          <w:tcPr>
            <w:tcW w:w="2977" w:type="dxa"/>
          </w:tcPr>
          <w:p w:rsidR="000241AB" w:rsidRDefault="000241AB" w:rsidP="001E1E74">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Ordinamento tabella</w:t>
            </w:r>
          </w:p>
        </w:tc>
        <w:tc>
          <w:tcPr>
            <w:tcW w:w="4820" w:type="dxa"/>
          </w:tcPr>
          <w:p w:rsidR="000241AB" w:rsidRDefault="000241AB" w:rsidP="001E1E74">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La tabella deve poter essere ordinata per ogni singolo campo per facilitarne la lettura all’amministratore</w:t>
            </w:r>
          </w:p>
        </w:tc>
        <w:tc>
          <w:tcPr>
            <w:tcW w:w="1268" w:type="dxa"/>
          </w:tcPr>
          <w:p w:rsidR="000241AB" w:rsidRDefault="000241AB" w:rsidP="000241AB">
            <w:pPr>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3</w:t>
            </w:r>
          </w:p>
        </w:tc>
      </w:tr>
      <w:tr w:rsidR="000241AB" w:rsidTr="000241AB">
        <w:tc>
          <w:tcPr>
            <w:cnfStyle w:val="001000000000" w:firstRow="0" w:lastRow="0" w:firstColumn="1" w:lastColumn="0" w:oddVBand="0" w:evenVBand="0" w:oddHBand="0" w:evenHBand="0" w:firstRowFirstColumn="0" w:firstRowLastColumn="0" w:lastRowFirstColumn="0" w:lastRowLastColumn="0"/>
            <w:tcW w:w="562" w:type="dxa"/>
          </w:tcPr>
          <w:p w:rsidR="000241AB" w:rsidRDefault="000241AB" w:rsidP="001E1E74">
            <w:pPr>
              <w:rPr>
                <w:b w:val="0"/>
                <w:bCs w:val="0"/>
                <w:lang w:eastAsia="en-US"/>
              </w:rPr>
            </w:pPr>
            <w:r>
              <w:rPr>
                <w:b w:val="0"/>
                <w:bCs w:val="0"/>
                <w:lang w:eastAsia="en-US"/>
              </w:rPr>
              <w:t>45</w:t>
            </w:r>
          </w:p>
        </w:tc>
        <w:tc>
          <w:tcPr>
            <w:tcW w:w="2977" w:type="dxa"/>
          </w:tcPr>
          <w:p w:rsidR="000241AB" w:rsidRDefault="000241AB" w:rsidP="001E1E74">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Esportazione</w:t>
            </w:r>
          </w:p>
        </w:tc>
        <w:tc>
          <w:tcPr>
            <w:tcW w:w="4820" w:type="dxa"/>
          </w:tcPr>
          <w:p w:rsidR="000241AB" w:rsidRDefault="000241AB" w:rsidP="001E1E74">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La tabella deve poter essere interamente o anche in parte esportabile (si può scegliere se esportarla completamente o solo alcuni dati selezionati)</w:t>
            </w:r>
          </w:p>
        </w:tc>
        <w:tc>
          <w:tcPr>
            <w:tcW w:w="1268" w:type="dxa"/>
          </w:tcPr>
          <w:p w:rsidR="000241AB" w:rsidRDefault="000241AB" w:rsidP="000241AB">
            <w:pPr>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1</w:t>
            </w:r>
          </w:p>
        </w:tc>
      </w:tr>
    </w:tbl>
    <w:p w:rsidR="000D1159" w:rsidRPr="000D1159" w:rsidRDefault="000D1159" w:rsidP="000D1159">
      <w:pPr>
        <w:rPr>
          <w:lang w:eastAsia="en-US"/>
        </w:rPr>
      </w:pPr>
    </w:p>
    <w:p w:rsidR="00FE2FB3" w:rsidRDefault="00FE2FB3">
      <w:pPr>
        <w:suppressAutoHyphens w:val="0"/>
        <w:spacing w:after="0"/>
        <w:rPr>
          <w:rFonts w:ascii="Cambria" w:hAnsi="Cambria"/>
          <w:b/>
          <w:bCs/>
          <w:color w:val="365F91"/>
          <w:sz w:val="28"/>
          <w:szCs w:val="28"/>
          <w:lang w:val="x-none" w:eastAsia="en-US"/>
        </w:rPr>
      </w:pPr>
      <w:r>
        <w:br w:type="page"/>
      </w:r>
    </w:p>
    <w:p w:rsidR="00A3189C" w:rsidRDefault="00B20102" w:rsidP="00A3189C">
      <w:pPr>
        <w:pStyle w:val="Titolo1"/>
      </w:pPr>
      <w:r w:rsidRPr="00FE2FB3">
        <w:lastRenderedPageBreak/>
        <w:drawing>
          <wp:anchor distT="0" distB="0" distL="114300" distR="114300" simplePos="0" relativeHeight="251659264" behindDoc="0" locked="0" layoutInCell="1" allowOverlap="1" wp14:anchorId="39F58C4E" wp14:editId="394743B2">
            <wp:simplePos x="0" y="0"/>
            <wp:positionH relativeFrom="margin">
              <wp:align>left</wp:align>
            </wp:positionH>
            <wp:positionV relativeFrom="paragraph">
              <wp:posOffset>280256</wp:posOffset>
            </wp:positionV>
            <wp:extent cx="6119495" cy="3933825"/>
            <wp:effectExtent l="0" t="0" r="0" b="952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9495" cy="3933825"/>
                    </a:xfrm>
                    <a:prstGeom prst="rect">
                      <a:avLst/>
                    </a:prstGeom>
                  </pic:spPr>
                </pic:pic>
              </a:graphicData>
            </a:graphic>
          </wp:anchor>
        </w:drawing>
      </w:r>
      <w:r w:rsidR="00A3189C">
        <w:t>Use case</w:t>
      </w:r>
    </w:p>
    <w:p w:rsidR="00FE2FB3" w:rsidRDefault="00B20102" w:rsidP="00B20102">
      <w:pPr>
        <w:pStyle w:val="Titolo3"/>
        <w:rPr>
          <w:lang w:eastAsia="en-US"/>
        </w:rPr>
      </w:pPr>
      <w:r>
        <w:rPr>
          <w:lang w:eastAsia="en-US"/>
        </w:rPr>
        <w:t>Breve commento</w:t>
      </w:r>
    </w:p>
    <w:p w:rsidR="00B20102" w:rsidRDefault="00B20102" w:rsidP="00B20102">
      <w:pPr>
        <w:rPr>
          <w:lang w:eastAsia="en-US"/>
        </w:rPr>
      </w:pPr>
      <w:r>
        <w:rPr>
          <w:lang w:eastAsia="en-US"/>
        </w:rPr>
        <w:t>Come primissima cosa l’utente (che può essere anche l’amministratore) si collega al sito e prova ad inserire un nuovo collegamento. Il collegamento, se valido, viene “loggato” nella tabella collegamento, altrimenti viene inserito all’interno della tabella correzione e viene corretto.</w:t>
      </w:r>
    </w:p>
    <w:p w:rsidR="00B20102" w:rsidRPr="00B20102" w:rsidRDefault="00B20102" w:rsidP="00B20102">
      <w:pPr>
        <w:rPr>
          <w:lang w:eastAsia="en-US"/>
        </w:rPr>
      </w:pPr>
      <w:r>
        <w:rPr>
          <w:lang w:eastAsia="en-US"/>
        </w:rPr>
        <w:t>L’amministratore può scegliere se accedere come utente normale oppure accedere come amministratore con tutti i suoi privilegi. Tra questi è presente la possibilità di visualizzare per completo la tabella correzione, poterci fare delle query, ordinarla a proprio piacimento e pure esportarla in formato csv.</w:t>
      </w:r>
    </w:p>
    <w:p w:rsidR="00A3189C" w:rsidRPr="00A3189C" w:rsidRDefault="00A3189C" w:rsidP="00A3189C">
      <w:pPr>
        <w:pStyle w:val="Titolo1"/>
      </w:pPr>
      <w:r>
        <w:t>Possibili problemi</w:t>
      </w:r>
    </w:p>
    <w:p w:rsidR="00A3189C" w:rsidRDefault="00B20102" w:rsidP="00B20102">
      <w:pPr>
        <w:pStyle w:val="Paragrafoelenco"/>
        <w:numPr>
          <w:ilvl w:val="0"/>
          <w:numId w:val="36"/>
        </w:numPr>
      </w:pPr>
      <w:r>
        <w:t>Se il sito subisse un attacco e un bot provasse ad inserire un numero elevato di collegamenti probabilmente il programma bloccherebbe non solo il database (dato gli innumerevoli insert che dovrebbe fare) ma anche il sito perché dovrebbe continuare a modificarlo, in un tempo inferiore ai 3 secondi quindi molto frequentemente.</w:t>
      </w:r>
    </w:p>
    <w:p w:rsidR="00B20102" w:rsidRPr="00A3189C" w:rsidRDefault="00B20102" w:rsidP="00B20102">
      <w:pPr>
        <w:pStyle w:val="Paragrafoelenco"/>
        <w:numPr>
          <w:ilvl w:val="0"/>
          <w:numId w:val="36"/>
        </w:numPr>
      </w:pPr>
      <w:r>
        <w:t>Questa struttura del database non permette al programma di funzionare efficientemente, esso sarebbe molto più performante se ci fosse una tabella dedicata unicamente ai collegamenti non validi che quando lo diventano vengono eliminati dalla tabella. Facendo questo procedimento il tempo di esecuzione dovrebbe diminuire di parecchio (soprattutto una volta raggiunto un numero elevato di collegamenti)</w:t>
      </w:r>
      <w:bookmarkStart w:id="0" w:name="_GoBack"/>
      <w:bookmarkEnd w:id="0"/>
    </w:p>
    <w:sectPr w:rsidR="00B20102" w:rsidRPr="00A3189C" w:rsidSect="00A82769">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5" w:h="16837"/>
      <w:pgMar w:top="1417" w:right="1134" w:bottom="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3E97" w:rsidRDefault="00FE3E97" w:rsidP="00840CE4">
      <w:r>
        <w:separator/>
      </w:r>
    </w:p>
  </w:endnote>
  <w:endnote w:type="continuationSeparator" w:id="0">
    <w:p w:rsidR="00FE3E97" w:rsidRDefault="00FE3E97" w:rsidP="00840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jaVu Sans Mono">
    <w:charset w:val="00"/>
    <w:family w:val="modern"/>
    <w:pitch w:val="fixed"/>
    <w:sig w:usb0="E70026FF" w:usb1="D200F9FB" w:usb2="02000028" w:usb3="00000000" w:csb0="000001DF" w:csb1="00000000"/>
  </w:font>
  <w:font w:name="Liberation Sans">
    <w:altName w:val="Arial"/>
    <w:charset w:val="00"/>
    <w:family w:val="swiss"/>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A86" w:rsidRDefault="00571A8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A86" w:rsidRDefault="00571A86">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A86" w:rsidRDefault="00571A8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3E97" w:rsidRDefault="00FE3E97" w:rsidP="00840CE4">
      <w:r>
        <w:separator/>
      </w:r>
    </w:p>
  </w:footnote>
  <w:footnote w:type="continuationSeparator" w:id="0">
    <w:p w:rsidR="00FE3E97" w:rsidRDefault="00FE3E97" w:rsidP="00840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A86" w:rsidRDefault="00571A8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62E6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E62E6B" w:rsidRPr="00E21CF2" w:rsidRDefault="00317F71" w:rsidP="004177FE">
          <w:pPr>
            <w:pStyle w:val="Intestazione"/>
            <w:jc w:val="center"/>
            <w:rPr>
              <w:rFonts w:cs="Arial"/>
              <w:b/>
              <w:bCs/>
              <w:sz w:val="36"/>
              <w:lang w:val="it-IT"/>
            </w:rPr>
          </w:pPr>
          <w:r w:rsidRPr="00E21CF2">
            <w:rPr>
              <w:rFonts w:cs="Arial"/>
              <w:noProof/>
              <w:sz w:val="28"/>
              <w:lang w:val="it-CH" w:eastAsia="it-CH"/>
            </w:rPr>
            <w:drawing>
              <wp:inline distT="0" distB="0" distL="0" distR="0">
                <wp:extent cx="604520" cy="60452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b/>
              <w:lang w:val="it-IT"/>
            </w:rPr>
          </w:pPr>
          <w:r w:rsidRPr="00E21CF2">
            <w:rPr>
              <w:rFonts w:cs="Arial"/>
              <w:b/>
              <w:lang w:val="it-IT"/>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lang w:val="it-IT"/>
            </w:rPr>
          </w:pPr>
          <w:r w:rsidRPr="00E21CF2">
            <w:rPr>
              <w:rFonts w:cs="Arial"/>
              <w:snapToGrid w:val="0"/>
              <w:lang w:val="it-IT"/>
            </w:rPr>
            <w:t xml:space="preserve">Pagina </w:t>
          </w:r>
          <w:r w:rsidRPr="00E21CF2">
            <w:rPr>
              <w:rFonts w:cs="Arial"/>
              <w:snapToGrid w:val="0"/>
              <w:lang w:val="it-IT"/>
            </w:rPr>
            <w:fldChar w:fldCharType="begin"/>
          </w:r>
          <w:r w:rsidRPr="00E21CF2">
            <w:rPr>
              <w:rFonts w:cs="Arial"/>
              <w:snapToGrid w:val="0"/>
              <w:lang w:val="it-IT"/>
            </w:rPr>
            <w:instrText xml:space="preserve"> PAGE </w:instrText>
          </w:r>
          <w:r w:rsidRPr="00E21CF2">
            <w:rPr>
              <w:rFonts w:cs="Arial"/>
              <w:snapToGrid w:val="0"/>
              <w:lang w:val="it-IT"/>
            </w:rPr>
            <w:fldChar w:fldCharType="separate"/>
          </w:r>
          <w:r w:rsidR="00EB4701">
            <w:rPr>
              <w:rFonts w:cs="Arial"/>
              <w:noProof/>
              <w:snapToGrid w:val="0"/>
              <w:lang w:val="it-IT"/>
            </w:rPr>
            <w:t>2</w:t>
          </w:r>
          <w:r w:rsidRPr="00E21CF2">
            <w:rPr>
              <w:rFonts w:cs="Arial"/>
              <w:snapToGrid w:val="0"/>
              <w:lang w:val="it-IT"/>
            </w:rPr>
            <w:fldChar w:fldCharType="end"/>
          </w:r>
          <w:r w:rsidRPr="00E21CF2">
            <w:rPr>
              <w:rFonts w:cs="Arial"/>
              <w:snapToGrid w:val="0"/>
              <w:lang w:val="it-IT"/>
            </w:rPr>
            <w:t xml:space="preserve"> di </w:t>
          </w:r>
          <w:r w:rsidRPr="00E21CF2">
            <w:rPr>
              <w:rFonts w:cs="Arial"/>
              <w:snapToGrid w:val="0"/>
              <w:lang w:val="it-IT"/>
            </w:rPr>
            <w:fldChar w:fldCharType="begin"/>
          </w:r>
          <w:r w:rsidRPr="00E21CF2">
            <w:rPr>
              <w:rFonts w:cs="Arial"/>
              <w:snapToGrid w:val="0"/>
              <w:lang w:val="it-IT"/>
            </w:rPr>
            <w:instrText xml:space="preserve"> NUMPAGES </w:instrText>
          </w:r>
          <w:r w:rsidRPr="00E21CF2">
            <w:rPr>
              <w:rFonts w:cs="Arial"/>
              <w:snapToGrid w:val="0"/>
              <w:lang w:val="it-IT"/>
            </w:rPr>
            <w:fldChar w:fldCharType="separate"/>
          </w:r>
          <w:r w:rsidR="00EB4701">
            <w:rPr>
              <w:rFonts w:cs="Arial"/>
              <w:noProof/>
              <w:snapToGrid w:val="0"/>
              <w:lang w:val="it-IT"/>
            </w:rPr>
            <w:t>2</w:t>
          </w:r>
          <w:r w:rsidRPr="00E21CF2">
            <w:rPr>
              <w:rFonts w:cs="Arial"/>
              <w:snapToGrid w:val="0"/>
              <w:lang w:val="it-IT"/>
            </w:rPr>
            <w:fldChar w:fldCharType="end"/>
          </w:r>
        </w:p>
      </w:tc>
    </w:tr>
    <w:tr w:rsidR="00E62E6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E62E6B" w:rsidRDefault="00E62E6B" w:rsidP="004177F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b/>
              <w:lang w:val="it-IT"/>
            </w:rPr>
          </w:pPr>
          <w:r w:rsidRPr="00E21CF2">
            <w:rPr>
              <w:rFonts w:cs="Arial"/>
              <w:b/>
              <w:lang w:val="it-IT"/>
            </w:rPr>
            <w:t>Mod 306</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lang w:val="it-IT"/>
            </w:rPr>
          </w:pPr>
        </w:p>
      </w:tc>
    </w:tr>
  </w:tbl>
  <w:p w:rsidR="00E62E6B" w:rsidRDefault="00E62E6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A86" w:rsidRDefault="00571A8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0000003"/>
    <w:multiLevelType w:val="multilevel"/>
    <w:tmpl w:val="00000003"/>
    <w:name w:val="WW8Num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name w:val="WW8Num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15:restartNumberingAfterBreak="0">
    <w:nsid w:val="00000005"/>
    <w:multiLevelType w:val="multilevel"/>
    <w:tmpl w:val="00000005"/>
    <w:name w:val="WW8Num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0000006"/>
    <w:multiLevelType w:val="multilevel"/>
    <w:tmpl w:val="00000006"/>
    <w:name w:val="WW8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 w15:restartNumberingAfterBreak="0">
    <w:nsid w:val="00000007"/>
    <w:multiLevelType w:val="multilevel"/>
    <w:tmpl w:val="00000007"/>
    <w:name w:val="WW8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0000008"/>
    <w:multiLevelType w:val="multilevel"/>
    <w:tmpl w:val="00000008"/>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 w15:restartNumberingAfterBreak="0">
    <w:nsid w:val="00000009"/>
    <w:multiLevelType w:val="multilevel"/>
    <w:tmpl w:val="00000009"/>
    <w:name w:val="WW8Num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000000A"/>
    <w:multiLevelType w:val="multilevel"/>
    <w:tmpl w:val="0000000A"/>
    <w:name w:val="WW8Num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2855F42"/>
    <w:multiLevelType w:val="hybridMultilevel"/>
    <w:tmpl w:val="73D2B7E6"/>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066C009E"/>
    <w:multiLevelType w:val="hybridMultilevel"/>
    <w:tmpl w:val="774047F0"/>
    <w:lvl w:ilvl="0" w:tplc="08100001">
      <w:start w:val="1"/>
      <w:numFmt w:val="bullet"/>
      <w:lvlText w:val=""/>
      <w:lvlJc w:val="left"/>
      <w:pPr>
        <w:ind w:left="720" w:hanging="360"/>
      </w:pPr>
      <w:rPr>
        <w:rFonts w:ascii="Symbol" w:hAnsi="Symbol" w:hint="default"/>
      </w:rPr>
    </w:lvl>
    <w:lvl w:ilvl="1" w:tplc="B8FE57C2">
      <w:numFmt w:val="bullet"/>
      <w:lvlText w:val="-"/>
      <w:lvlJc w:val="left"/>
      <w:pPr>
        <w:ind w:left="1785" w:hanging="705"/>
      </w:pPr>
      <w:rPr>
        <w:rFonts w:ascii="Arial" w:eastAsia="Times New Roman" w:hAnsi="Arial" w:cs="Arial" w:hint="default"/>
      </w:rPr>
    </w:lvl>
    <w:lvl w:ilvl="2" w:tplc="57665194">
      <w:numFmt w:val="bullet"/>
      <w:lvlText w:val="•"/>
      <w:lvlJc w:val="left"/>
      <w:pPr>
        <w:ind w:left="2505" w:hanging="705"/>
      </w:pPr>
      <w:rPr>
        <w:rFonts w:ascii="Arial" w:eastAsia="Times New Roman" w:hAnsi="Arial" w:cs="Aria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0CF94E28"/>
    <w:multiLevelType w:val="hybridMultilevel"/>
    <w:tmpl w:val="40C4FBF8"/>
    <w:lvl w:ilvl="0" w:tplc="EB966C50">
      <w:start w:val="1"/>
      <w:numFmt w:val="decimal"/>
      <w:pStyle w:val="MioStile1"/>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13" w15:restartNumberingAfterBreak="0">
    <w:nsid w:val="0D8F663B"/>
    <w:multiLevelType w:val="hybridMultilevel"/>
    <w:tmpl w:val="5768864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4" w15:restartNumberingAfterBreak="0">
    <w:nsid w:val="18942568"/>
    <w:multiLevelType w:val="hybridMultilevel"/>
    <w:tmpl w:val="E138ACD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5" w15:restartNumberingAfterBreak="0">
    <w:nsid w:val="1E531CB2"/>
    <w:multiLevelType w:val="hybridMultilevel"/>
    <w:tmpl w:val="E850C696"/>
    <w:lvl w:ilvl="0" w:tplc="69D226D6">
      <w:start w:val="1"/>
      <w:numFmt w:val="lowerLetter"/>
      <w:lvlText w:val="%1)"/>
      <w:lvlJc w:val="left"/>
      <w:pPr>
        <w:ind w:left="1428" w:hanging="360"/>
      </w:pPr>
      <w:rPr>
        <w:rFonts w:cs="Times New Roman" w:hint="default"/>
      </w:rPr>
    </w:lvl>
    <w:lvl w:ilvl="1" w:tplc="08100019">
      <w:start w:val="1"/>
      <w:numFmt w:val="lowerLetter"/>
      <w:lvlText w:val="%2."/>
      <w:lvlJc w:val="left"/>
      <w:pPr>
        <w:ind w:left="1440" w:hanging="360"/>
      </w:pPr>
      <w:rPr>
        <w:rFonts w:cs="Times New Roman"/>
      </w:rPr>
    </w:lvl>
    <w:lvl w:ilvl="2" w:tplc="0810000F">
      <w:start w:val="1"/>
      <w:numFmt w:val="decimal"/>
      <w:lvlText w:val="%3."/>
      <w:lvlJc w:val="lef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16" w15:restartNumberingAfterBreak="0">
    <w:nsid w:val="22567EA6"/>
    <w:multiLevelType w:val="hybridMultilevel"/>
    <w:tmpl w:val="BC9086C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2AD32246"/>
    <w:multiLevelType w:val="hybridMultilevel"/>
    <w:tmpl w:val="FCEEDD6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35343FA3"/>
    <w:multiLevelType w:val="hybridMultilevel"/>
    <w:tmpl w:val="04B4E4DA"/>
    <w:lvl w:ilvl="0" w:tplc="08100017">
      <w:start w:val="1"/>
      <w:numFmt w:val="lowerLetter"/>
      <w:lvlText w:val="%1)"/>
      <w:lvlJc w:val="left"/>
      <w:pPr>
        <w:ind w:left="1428" w:hanging="360"/>
      </w:pPr>
      <w:rPr>
        <w:rFonts w:cs="Times New Roman"/>
      </w:rPr>
    </w:lvl>
    <w:lvl w:ilvl="1" w:tplc="08100019" w:tentative="1">
      <w:start w:val="1"/>
      <w:numFmt w:val="lowerLetter"/>
      <w:lvlText w:val="%2."/>
      <w:lvlJc w:val="left"/>
      <w:pPr>
        <w:ind w:left="2148" w:hanging="360"/>
      </w:pPr>
      <w:rPr>
        <w:rFonts w:cs="Times New Roman"/>
      </w:rPr>
    </w:lvl>
    <w:lvl w:ilvl="2" w:tplc="0810001B" w:tentative="1">
      <w:start w:val="1"/>
      <w:numFmt w:val="lowerRoman"/>
      <w:lvlText w:val="%3."/>
      <w:lvlJc w:val="right"/>
      <w:pPr>
        <w:ind w:left="2868" w:hanging="180"/>
      </w:pPr>
      <w:rPr>
        <w:rFonts w:cs="Times New Roman"/>
      </w:rPr>
    </w:lvl>
    <w:lvl w:ilvl="3" w:tplc="0810000F" w:tentative="1">
      <w:start w:val="1"/>
      <w:numFmt w:val="decimal"/>
      <w:lvlText w:val="%4."/>
      <w:lvlJc w:val="left"/>
      <w:pPr>
        <w:ind w:left="3588" w:hanging="360"/>
      </w:pPr>
      <w:rPr>
        <w:rFonts w:cs="Times New Roman"/>
      </w:rPr>
    </w:lvl>
    <w:lvl w:ilvl="4" w:tplc="08100019" w:tentative="1">
      <w:start w:val="1"/>
      <w:numFmt w:val="lowerLetter"/>
      <w:lvlText w:val="%5."/>
      <w:lvlJc w:val="left"/>
      <w:pPr>
        <w:ind w:left="4308" w:hanging="360"/>
      </w:pPr>
      <w:rPr>
        <w:rFonts w:cs="Times New Roman"/>
      </w:rPr>
    </w:lvl>
    <w:lvl w:ilvl="5" w:tplc="0810001B" w:tentative="1">
      <w:start w:val="1"/>
      <w:numFmt w:val="lowerRoman"/>
      <w:lvlText w:val="%6."/>
      <w:lvlJc w:val="right"/>
      <w:pPr>
        <w:ind w:left="5028" w:hanging="180"/>
      </w:pPr>
      <w:rPr>
        <w:rFonts w:cs="Times New Roman"/>
      </w:rPr>
    </w:lvl>
    <w:lvl w:ilvl="6" w:tplc="0810000F" w:tentative="1">
      <w:start w:val="1"/>
      <w:numFmt w:val="decimal"/>
      <w:lvlText w:val="%7."/>
      <w:lvlJc w:val="left"/>
      <w:pPr>
        <w:ind w:left="5748" w:hanging="360"/>
      </w:pPr>
      <w:rPr>
        <w:rFonts w:cs="Times New Roman"/>
      </w:rPr>
    </w:lvl>
    <w:lvl w:ilvl="7" w:tplc="08100019" w:tentative="1">
      <w:start w:val="1"/>
      <w:numFmt w:val="lowerLetter"/>
      <w:lvlText w:val="%8."/>
      <w:lvlJc w:val="left"/>
      <w:pPr>
        <w:ind w:left="6468" w:hanging="360"/>
      </w:pPr>
      <w:rPr>
        <w:rFonts w:cs="Times New Roman"/>
      </w:rPr>
    </w:lvl>
    <w:lvl w:ilvl="8" w:tplc="0810001B" w:tentative="1">
      <w:start w:val="1"/>
      <w:numFmt w:val="lowerRoman"/>
      <w:lvlText w:val="%9."/>
      <w:lvlJc w:val="right"/>
      <w:pPr>
        <w:ind w:left="7188" w:hanging="180"/>
      </w:pPr>
      <w:rPr>
        <w:rFonts w:cs="Times New Roman"/>
      </w:rPr>
    </w:lvl>
  </w:abstractNum>
  <w:abstractNum w:abstractNumId="19" w15:restartNumberingAfterBreak="0">
    <w:nsid w:val="384159D2"/>
    <w:multiLevelType w:val="hybridMultilevel"/>
    <w:tmpl w:val="096E43B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397456B2"/>
    <w:multiLevelType w:val="hybridMultilevel"/>
    <w:tmpl w:val="7E122062"/>
    <w:lvl w:ilvl="0" w:tplc="08100001">
      <w:start w:val="1"/>
      <w:numFmt w:val="bullet"/>
      <w:lvlText w:val=""/>
      <w:lvlJc w:val="left"/>
      <w:pPr>
        <w:ind w:left="502" w:hanging="360"/>
      </w:pPr>
      <w:rPr>
        <w:rFonts w:ascii="Symbol" w:hAnsi="Symbol" w:hint="default"/>
      </w:rPr>
    </w:lvl>
    <w:lvl w:ilvl="1" w:tplc="08100003" w:tentative="1">
      <w:start w:val="1"/>
      <w:numFmt w:val="bullet"/>
      <w:lvlText w:val="o"/>
      <w:lvlJc w:val="left"/>
      <w:pPr>
        <w:ind w:left="1222" w:hanging="360"/>
      </w:pPr>
      <w:rPr>
        <w:rFonts w:ascii="Courier New" w:hAnsi="Courier New" w:cs="Courier New" w:hint="default"/>
      </w:rPr>
    </w:lvl>
    <w:lvl w:ilvl="2" w:tplc="08100005" w:tentative="1">
      <w:start w:val="1"/>
      <w:numFmt w:val="bullet"/>
      <w:lvlText w:val=""/>
      <w:lvlJc w:val="left"/>
      <w:pPr>
        <w:ind w:left="1942" w:hanging="360"/>
      </w:pPr>
      <w:rPr>
        <w:rFonts w:ascii="Wingdings" w:hAnsi="Wingdings" w:hint="default"/>
      </w:rPr>
    </w:lvl>
    <w:lvl w:ilvl="3" w:tplc="08100001" w:tentative="1">
      <w:start w:val="1"/>
      <w:numFmt w:val="bullet"/>
      <w:lvlText w:val=""/>
      <w:lvlJc w:val="left"/>
      <w:pPr>
        <w:ind w:left="2662" w:hanging="360"/>
      </w:pPr>
      <w:rPr>
        <w:rFonts w:ascii="Symbol" w:hAnsi="Symbol" w:hint="default"/>
      </w:rPr>
    </w:lvl>
    <w:lvl w:ilvl="4" w:tplc="08100003" w:tentative="1">
      <w:start w:val="1"/>
      <w:numFmt w:val="bullet"/>
      <w:lvlText w:val="o"/>
      <w:lvlJc w:val="left"/>
      <w:pPr>
        <w:ind w:left="3382" w:hanging="360"/>
      </w:pPr>
      <w:rPr>
        <w:rFonts w:ascii="Courier New" w:hAnsi="Courier New" w:cs="Courier New" w:hint="default"/>
      </w:rPr>
    </w:lvl>
    <w:lvl w:ilvl="5" w:tplc="08100005" w:tentative="1">
      <w:start w:val="1"/>
      <w:numFmt w:val="bullet"/>
      <w:lvlText w:val=""/>
      <w:lvlJc w:val="left"/>
      <w:pPr>
        <w:ind w:left="4102" w:hanging="360"/>
      </w:pPr>
      <w:rPr>
        <w:rFonts w:ascii="Wingdings" w:hAnsi="Wingdings" w:hint="default"/>
      </w:rPr>
    </w:lvl>
    <w:lvl w:ilvl="6" w:tplc="08100001" w:tentative="1">
      <w:start w:val="1"/>
      <w:numFmt w:val="bullet"/>
      <w:lvlText w:val=""/>
      <w:lvlJc w:val="left"/>
      <w:pPr>
        <w:ind w:left="4822" w:hanging="360"/>
      </w:pPr>
      <w:rPr>
        <w:rFonts w:ascii="Symbol" w:hAnsi="Symbol" w:hint="default"/>
      </w:rPr>
    </w:lvl>
    <w:lvl w:ilvl="7" w:tplc="08100003" w:tentative="1">
      <w:start w:val="1"/>
      <w:numFmt w:val="bullet"/>
      <w:lvlText w:val="o"/>
      <w:lvlJc w:val="left"/>
      <w:pPr>
        <w:ind w:left="5542" w:hanging="360"/>
      </w:pPr>
      <w:rPr>
        <w:rFonts w:ascii="Courier New" w:hAnsi="Courier New" w:cs="Courier New" w:hint="default"/>
      </w:rPr>
    </w:lvl>
    <w:lvl w:ilvl="8" w:tplc="08100005" w:tentative="1">
      <w:start w:val="1"/>
      <w:numFmt w:val="bullet"/>
      <w:lvlText w:val=""/>
      <w:lvlJc w:val="left"/>
      <w:pPr>
        <w:ind w:left="6262" w:hanging="360"/>
      </w:pPr>
      <w:rPr>
        <w:rFonts w:ascii="Wingdings" w:hAnsi="Wingdings" w:hint="default"/>
      </w:rPr>
    </w:lvl>
  </w:abstractNum>
  <w:abstractNum w:abstractNumId="21" w15:restartNumberingAfterBreak="0">
    <w:nsid w:val="3BFA20B9"/>
    <w:multiLevelType w:val="hybridMultilevel"/>
    <w:tmpl w:val="4282C41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403C0D7D"/>
    <w:multiLevelType w:val="multilevel"/>
    <w:tmpl w:val="459E36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48650AD7"/>
    <w:multiLevelType w:val="hybridMultilevel"/>
    <w:tmpl w:val="0B120D32"/>
    <w:lvl w:ilvl="0" w:tplc="15D4EEA6">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24" w15:restartNumberingAfterBreak="0">
    <w:nsid w:val="544F1F7D"/>
    <w:multiLevelType w:val="hybridMultilevel"/>
    <w:tmpl w:val="AB3810B6"/>
    <w:lvl w:ilvl="0" w:tplc="0810000F">
      <w:start w:val="1"/>
      <w:numFmt w:val="decimal"/>
      <w:lvlText w:val="%1."/>
      <w:lvlJc w:val="left"/>
      <w:pPr>
        <w:ind w:left="644" w:hanging="360"/>
      </w:pPr>
    </w:lvl>
    <w:lvl w:ilvl="1" w:tplc="08100019" w:tentative="1">
      <w:start w:val="1"/>
      <w:numFmt w:val="lowerLetter"/>
      <w:lvlText w:val="%2."/>
      <w:lvlJc w:val="left"/>
      <w:pPr>
        <w:ind w:left="1364" w:hanging="360"/>
      </w:pPr>
    </w:lvl>
    <w:lvl w:ilvl="2" w:tplc="0810001B" w:tentative="1">
      <w:start w:val="1"/>
      <w:numFmt w:val="lowerRoman"/>
      <w:lvlText w:val="%3."/>
      <w:lvlJc w:val="right"/>
      <w:pPr>
        <w:ind w:left="2084" w:hanging="180"/>
      </w:pPr>
    </w:lvl>
    <w:lvl w:ilvl="3" w:tplc="0810000F" w:tentative="1">
      <w:start w:val="1"/>
      <w:numFmt w:val="decimal"/>
      <w:lvlText w:val="%4."/>
      <w:lvlJc w:val="left"/>
      <w:pPr>
        <w:ind w:left="2804" w:hanging="360"/>
      </w:pPr>
    </w:lvl>
    <w:lvl w:ilvl="4" w:tplc="08100019" w:tentative="1">
      <w:start w:val="1"/>
      <w:numFmt w:val="lowerLetter"/>
      <w:lvlText w:val="%5."/>
      <w:lvlJc w:val="left"/>
      <w:pPr>
        <w:ind w:left="3524" w:hanging="360"/>
      </w:pPr>
    </w:lvl>
    <w:lvl w:ilvl="5" w:tplc="0810001B" w:tentative="1">
      <w:start w:val="1"/>
      <w:numFmt w:val="lowerRoman"/>
      <w:lvlText w:val="%6."/>
      <w:lvlJc w:val="right"/>
      <w:pPr>
        <w:ind w:left="4244" w:hanging="180"/>
      </w:pPr>
    </w:lvl>
    <w:lvl w:ilvl="6" w:tplc="0810000F" w:tentative="1">
      <w:start w:val="1"/>
      <w:numFmt w:val="decimal"/>
      <w:lvlText w:val="%7."/>
      <w:lvlJc w:val="left"/>
      <w:pPr>
        <w:ind w:left="4964" w:hanging="360"/>
      </w:pPr>
    </w:lvl>
    <w:lvl w:ilvl="7" w:tplc="08100019" w:tentative="1">
      <w:start w:val="1"/>
      <w:numFmt w:val="lowerLetter"/>
      <w:lvlText w:val="%8."/>
      <w:lvlJc w:val="left"/>
      <w:pPr>
        <w:ind w:left="5684" w:hanging="360"/>
      </w:pPr>
    </w:lvl>
    <w:lvl w:ilvl="8" w:tplc="0810001B" w:tentative="1">
      <w:start w:val="1"/>
      <w:numFmt w:val="lowerRoman"/>
      <w:lvlText w:val="%9."/>
      <w:lvlJc w:val="right"/>
      <w:pPr>
        <w:ind w:left="6404" w:hanging="180"/>
      </w:pPr>
    </w:lvl>
  </w:abstractNum>
  <w:abstractNum w:abstractNumId="25" w15:restartNumberingAfterBreak="0">
    <w:nsid w:val="55DD3793"/>
    <w:multiLevelType w:val="hybridMultilevel"/>
    <w:tmpl w:val="91FC1632"/>
    <w:lvl w:ilvl="0" w:tplc="7E8EAD1C">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26" w15:restartNumberingAfterBreak="0">
    <w:nsid w:val="5B2015D8"/>
    <w:multiLevelType w:val="hybridMultilevel"/>
    <w:tmpl w:val="51582B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C323E7A"/>
    <w:multiLevelType w:val="multilevel"/>
    <w:tmpl w:val="685E4824"/>
    <w:lvl w:ilvl="0">
      <w:start w:val="1"/>
      <w:numFmt w:val="decimal"/>
      <w:lvlText w:val="%1."/>
      <w:lvlJc w:val="left"/>
      <w:pPr>
        <w:ind w:left="360" w:hanging="360"/>
      </w:pPr>
      <w:rPr>
        <w:rFonts w:cs="Times New Roman" w:hint="default"/>
      </w:rPr>
    </w:lvl>
    <w:lvl w:ilvl="1">
      <w:start w:val="1"/>
      <w:numFmt w:val="decimal"/>
      <w:pStyle w:val="MioStile2"/>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8" w15:restartNumberingAfterBreak="0">
    <w:nsid w:val="672833D0"/>
    <w:multiLevelType w:val="hybridMultilevel"/>
    <w:tmpl w:val="DD045B90"/>
    <w:lvl w:ilvl="0" w:tplc="08100017">
      <w:start w:val="1"/>
      <w:numFmt w:val="lowerLetter"/>
      <w:lvlText w:val="%1)"/>
      <w:lvlJc w:val="left"/>
      <w:pPr>
        <w:ind w:left="1428" w:hanging="360"/>
      </w:pPr>
      <w:rPr>
        <w:rFonts w:cs="Times New Roman"/>
      </w:rPr>
    </w:lvl>
    <w:lvl w:ilvl="1" w:tplc="08100019" w:tentative="1">
      <w:start w:val="1"/>
      <w:numFmt w:val="lowerLetter"/>
      <w:lvlText w:val="%2."/>
      <w:lvlJc w:val="left"/>
      <w:pPr>
        <w:ind w:left="2148" w:hanging="360"/>
      </w:pPr>
      <w:rPr>
        <w:rFonts w:cs="Times New Roman"/>
      </w:rPr>
    </w:lvl>
    <w:lvl w:ilvl="2" w:tplc="0810001B" w:tentative="1">
      <w:start w:val="1"/>
      <w:numFmt w:val="lowerRoman"/>
      <w:lvlText w:val="%3."/>
      <w:lvlJc w:val="right"/>
      <w:pPr>
        <w:ind w:left="2868" w:hanging="180"/>
      </w:pPr>
      <w:rPr>
        <w:rFonts w:cs="Times New Roman"/>
      </w:rPr>
    </w:lvl>
    <w:lvl w:ilvl="3" w:tplc="0810000F" w:tentative="1">
      <w:start w:val="1"/>
      <w:numFmt w:val="decimal"/>
      <w:lvlText w:val="%4."/>
      <w:lvlJc w:val="left"/>
      <w:pPr>
        <w:ind w:left="3588" w:hanging="360"/>
      </w:pPr>
      <w:rPr>
        <w:rFonts w:cs="Times New Roman"/>
      </w:rPr>
    </w:lvl>
    <w:lvl w:ilvl="4" w:tplc="08100019" w:tentative="1">
      <w:start w:val="1"/>
      <w:numFmt w:val="lowerLetter"/>
      <w:lvlText w:val="%5."/>
      <w:lvlJc w:val="left"/>
      <w:pPr>
        <w:ind w:left="4308" w:hanging="360"/>
      </w:pPr>
      <w:rPr>
        <w:rFonts w:cs="Times New Roman"/>
      </w:rPr>
    </w:lvl>
    <w:lvl w:ilvl="5" w:tplc="0810001B" w:tentative="1">
      <w:start w:val="1"/>
      <w:numFmt w:val="lowerRoman"/>
      <w:lvlText w:val="%6."/>
      <w:lvlJc w:val="right"/>
      <w:pPr>
        <w:ind w:left="5028" w:hanging="180"/>
      </w:pPr>
      <w:rPr>
        <w:rFonts w:cs="Times New Roman"/>
      </w:rPr>
    </w:lvl>
    <w:lvl w:ilvl="6" w:tplc="0810000F" w:tentative="1">
      <w:start w:val="1"/>
      <w:numFmt w:val="decimal"/>
      <w:lvlText w:val="%7."/>
      <w:lvlJc w:val="left"/>
      <w:pPr>
        <w:ind w:left="5748" w:hanging="360"/>
      </w:pPr>
      <w:rPr>
        <w:rFonts w:cs="Times New Roman"/>
      </w:rPr>
    </w:lvl>
    <w:lvl w:ilvl="7" w:tplc="08100019" w:tentative="1">
      <w:start w:val="1"/>
      <w:numFmt w:val="lowerLetter"/>
      <w:lvlText w:val="%8."/>
      <w:lvlJc w:val="left"/>
      <w:pPr>
        <w:ind w:left="6468" w:hanging="360"/>
      </w:pPr>
      <w:rPr>
        <w:rFonts w:cs="Times New Roman"/>
      </w:rPr>
    </w:lvl>
    <w:lvl w:ilvl="8" w:tplc="0810001B" w:tentative="1">
      <w:start w:val="1"/>
      <w:numFmt w:val="lowerRoman"/>
      <w:lvlText w:val="%9."/>
      <w:lvlJc w:val="right"/>
      <w:pPr>
        <w:ind w:left="7188" w:hanging="180"/>
      </w:pPr>
      <w:rPr>
        <w:rFonts w:cs="Times New Roman"/>
      </w:rPr>
    </w:lvl>
  </w:abstractNum>
  <w:abstractNum w:abstractNumId="29" w15:restartNumberingAfterBreak="0">
    <w:nsid w:val="6B752892"/>
    <w:multiLevelType w:val="multilevel"/>
    <w:tmpl w:val="0810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0" w15:restartNumberingAfterBreak="0">
    <w:nsid w:val="6CAA15BE"/>
    <w:multiLevelType w:val="hybridMultilevel"/>
    <w:tmpl w:val="7C7AB57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6D7B58D0"/>
    <w:multiLevelType w:val="hybridMultilevel"/>
    <w:tmpl w:val="CD74721E"/>
    <w:lvl w:ilvl="0" w:tplc="CE88AFD4">
      <w:start w:val="1"/>
      <w:numFmt w:val="lowerLetter"/>
      <w:lvlText w:val="%1)"/>
      <w:lvlJc w:val="left"/>
      <w:pPr>
        <w:ind w:left="1428" w:hanging="360"/>
      </w:pPr>
      <w:rPr>
        <w:rFonts w:cs="Times New Roman" w:hint="default"/>
      </w:rPr>
    </w:lvl>
    <w:lvl w:ilvl="1" w:tplc="08100019">
      <w:start w:val="1"/>
      <w:numFmt w:val="lowerLetter"/>
      <w:lvlText w:val="%2."/>
      <w:lvlJc w:val="left"/>
      <w:pPr>
        <w:ind w:left="1440" w:hanging="360"/>
      </w:pPr>
      <w:rPr>
        <w:rFonts w:cs="Times New Roman"/>
      </w:rPr>
    </w:lvl>
    <w:lvl w:ilvl="2" w:tplc="08100001">
      <w:start w:val="1"/>
      <w:numFmt w:val="bullet"/>
      <w:lvlText w:val=""/>
      <w:lvlJc w:val="left"/>
      <w:pPr>
        <w:ind w:left="2160" w:hanging="180"/>
      </w:pPr>
      <w:rPr>
        <w:rFonts w:ascii="Symbol" w:hAnsi="Symbol" w:hint="default"/>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32" w15:restartNumberingAfterBreak="0">
    <w:nsid w:val="735B3B24"/>
    <w:multiLevelType w:val="hybridMultilevel"/>
    <w:tmpl w:val="2E98FD44"/>
    <w:lvl w:ilvl="0" w:tplc="2C447F16">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33" w15:restartNumberingAfterBreak="0">
    <w:nsid w:val="7F390A39"/>
    <w:multiLevelType w:val="hybridMultilevel"/>
    <w:tmpl w:val="D528E95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6"/>
  </w:num>
  <w:num w:numId="12">
    <w:abstractNumId w:val="32"/>
  </w:num>
  <w:num w:numId="13">
    <w:abstractNumId w:val="23"/>
  </w:num>
  <w:num w:numId="14">
    <w:abstractNumId w:val="12"/>
  </w:num>
  <w:num w:numId="15">
    <w:abstractNumId w:val="25"/>
  </w:num>
  <w:num w:numId="16">
    <w:abstractNumId w:val="29"/>
  </w:num>
  <w:num w:numId="17">
    <w:abstractNumId w:val="27"/>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num>
  <w:num w:numId="20">
    <w:abstractNumId w:val="18"/>
  </w:num>
  <w:num w:numId="21">
    <w:abstractNumId w:val="31"/>
  </w:num>
  <w:num w:numId="22">
    <w:abstractNumId w:val="15"/>
  </w:num>
  <w:num w:numId="2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26"/>
  </w:num>
  <w:num w:numId="26">
    <w:abstractNumId w:val="13"/>
  </w:num>
  <w:num w:numId="27">
    <w:abstractNumId w:val="10"/>
  </w:num>
  <w:num w:numId="28">
    <w:abstractNumId w:val="14"/>
  </w:num>
  <w:num w:numId="29">
    <w:abstractNumId w:val="20"/>
  </w:num>
  <w:num w:numId="30">
    <w:abstractNumId w:val="22"/>
  </w:num>
  <w:num w:numId="31">
    <w:abstractNumId w:val="11"/>
  </w:num>
  <w:num w:numId="32">
    <w:abstractNumId w:val="21"/>
  </w:num>
  <w:num w:numId="33">
    <w:abstractNumId w:val="19"/>
  </w:num>
  <w:num w:numId="34">
    <w:abstractNumId w:val="33"/>
  </w:num>
  <w:num w:numId="35">
    <w:abstractNumId w:val="17"/>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defaultTabStop w:val="708"/>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CE4"/>
    <w:rsid w:val="0000279A"/>
    <w:rsid w:val="000233DC"/>
    <w:rsid w:val="000241AB"/>
    <w:rsid w:val="00063836"/>
    <w:rsid w:val="000745B5"/>
    <w:rsid w:val="000A33A8"/>
    <w:rsid w:val="000A7C7D"/>
    <w:rsid w:val="000A7E35"/>
    <w:rsid w:val="000B6247"/>
    <w:rsid w:val="000D1159"/>
    <w:rsid w:val="00100829"/>
    <w:rsid w:val="001040D7"/>
    <w:rsid w:val="001647D7"/>
    <w:rsid w:val="001732B5"/>
    <w:rsid w:val="00192A6D"/>
    <w:rsid w:val="001A68FB"/>
    <w:rsid w:val="001D1FA1"/>
    <w:rsid w:val="001E1E74"/>
    <w:rsid w:val="001F74A6"/>
    <w:rsid w:val="00214C45"/>
    <w:rsid w:val="00230D73"/>
    <w:rsid w:val="00241552"/>
    <w:rsid w:val="00250737"/>
    <w:rsid w:val="00255AFC"/>
    <w:rsid w:val="00273617"/>
    <w:rsid w:val="002809AB"/>
    <w:rsid w:val="00280C61"/>
    <w:rsid w:val="00294844"/>
    <w:rsid w:val="002B09A3"/>
    <w:rsid w:val="002B6D78"/>
    <w:rsid w:val="002C0B6C"/>
    <w:rsid w:val="00312778"/>
    <w:rsid w:val="00317F71"/>
    <w:rsid w:val="00391B62"/>
    <w:rsid w:val="003A5B18"/>
    <w:rsid w:val="003C1CB3"/>
    <w:rsid w:val="003E2EB5"/>
    <w:rsid w:val="00406A48"/>
    <w:rsid w:val="004177FE"/>
    <w:rsid w:val="0042644A"/>
    <w:rsid w:val="004308EC"/>
    <w:rsid w:val="00463C84"/>
    <w:rsid w:val="004710EE"/>
    <w:rsid w:val="0047724E"/>
    <w:rsid w:val="004B1CB9"/>
    <w:rsid w:val="004B6D01"/>
    <w:rsid w:val="004D190B"/>
    <w:rsid w:val="004D236E"/>
    <w:rsid w:val="004D2534"/>
    <w:rsid w:val="004F3F29"/>
    <w:rsid w:val="004F64C7"/>
    <w:rsid w:val="005261C0"/>
    <w:rsid w:val="00534B6C"/>
    <w:rsid w:val="00545D28"/>
    <w:rsid w:val="005473F8"/>
    <w:rsid w:val="00571A86"/>
    <w:rsid w:val="005B4399"/>
    <w:rsid w:val="005C5E9E"/>
    <w:rsid w:val="005F1D18"/>
    <w:rsid w:val="006071CA"/>
    <w:rsid w:val="006527BE"/>
    <w:rsid w:val="00673EC7"/>
    <w:rsid w:val="00691DF9"/>
    <w:rsid w:val="006C6707"/>
    <w:rsid w:val="00707F1C"/>
    <w:rsid w:val="00711135"/>
    <w:rsid w:val="00746F49"/>
    <w:rsid w:val="00761841"/>
    <w:rsid w:val="0076589D"/>
    <w:rsid w:val="008121AA"/>
    <w:rsid w:val="00840CE4"/>
    <w:rsid w:val="00847A71"/>
    <w:rsid w:val="008A3105"/>
    <w:rsid w:val="008B17B0"/>
    <w:rsid w:val="008C12E6"/>
    <w:rsid w:val="009077F3"/>
    <w:rsid w:val="00986B74"/>
    <w:rsid w:val="009A3D9E"/>
    <w:rsid w:val="00A10511"/>
    <w:rsid w:val="00A10571"/>
    <w:rsid w:val="00A21413"/>
    <w:rsid w:val="00A23D83"/>
    <w:rsid w:val="00A31083"/>
    <w:rsid w:val="00A3189C"/>
    <w:rsid w:val="00A81F88"/>
    <w:rsid w:val="00A82769"/>
    <w:rsid w:val="00A86072"/>
    <w:rsid w:val="00B20102"/>
    <w:rsid w:val="00B324C0"/>
    <w:rsid w:val="00B72593"/>
    <w:rsid w:val="00B72990"/>
    <w:rsid w:val="00B7735F"/>
    <w:rsid w:val="00B7740D"/>
    <w:rsid w:val="00BA7F7A"/>
    <w:rsid w:val="00BD3B60"/>
    <w:rsid w:val="00BE64FC"/>
    <w:rsid w:val="00C361EA"/>
    <w:rsid w:val="00C50FDF"/>
    <w:rsid w:val="00C70269"/>
    <w:rsid w:val="00C77A23"/>
    <w:rsid w:val="00C9662C"/>
    <w:rsid w:val="00C969F6"/>
    <w:rsid w:val="00CA3C78"/>
    <w:rsid w:val="00CD2C54"/>
    <w:rsid w:val="00CF149E"/>
    <w:rsid w:val="00CF1AAA"/>
    <w:rsid w:val="00D20D04"/>
    <w:rsid w:val="00D25691"/>
    <w:rsid w:val="00D75986"/>
    <w:rsid w:val="00D8758B"/>
    <w:rsid w:val="00DA50E6"/>
    <w:rsid w:val="00DB17F6"/>
    <w:rsid w:val="00DB7346"/>
    <w:rsid w:val="00DF6553"/>
    <w:rsid w:val="00E03244"/>
    <w:rsid w:val="00E0758C"/>
    <w:rsid w:val="00E21CF2"/>
    <w:rsid w:val="00E27C26"/>
    <w:rsid w:val="00E576AA"/>
    <w:rsid w:val="00E62E6B"/>
    <w:rsid w:val="00E969C8"/>
    <w:rsid w:val="00EB267E"/>
    <w:rsid w:val="00EB4701"/>
    <w:rsid w:val="00EC3B07"/>
    <w:rsid w:val="00EE11E7"/>
    <w:rsid w:val="00EE678F"/>
    <w:rsid w:val="00F3386D"/>
    <w:rsid w:val="00F72073"/>
    <w:rsid w:val="00FE2FB3"/>
    <w:rsid w:val="00FE3E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6BBBA"/>
  <w15:chartTrackingRefBased/>
  <w15:docId w15:val="{E5B777A0-544E-4542-8988-5E2B3CA7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527BE"/>
    <w:pPr>
      <w:suppressAutoHyphens/>
      <w:spacing w:after="240"/>
    </w:pPr>
    <w:rPr>
      <w:rFonts w:ascii="Arial" w:hAnsi="Arial"/>
      <w:sz w:val="22"/>
      <w:szCs w:val="24"/>
      <w:lang w:val="it-IT" w:eastAsia="ar-SA"/>
    </w:rPr>
  </w:style>
  <w:style w:type="paragraph" w:styleId="Titolo1">
    <w:name w:val="heading 1"/>
    <w:basedOn w:val="Normale"/>
    <w:next w:val="Normale"/>
    <w:link w:val="Titolo1Carattere"/>
    <w:uiPriority w:val="99"/>
    <w:qFormat/>
    <w:rsid w:val="00D20D04"/>
    <w:pPr>
      <w:keepNext/>
      <w:keepLines/>
      <w:suppressAutoHyphens w:val="0"/>
      <w:spacing w:before="480" w:line="276" w:lineRule="auto"/>
      <w:outlineLvl w:val="0"/>
    </w:pPr>
    <w:rPr>
      <w:rFonts w:ascii="Cambria" w:hAnsi="Cambria"/>
      <w:b/>
      <w:bCs/>
      <w:color w:val="365F91"/>
      <w:sz w:val="28"/>
      <w:szCs w:val="28"/>
      <w:lang w:val="x-none" w:eastAsia="en-US"/>
    </w:rPr>
  </w:style>
  <w:style w:type="paragraph" w:styleId="Titolo2">
    <w:name w:val="heading 2"/>
    <w:basedOn w:val="Normale"/>
    <w:next w:val="Corpotesto"/>
    <w:link w:val="Titolo2Carattere"/>
    <w:uiPriority w:val="99"/>
    <w:qFormat/>
    <w:pPr>
      <w:tabs>
        <w:tab w:val="num" w:pos="576"/>
      </w:tabs>
      <w:spacing w:before="280" w:after="280"/>
      <w:ind w:left="576" w:hanging="576"/>
      <w:outlineLvl w:val="1"/>
    </w:pPr>
    <w:rPr>
      <w:b/>
      <w:bCs/>
      <w:sz w:val="36"/>
      <w:szCs w:val="36"/>
    </w:rPr>
  </w:style>
  <w:style w:type="paragraph" w:styleId="Titolo3">
    <w:name w:val="heading 3"/>
    <w:basedOn w:val="Normale"/>
    <w:next w:val="Normale"/>
    <w:qFormat/>
    <w:pPr>
      <w:keepNext/>
      <w:tabs>
        <w:tab w:val="num" w:pos="720"/>
      </w:tabs>
      <w:spacing w:before="240" w:after="60"/>
      <w:ind w:left="720" w:hanging="720"/>
      <w:outlineLvl w:val="2"/>
    </w:pPr>
    <w:rPr>
      <w:rFonts w:cs="Arial"/>
      <w:b/>
      <w:bCs/>
      <w:sz w:val="26"/>
      <w:szCs w:val="26"/>
    </w:rPr>
  </w:style>
  <w:style w:type="paragraph" w:styleId="Titolo4">
    <w:name w:val="heading 4"/>
    <w:basedOn w:val="Normale"/>
    <w:next w:val="Normale"/>
    <w:link w:val="Titolo4Carattere"/>
    <w:uiPriority w:val="9"/>
    <w:unhideWhenUsed/>
    <w:qFormat/>
    <w:rsid w:val="00B201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9"/>
    <w:rsid w:val="00D20D04"/>
    <w:rPr>
      <w:rFonts w:ascii="Cambria" w:hAnsi="Cambria"/>
      <w:b/>
      <w:bCs/>
      <w:color w:val="365F91"/>
      <w:sz w:val="28"/>
      <w:szCs w:val="28"/>
      <w:lang w:eastAsia="en-US"/>
    </w:rPr>
  </w:style>
  <w:style w:type="paragraph" w:styleId="Corpotesto">
    <w:name w:val="Body Text"/>
    <w:basedOn w:val="Normale"/>
    <w:semiHidden/>
    <w:pPr>
      <w:spacing w:after="120"/>
    </w:pPr>
  </w:style>
  <w:style w:type="character" w:customStyle="1" w:styleId="Titolo2Carattere">
    <w:name w:val="Titolo 2 Carattere"/>
    <w:link w:val="Titolo2"/>
    <w:uiPriority w:val="99"/>
    <w:locked/>
    <w:rsid w:val="00D20D04"/>
    <w:rPr>
      <w:b/>
      <w:bCs/>
      <w:sz w:val="36"/>
      <w:szCs w:val="36"/>
      <w:lang w:val="it-IT" w:eastAsia="ar-SA"/>
    </w:rPr>
  </w:style>
  <w:style w:type="character" w:customStyle="1" w:styleId="WW8Num1z0">
    <w:name w:val="WW8Num1z0"/>
    <w:rPr>
      <w:rFonts w:ascii="Symbol" w:hAnsi="Symbol"/>
      <w:sz w:val="20"/>
    </w:rPr>
  </w:style>
  <w:style w:type="character" w:customStyle="1" w:styleId="WW8Num1z1">
    <w:name w:val="WW8Num1z1"/>
    <w:rPr>
      <w:rFonts w:ascii="Courier New" w:hAnsi="Courier New"/>
      <w:sz w:val="20"/>
    </w:rPr>
  </w:style>
  <w:style w:type="character" w:customStyle="1" w:styleId="WW8Num1z2">
    <w:name w:val="WW8Num1z2"/>
    <w:rPr>
      <w:rFonts w:ascii="Wingdings" w:hAnsi="Wingdings"/>
      <w:sz w:val="20"/>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Carpredefinitoparagrafo1">
    <w:name w:val="Car. predefinito paragrafo1"/>
  </w:style>
  <w:style w:type="character" w:styleId="Enfasigrassetto">
    <w:name w:val="Strong"/>
    <w:qFormat/>
    <w:rPr>
      <w:b/>
      <w:bCs/>
    </w:rPr>
  </w:style>
  <w:style w:type="character" w:styleId="Collegamentoipertestuale">
    <w:name w:val="Hyperlink"/>
    <w:semiHidden/>
    <w:rPr>
      <w:color w:val="000080"/>
      <w:u w:val="single"/>
    </w:rPr>
  </w:style>
  <w:style w:type="character" w:customStyle="1" w:styleId="Testononproporzionale">
    <w:name w:val="Testo non proporzionale"/>
    <w:rPr>
      <w:rFonts w:ascii="DejaVu Sans Mono" w:eastAsia="DejaVu Sans Mono" w:hAnsi="DejaVu Sans Mono" w:cs="DejaVu Sans Mono"/>
    </w:rPr>
  </w:style>
  <w:style w:type="paragraph" w:customStyle="1" w:styleId="Intestazione1">
    <w:name w:val="Intestazione1"/>
    <w:basedOn w:val="Normale"/>
    <w:next w:val="Corpotesto"/>
    <w:pPr>
      <w:keepNext/>
      <w:spacing w:before="240" w:after="120"/>
    </w:pPr>
    <w:rPr>
      <w:rFonts w:ascii="Liberation Sans" w:eastAsia="DejaVu Sans" w:hAnsi="Liberation Sans" w:cs="DejaVu Sans"/>
      <w:sz w:val="28"/>
      <w:szCs w:val="28"/>
    </w:rPr>
  </w:style>
  <w:style w:type="paragraph" w:styleId="Elenco">
    <w:name w:val="List"/>
    <w:basedOn w:val="Corpotesto"/>
    <w:semiHidden/>
  </w:style>
  <w:style w:type="paragraph" w:customStyle="1" w:styleId="Didascalia1">
    <w:name w:val="Didascalia1"/>
    <w:basedOn w:val="Normale"/>
    <w:pPr>
      <w:suppressLineNumbers/>
      <w:spacing w:before="120" w:after="120"/>
    </w:pPr>
    <w:rPr>
      <w:i/>
      <w:iCs/>
      <w:sz w:val="24"/>
    </w:rPr>
  </w:style>
  <w:style w:type="paragraph" w:customStyle="1" w:styleId="Indice">
    <w:name w:val="Indice"/>
    <w:basedOn w:val="Normale"/>
    <w:pPr>
      <w:suppressLineNumbers/>
    </w:pPr>
  </w:style>
  <w:style w:type="paragraph" w:styleId="NormaleWeb">
    <w:name w:val="Normal (Web)"/>
    <w:basedOn w:val="Normale"/>
    <w:pPr>
      <w:spacing w:before="280" w:after="280"/>
    </w:pPr>
  </w:style>
  <w:style w:type="paragraph" w:customStyle="1" w:styleId="codice">
    <w:name w:val="codice"/>
    <w:basedOn w:val="Normale"/>
    <w:pPr>
      <w:spacing w:before="280" w:after="280"/>
    </w:pPr>
  </w:style>
  <w:style w:type="paragraph" w:styleId="PreformattatoHTML">
    <w:name w:val="HTML Preformatted"/>
    <w:basedOn w:val="Normal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styleId="Intestazione">
    <w:name w:val="header"/>
    <w:basedOn w:val="Normale"/>
    <w:link w:val="IntestazioneCarattere"/>
    <w:uiPriority w:val="99"/>
    <w:unhideWhenUsed/>
    <w:rsid w:val="00840CE4"/>
    <w:pPr>
      <w:tabs>
        <w:tab w:val="center" w:pos="4819"/>
        <w:tab w:val="right" w:pos="9638"/>
      </w:tabs>
    </w:pPr>
    <w:rPr>
      <w:lang w:val="x-none"/>
    </w:rPr>
  </w:style>
  <w:style w:type="character" w:customStyle="1" w:styleId="IntestazioneCarattere">
    <w:name w:val="Intestazione Carattere"/>
    <w:link w:val="Intestazione"/>
    <w:uiPriority w:val="99"/>
    <w:rsid w:val="00840CE4"/>
    <w:rPr>
      <w:sz w:val="24"/>
      <w:szCs w:val="24"/>
      <w:lang w:eastAsia="ar-SA"/>
    </w:rPr>
  </w:style>
  <w:style w:type="paragraph" w:styleId="Pidipagina">
    <w:name w:val="footer"/>
    <w:basedOn w:val="Normale"/>
    <w:link w:val="PidipaginaCarattere"/>
    <w:uiPriority w:val="99"/>
    <w:unhideWhenUsed/>
    <w:rsid w:val="00840CE4"/>
    <w:pPr>
      <w:tabs>
        <w:tab w:val="center" w:pos="4819"/>
        <w:tab w:val="right" w:pos="9638"/>
      </w:tabs>
    </w:pPr>
    <w:rPr>
      <w:lang w:val="x-none"/>
    </w:rPr>
  </w:style>
  <w:style w:type="character" w:customStyle="1" w:styleId="PidipaginaCarattere">
    <w:name w:val="Piè di pagina Carattere"/>
    <w:link w:val="Pidipagina"/>
    <w:uiPriority w:val="99"/>
    <w:rsid w:val="00840CE4"/>
    <w:rPr>
      <w:sz w:val="24"/>
      <w:szCs w:val="24"/>
      <w:lang w:eastAsia="ar-SA"/>
    </w:rPr>
  </w:style>
  <w:style w:type="paragraph" w:styleId="Testofumetto">
    <w:name w:val="Balloon Text"/>
    <w:basedOn w:val="Normale"/>
    <w:link w:val="TestofumettoCarattere"/>
    <w:uiPriority w:val="99"/>
    <w:semiHidden/>
    <w:rsid w:val="00D20D04"/>
    <w:pPr>
      <w:suppressAutoHyphens w:val="0"/>
    </w:pPr>
    <w:rPr>
      <w:rFonts w:ascii="Tahoma" w:eastAsia="Calibri" w:hAnsi="Tahoma"/>
      <w:sz w:val="16"/>
      <w:szCs w:val="16"/>
      <w:lang w:val="x-none" w:eastAsia="en-US"/>
    </w:rPr>
  </w:style>
  <w:style w:type="character" w:customStyle="1" w:styleId="TestofumettoCarattere">
    <w:name w:val="Testo fumetto Carattere"/>
    <w:link w:val="Testofumetto"/>
    <w:uiPriority w:val="99"/>
    <w:semiHidden/>
    <w:rsid w:val="00D20D04"/>
    <w:rPr>
      <w:rFonts w:ascii="Tahoma" w:eastAsia="Calibri" w:hAnsi="Tahoma" w:cs="Tahoma"/>
      <w:sz w:val="16"/>
      <w:szCs w:val="16"/>
      <w:lang w:eastAsia="en-US"/>
    </w:rPr>
  </w:style>
  <w:style w:type="paragraph" w:customStyle="1" w:styleId="MioStile1">
    <w:name w:val="Mio Stile 1"/>
    <w:basedOn w:val="Titolo1"/>
    <w:uiPriority w:val="99"/>
    <w:rsid w:val="00D20D04"/>
    <w:pPr>
      <w:numPr>
        <w:numId w:val="14"/>
      </w:numPr>
    </w:pPr>
  </w:style>
  <w:style w:type="paragraph" w:customStyle="1" w:styleId="MioStile2">
    <w:name w:val="Mio Stile 2"/>
    <w:basedOn w:val="Titolo2"/>
    <w:uiPriority w:val="99"/>
    <w:rsid w:val="00D20D04"/>
    <w:pPr>
      <w:keepNext/>
      <w:keepLines/>
      <w:numPr>
        <w:ilvl w:val="1"/>
        <w:numId w:val="17"/>
      </w:numPr>
      <w:suppressAutoHyphens w:val="0"/>
      <w:spacing w:before="200" w:after="120" w:line="276" w:lineRule="auto"/>
    </w:pPr>
    <w:rPr>
      <w:rFonts w:ascii="Cambria" w:hAnsi="Cambria"/>
      <w:b w:val="0"/>
      <w:bCs w:val="0"/>
      <w:color w:val="4F81BD"/>
      <w:sz w:val="26"/>
      <w:szCs w:val="26"/>
      <w:lang w:val="it-CH" w:eastAsia="en-US"/>
    </w:rPr>
  </w:style>
  <w:style w:type="paragraph" w:customStyle="1" w:styleId="MioNormale">
    <w:name w:val="Mio Normale"/>
    <w:basedOn w:val="Normale"/>
    <w:uiPriority w:val="99"/>
    <w:rsid w:val="00D20D04"/>
    <w:pPr>
      <w:suppressAutoHyphens w:val="0"/>
      <w:spacing w:after="120" w:line="276" w:lineRule="auto"/>
      <w:ind w:left="708"/>
    </w:pPr>
    <w:rPr>
      <w:rFonts w:ascii="Calibri" w:eastAsia="Calibri" w:hAnsi="Calibri"/>
      <w:szCs w:val="22"/>
      <w:lang w:val="it-CH" w:eastAsia="en-US"/>
    </w:rPr>
  </w:style>
  <w:style w:type="paragraph" w:styleId="Paragrafoelenco">
    <w:name w:val="List Paragraph"/>
    <w:basedOn w:val="Normale"/>
    <w:uiPriority w:val="99"/>
    <w:qFormat/>
    <w:rsid w:val="00D20D04"/>
    <w:pPr>
      <w:suppressAutoHyphens w:val="0"/>
      <w:spacing w:after="200" w:line="276" w:lineRule="auto"/>
      <w:ind w:left="720"/>
      <w:contextualSpacing/>
    </w:pPr>
    <w:rPr>
      <w:rFonts w:ascii="Calibri" w:eastAsia="Calibri" w:hAnsi="Calibri"/>
      <w:szCs w:val="22"/>
      <w:lang w:val="it-CH" w:eastAsia="en-US"/>
    </w:rPr>
  </w:style>
  <w:style w:type="character" w:customStyle="1" w:styleId="apple-style-span">
    <w:name w:val="apple-style-span"/>
    <w:rsid w:val="00230D73"/>
  </w:style>
  <w:style w:type="table" w:styleId="Grigliatabella">
    <w:name w:val="Table Grid"/>
    <w:basedOn w:val="Tabellanormale"/>
    <w:uiPriority w:val="99"/>
    <w:rsid w:val="002948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
    <w:name w:val="Grid Table 1 Light"/>
    <w:basedOn w:val="Tabellanormale"/>
    <w:uiPriority w:val="46"/>
    <w:rsid w:val="00B7299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lencotab4">
    <w:name w:val="List Table 4"/>
    <w:basedOn w:val="Tabellanormale"/>
    <w:uiPriority w:val="49"/>
    <w:rsid w:val="00B7299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2">
    <w:name w:val="Grid Table 2"/>
    <w:basedOn w:val="Tabellanormale"/>
    <w:uiPriority w:val="47"/>
    <w:rsid w:val="00B7299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olo4Carattere">
    <w:name w:val="Titolo 4 Carattere"/>
    <w:basedOn w:val="Carpredefinitoparagrafo"/>
    <w:link w:val="Titolo4"/>
    <w:uiPriority w:val="9"/>
    <w:rsid w:val="00B20102"/>
    <w:rPr>
      <w:rFonts w:asciiTheme="majorHAnsi" w:eastAsiaTheme="majorEastAsia" w:hAnsiTheme="majorHAnsi" w:cstheme="majorBidi"/>
      <w:i/>
      <w:iCs/>
      <w:color w:val="2E74B5" w:themeColor="accent1" w:themeShade="BF"/>
      <w:sz w:val="22"/>
      <w:szCs w:val="24"/>
      <w:lang w:val="it-IT"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06DE8-8650-48C3-AA7E-0FF24B5F9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6</Pages>
  <Words>1147</Words>
  <Characters>6541</Characters>
  <Application>Microsoft Office Word</Application>
  <DocSecurity>0</DocSecurity>
  <Lines>54</Lines>
  <Paragraphs>15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Introduzione alla crittografia</vt:lpstr>
      <vt:lpstr>Introduzione alla crittografia</vt:lpstr>
    </vt:vector>
  </TitlesOfParts>
  <Company>Centro Professionale Trevano</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Introduzione alla crittografia</dc:title>
  <dc:subject/>
  <dc:creator>mus</dc:creator>
  <cp:keywords/>
  <cp:lastModifiedBy>matteo arena</cp:lastModifiedBy>
  <cp:revision>13</cp:revision>
  <cp:lastPrinted>2011-10-19T09:01:00Z</cp:lastPrinted>
  <dcterms:created xsi:type="dcterms:W3CDTF">2019-11-21T14:10:00Z</dcterms:created>
  <dcterms:modified xsi:type="dcterms:W3CDTF">2020-03-01T10:07:00Z</dcterms:modified>
</cp:coreProperties>
</file>