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6328F8">
      <w:pPr>
        <w:tabs>
          <w:tab w:val="right" w:pos="7088"/>
          <w:tab w:val="right" w:pos="9637"/>
        </w:tabs>
        <w:jc w:val="right"/>
      </w:pPr>
      <w:r>
        <w:tab/>
        <w:t xml:space="preserve">Nome e </w:t>
      </w:r>
      <w:proofErr w:type="gramStart"/>
      <w:r>
        <w:t>cognome:</w:t>
      </w:r>
      <w:r w:rsidR="003E2EB5">
        <w:tab/>
      </w:r>
      <w:proofErr w:type="gramEnd"/>
      <w:r w:rsidR="006328F8">
        <w:t>Michele Tomyslak</w:t>
      </w:r>
    </w:p>
    <w:p w:rsidR="002B6D78" w:rsidRDefault="002B6D78" w:rsidP="003E2EB5">
      <w:pPr>
        <w:tabs>
          <w:tab w:val="right" w:pos="7088"/>
          <w:tab w:val="right" w:pos="9637"/>
        </w:tabs>
      </w:pPr>
    </w:p>
    <w:p w:rsidR="002B6D78" w:rsidRDefault="002B6D78" w:rsidP="003E2EB5">
      <w:pPr>
        <w:tabs>
          <w:tab w:val="right" w:pos="7088"/>
          <w:tab w:val="right" w:pos="9637"/>
        </w:tabs>
      </w:pPr>
      <w:r>
        <w:tab/>
      </w:r>
      <w:proofErr w:type="gramStart"/>
      <w:r>
        <w:t>Classe:</w:t>
      </w:r>
      <w:r w:rsidR="003E2EB5">
        <w:tab/>
      </w:r>
      <w:proofErr w:type="gramEnd"/>
      <w:r w:rsidR="006328F8">
        <w:t>i3AA</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proofErr w:type="gramStart"/>
      <w:r w:rsidRPr="0087538F">
        <w:t>Es :</w:t>
      </w:r>
      <w:proofErr w:type="gramEnd"/>
    </w:p>
    <w:p w:rsidR="006527BE" w:rsidRDefault="006527BE" w:rsidP="006527BE">
      <w:pPr>
        <w:rPr>
          <w:rFonts w:ascii="Consolas" w:hAnsi="Consolas"/>
        </w:rPr>
      </w:pPr>
      <w:r w:rsidRPr="0087538F">
        <w:rPr>
          <w:rFonts w:ascii="Consolas" w:hAnsi="Consolas"/>
        </w:rPr>
        <w:t>&lt;</w:t>
      </w:r>
      <w:proofErr w:type="gramStart"/>
      <w:r w:rsidRPr="0087538F">
        <w:rPr>
          <w:rFonts w:ascii="Consolas" w:hAnsi="Consolas"/>
        </w:rPr>
        <w:t>a</w:t>
      </w:r>
      <w:proofErr w:type="gramEnd"/>
      <w:r w:rsidRPr="0087538F">
        <w:rPr>
          <w:rFonts w:ascii="Consolas" w:hAnsi="Consolas"/>
        </w:rPr>
        <w:t xml:space="preserve"> </w:t>
      </w:r>
      <w:proofErr w:type="spellStart"/>
      <w:r w:rsidRPr="0087538F">
        <w:rPr>
          <w:rFonts w:ascii="Consolas" w:hAnsi="Consolas"/>
        </w:rPr>
        <w:t>href</w:t>
      </w:r>
      <w:proofErr w:type="spellEnd"/>
      <w:r w:rsidRPr="0087538F">
        <w:rPr>
          <w:rFonts w:ascii="Consolas" w:hAnsi="Consolas"/>
        </w:rPr>
        <w:t>="https://miosito.net/pageid"&gt;Bello questo!&lt;/a&gt;</w:t>
      </w:r>
    </w:p>
    <w:p w:rsidR="006527BE" w:rsidRPr="006B0AA7" w:rsidRDefault="006527BE" w:rsidP="006527BE">
      <w:r w:rsidRPr="006B0AA7">
        <w:t xml:space="preserve">Deve essere trasformato in </w:t>
      </w:r>
    </w:p>
    <w:p w:rsidR="006527BE" w:rsidRPr="006328F8" w:rsidRDefault="006527BE" w:rsidP="006527BE">
      <w:pPr>
        <w:rPr>
          <w:rFonts w:ascii="Consolas" w:hAnsi="Consolas"/>
          <w:lang w:val="en-GB"/>
        </w:rPr>
      </w:pPr>
      <w:r w:rsidRPr="006328F8">
        <w:rPr>
          <w:rFonts w:ascii="Consolas" w:hAnsi="Consolas"/>
          <w:lang w:val="en-GB"/>
        </w:rPr>
        <w:t xml:space="preserve">&lt;a </w:t>
      </w:r>
      <w:proofErr w:type="spellStart"/>
      <w:r w:rsidRPr="006328F8">
        <w:rPr>
          <w:rFonts w:ascii="Consolas" w:hAnsi="Consolas"/>
          <w:lang w:val="en-GB"/>
        </w:rPr>
        <w:t>href</w:t>
      </w:r>
      <w:proofErr w:type="spellEnd"/>
      <w:r w:rsidRPr="006328F8">
        <w:rPr>
          <w:rFonts w:ascii="Consolas" w:hAnsi="Consolas"/>
          <w:lang w:val="en-GB"/>
        </w:rPr>
        <w:t>="https://miosito.net/</w:t>
      </w:r>
      <w:proofErr w:type="spellStart"/>
      <w:r w:rsidRPr="006328F8">
        <w:rPr>
          <w:rFonts w:ascii="Consolas" w:hAnsi="Consolas"/>
          <w:lang w:val="en-GB"/>
        </w:rPr>
        <w:t>pageid</w:t>
      </w:r>
      <w:proofErr w:type="spellEnd"/>
      <w:r w:rsidRPr="006328F8">
        <w:rPr>
          <w:rFonts w:ascii="Consolas" w:hAnsi="Consolas"/>
          <w:lang w:val="en-GB"/>
        </w:rPr>
        <w:t>" class="text-danger"</w:t>
      </w:r>
      <w:proofErr w:type="gramStart"/>
      <w:r w:rsidRPr="006328F8">
        <w:rPr>
          <w:rFonts w:ascii="Consolas" w:hAnsi="Consolas"/>
          <w:lang w:val="en-GB"/>
        </w:rPr>
        <w:t>&gt;[</w:t>
      </w:r>
      <w:proofErr w:type="gramEnd"/>
      <w:r w:rsidRPr="006328F8">
        <w:rPr>
          <w:rFonts w:ascii="Consolas" w:hAnsi="Consolas"/>
          <w:lang w:val="en-GB"/>
        </w:rPr>
        <w:t xml:space="preserve">invalid] Bello </w:t>
      </w:r>
      <w:proofErr w:type="spellStart"/>
      <w:r w:rsidRPr="006328F8">
        <w:rPr>
          <w:rFonts w:ascii="Consolas" w:hAnsi="Consolas"/>
          <w:lang w:val="en-GB"/>
        </w:rPr>
        <w:t>questo</w:t>
      </w:r>
      <w:proofErr w:type="spellEnd"/>
      <w:r w:rsidRPr="006328F8">
        <w:rPr>
          <w:rFonts w:ascii="Consolas" w:hAnsi="Consolas"/>
          <w:lang w:val="en-GB"/>
        </w:rPr>
        <w:t>!&lt;/a&gt;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rsidR="006527BE" w:rsidRDefault="006527BE" w:rsidP="006527BE">
      <w:r>
        <w:lastRenderedPageBreak/>
        <w:t xml:space="preserve">L'ID del link è un GUID generato dal </w:t>
      </w:r>
      <w:proofErr w:type="spellStart"/>
      <w:r>
        <w:t>db</w:t>
      </w:r>
      <w:proofErr w:type="spellEnd"/>
      <w:r>
        <w:t>.</w:t>
      </w:r>
    </w:p>
    <w:p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rsidR="004C14F1" w:rsidRDefault="004C14F1">
      <w:pPr>
        <w:suppressAutoHyphens w:val="0"/>
        <w:spacing w:after="0"/>
        <w:rPr>
          <w:rFonts w:ascii="Cambria" w:hAnsi="Cambria"/>
          <w:b/>
          <w:bCs/>
          <w:color w:val="365F91"/>
          <w:sz w:val="28"/>
          <w:szCs w:val="28"/>
          <w:lang w:val="x-none" w:eastAsia="en-US"/>
        </w:rPr>
      </w:pPr>
      <w:r>
        <w:br w:type="page"/>
      </w:r>
    </w:p>
    <w:p w:rsidR="00D75986" w:rsidRDefault="00534B6C" w:rsidP="00534B6C">
      <w:pPr>
        <w:pStyle w:val="Titolo1"/>
      </w:pPr>
      <w:r>
        <w:lastRenderedPageBreak/>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5903F5" w:rsidRDefault="005903F5" w:rsidP="00CF149E"/>
    <w:tbl>
      <w:tblPr>
        <w:tblStyle w:val="Grigliatabella"/>
        <w:tblW w:w="10012" w:type="dxa"/>
        <w:tblLook w:val="04A0" w:firstRow="1" w:lastRow="0" w:firstColumn="1" w:lastColumn="0" w:noHBand="0" w:noVBand="1"/>
      </w:tblPr>
      <w:tblGrid>
        <w:gridCol w:w="1539"/>
        <w:gridCol w:w="3599"/>
        <w:gridCol w:w="3947"/>
        <w:gridCol w:w="927"/>
      </w:tblGrid>
      <w:tr w:rsidR="006328F8" w:rsidTr="00765108">
        <w:tc>
          <w:tcPr>
            <w:tcW w:w="1539" w:type="dxa"/>
          </w:tcPr>
          <w:p w:rsidR="006328F8" w:rsidRDefault="006328F8" w:rsidP="00CF149E">
            <w:r>
              <w:t>ID</w:t>
            </w:r>
          </w:p>
        </w:tc>
        <w:tc>
          <w:tcPr>
            <w:tcW w:w="3599" w:type="dxa"/>
          </w:tcPr>
          <w:p w:rsidR="006328F8" w:rsidRDefault="006328F8" w:rsidP="00CF149E">
            <w:r>
              <w:t>Nome</w:t>
            </w:r>
          </w:p>
        </w:tc>
        <w:tc>
          <w:tcPr>
            <w:tcW w:w="3947" w:type="dxa"/>
          </w:tcPr>
          <w:p w:rsidR="006328F8" w:rsidRDefault="006328F8" w:rsidP="00CF149E">
            <w:r>
              <w:t>Descrizione</w:t>
            </w:r>
          </w:p>
        </w:tc>
        <w:tc>
          <w:tcPr>
            <w:tcW w:w="927" w:type="dxa"/>
          </w:tcPr>
          <w:p w:rsidR="006328F8" w:rsidRDefault="006328F8" w:rsidP="00CF149E">
            <w:r>
              <w:t>Priorità</w:t>
            </w:r>
          </w:p>
        </w:tc>
      </w:tr>
      <w:tr w:rsidR="006328F8" w:rsidTr="00765108">
        <w:trPr>
          <w:trHeight w:val="589"/>
        </w:trPr>
        <w:tc>
          <w:tcPr>
            <w:tcW w:w="1539" w:type="dxa"/>
          </w:tcPr>
          <w:p w:rsidR="006328F8" w:rsidRDefault="006328F8" w:rsidP="00CF149E">
            <w:r>
              <w:t>1</w:t>
            </w:r>
          </w:p>
        </w:tc>
        <w:tc>
          <w:tcPr>
            <w:tcW w:w="3599" w:type="dxa"/>
          </w:tcPr>
          <w:p w:rsidR="006328F8" w:rsidRDefault="006328F8" w:rsidP="006328F8">
            <w:r>
              <w:t>Software per rilevazione errori</w:t>
            </w:r>
          </w:p>
        </w:tc>
        <w:tc>
          <w:tcPr>
            <w:tcW w:w="3947" w:type="dxa"/>
          </w:tcPr>
          <w:p w:rsidR="006328F8" w:rsidRDefault="006328F8" w:rsidP="006328F8">
            <w:r>
              <w:t>Scansiona un indirizzo per cercare quelli non funzionanti</w:t>
            </w:r>
          </w:p>
        </w:tc>
        <w:tc>
          <w:tcPr>
            <w:tcW w:w="927" w:type="dxa"/>
          </w:tcPr>
          <w:p w:rsidR="006328F8" w:rsidRDefault="006328F8" w:rsidP="00CF149E">
            <w:r>
              <w:t>1</w:t>
            </w:r>
          </w:p>
        </w:tc>
      </w:tr>
      <w:tr w:rsidR="006328F8" w:rsidTr="00765108">
        <w:trPr>
          <w:trHeight w:val="544"/>
        </w:trPr>
        <w:tc>
          <w:tcPr>
            <w:tcW w:w="1539" w:type="dxa"/>
          </w:tcPr>
          <w:p w:rsidR="006328F8" w:rsidRDefault="006328F8" w:rsidP="00CF149E">
            <w:r>
              <w:t>2</w:t>
            </w:r>
          </w:p>
        </w:tc>
        <w:tc>
          <w:tcPr>
            <w:tcW w:w="3599" w:type="dxa"/>
          </w:tcPr>
          <w:p w:rsidR="006328F8" w:rsidRPr="00FC4879" w:rsidRDefault="00FC4879" w:rsidP="00FC4879">
            <w:pPr>
              <w:rPr>
                <w:lang w:val="it-CH"/>
              </w:rPr>
            </w:pPr>
            <w:r>
              <w:t>Script immagini</w:t>
            </w:r>
          </w:p>
        </w:tc>
        <w:tc>
          <w:tcPr>
            <w:tcW w:w="3947" w:type="dxa"/>
          </w:tcPr>
          <w:p w:rsidR="006328F8" w:rsidRDefault="00FC4879" w:rsidP="00CF149E">
            <w:r>
              <w:t xml:space="preserve">Script per cambiare </w:t>
            </w:r>
            <w:r w:rsidR="005903F5">
              <w:t>automaticamente</w:t>
            </w:r>
            <w:r>
              <w:t xml:space="preserve"> il percorso di una immagine errata in “.\images\invalid.png”</w:t>
            </w:r>
          </w:p>
        </w:tc>
        <w:tc>
          <w:tcPr>
            <w:tcW w:w="927" w:type="dxa"/>
          </w:tcPr>
          <w:p w:rsidR="006328F8" w:rsidRDefault="006328F8" w:rsidP="00CF149E">
            <w:r>
              <w:t>2</w:t>
            </w:r>
          </w:p>
        </w:tc>
      </w:tr>
      <w:tr w:rsidR="006328F8" w:rsidTr="00765108">
        <w:tc>
          <w:tcPr>
            <w:tcW w:w="1539" w:type="dxa"/>
          </w:tcPr>
          <w:p w:rsidR="006328F8" w:rsidRDefault="006328F8" w:rsidP="00CF149E">
            <w:r>
              <w:t>3</w:t>
            </w:r>
          </w:p>
        </w:tc>
        <w:tc>
          <w:tcPr>
            <w:tcW w:w="3599" w:type="dxa"/>
          </w:tcPr>
          <w:p w:rsidR="006328F8" w:rsidRDefault="006328F8" w:rsidP="00CF149E">
            <w:r>
              <w:t>Esecuzione dopo il backup notturno</w:t>
            </w:r>
          </w:p>
        </w:tc>
        <w:tc>
          <w:tcPr>
            <w:tcW w:w="3947" w:type="dxa"/>
          </w:tcPr>
          <w:p w:rsidR="006328F8" w:rsidRDefault="00FC4879" w:rsidP="00CF149E">
            <w:r>
              <w:t>Il software viene eseguito automaticamente dopo il backup notturno</w:t>
            </w:r>
          </w:p>
        </w:tc>
        <w:tc>
          <w:tcPr>
            <w:tcW w:w="927" w:type="dxa"/>
          </w:tcPr>
          <w:p w:rsidR="006328F8" w:rsidRDefault="006328F8" w:rsidP="00CF149E">
            <w:r>
              <w:t>1</w:t>
            </w:r>
          </w:p>
        </w:tc>
      </w:tr>
      <w:tr w:rsidR="006328F8" w:rsidTr="00765108">
        <w:tc>
          <w:tcPr>
            <w:tcW w:w="1539" w:type="dxa"/>
          </w:tcPr>
          <w:p w:rsidR="006328F8" w:rsidRDefault="006328F8" w:rsidP="00CF149E">
            <w:r>
              <w:t>4</w:t>
            </w:r>
          </w:p>
        </w:tc>
        <w:tc>
          <w:tcPr>
            <w:tcW w:w="3599" w:type="dxa"/>
          </w:tcPr>
          <w:p w:rsidR="006328F8" w:rsidRPr="00FC4879" w:rsidRDefault="006328F8" w:rsidP="00CF149E">
            <w:pPr>
              <w:rPr>
                <w:lang w:val="it-CH"/>
              </w:rPr>
            </w:pPr>
            <w:r>
              <w:t>Tempo di esecuzione minore di 3 secondi ad ogni inserimento</w:t>
            </w:r>
          </w:p>
        </w:tc>
        <w:tc>
          <w:tcPr>
            <w:tcW w:w="3947" w:type="dxa"/>
          </w:tcPr>
          <w:p w:rsidR="006328F8" w:rsidRDefault="00FC4879" w:rsidP="00CF149E">
            <w:r>
              <w:t xml:space="preserve">È richiesto che il programma sia abbastanza veloce da metterci meno di 3 </w:t>
            </w:r>
            <w:r w:rsidR="005903F5">
              <w:t>secondi,</w:t>
            </w:r>
            <w:r>
              <w:t xml:space="preserve"> ad ogni inserimento </w:t>
            </w:r>
          </w:p>
        </w:tc>
        <w:tc>
          <w:tcPr>
            <w:tcW w:w="927" w:type="dxa"/>
          </w:tcPr>
          <w:p w:rsidR="006328F8" w:rsidRDefault="006328F8" w:rsidP="00CF149E">
            <w:r>
              <w:t>2</w:t>
            </w:r>
          </w:p>
        </w:tc>
      </w:tr>
      <w:tr w:rsidR="006328F8" w:rsidTr="00765108">
        <w:tc>
          <w:tcPr>
            <w:tcW w:w="1539" w:type="dxa"/>
          </w:tcPr>
          <w:p w:rsidR="006328F8" w:rsidRDefault="006328F8" w:rsidP="00CF149E">
            <w:r>
              <w:t>5</w:t>
            </w:r>
          </w:p>
        </w:tc>
        <w:tc>
          <w:tcPr>
            <w:tcW w:w="3599" w:type="dxa"/>
          </w:tcPr>
          <w:p w:rsidR="006328F8" w:rsidRDefault="00FC4879" w:rsidP="006328F8">
            <w:r>
              <w:t>Backup giornalieri</w:t>
            </w:r>
          </w:p>
        </w:tc>
        <w:tc>
          <w:tcPr>
            <w:tcW w:w="3947" w:type="dxa"/>
          </w:tcPr>
          <w:p w:rsidR="006328F8" w:rsidRDefault="006328F8" w:rsidP="00CF149E"/>
        </w:tc>
        <w:tc>
          <w:tcPr>
            <w:tcW w:w="927" w:type="dxa"/>
          </w:tcPr>
          <w:p w:rsidR="006328F8" w:rsidRDefault="006328F8" w:rsidP="00CF149E">
            <w:r>
              <w:t>1</w:t>
            </w:r>
          </w:p>
        </w:tc>
      </w:tr>
      <w:tr w:rsidR="006328F8" w:rsidTr="00765108">
        <w:trPr>
          <w:trHeight w:val="643"/>
        </w:trPr>
        <w:tc>
          <w:tcPr>
            <w:tcW w:w="1539" w:type="dxa"/>
          </w:tcPr>
          <w:p w:rsidR="006328F8" w:rsidRDefault="006328F8" w:rsidP="00CF149E">
            <w:r>
              <w:t>6</w:t>
            </w:r>
          </w:p>
        </w:tc>
        <w:tc>
          <w:tcPr>
            <w:tcW w:w="3599" w:type="dxa"/>
          </w:tcPr>
          <w:p w:rsidR="006328F8" w:rsidRDefault="006A10B8" w:rsidP="00FC4879">
            <w:r>
              <w:t xml:space="preserve">Salvataggio collegamento corretto </w:t>
            </w:r>
          </w:p>
        </w:tc>
        <w:tc>
          <w:tcPr>
            <w:tcW w:w="3947" w:type="dxa"/>
          </w:tcPr>
          <w:p w:rsidR="00FC4879" w:rsidRPr="005903F5" w:rsidRDefault="00FC4879" w:rsidP="005903F5">
            <w:pPr>
              <w:rPr>
                <w:lang w:val="en-GB"/>
              </w:rPr>
            </w:pPr>
            <w:proofErr w:type="spellStart"/>
            <w:r w:rsidRPr="005903F5">
              <w:rPr>
                <w:lang w:val="en-GB"/>
              </w:rPr>
              <w:t>Inserimento</w:t>
            </w:r>
            <w:proofErr w:type="spellEnd"/>
            <w:r w:rsidRPr="005903F5">
              <w:rPr>
                <w:lang w:val="en-GB"/>
              </w:rPr>
              <w:t xml:space="preserve"> in </w:t>
            </w:r>
            <w:proofErr w:type="spellStart"/>
            <w:r w:rsidRPr="005903F5">
              <w:rPr>
                <w:lang w:val="en-GB"/>
              </w:rPr>
              <w:t>una</w:t>
            </w:r>
            <w:proofErr w:type="spellEnd"/>
            <w:r w:rsidRPr="005903F5">
              <w:rPr>
                <w:lang w:val="en-GB"/>
              </w:rPr>
              <w:t xml:space="preserve"> </w:t>
            </w:r>
            <w:proofErr w:type="spellStart"/>
            <w:r w:rsidRPr="005903F5">
              <w:rPr>
                <w:lang w:val="en-GB"/>
              </w:rPr>
              <w:t>tabella</w:t>
            </w:r>
            <w:proofErr w:type="spellEnd"/>
            <w:r w:rsidRPr="005903F5">
              <w:rPr>
                <w:lang w:val="en-GB"/>
              </w:rPr>
              <w:t xml:space="preserve"> con </w:t>
            </w:r>
            <w:proofErr w:type="spellStart"/>
            <w:r w:rsidRPr="005903F5">
              <w:rPr>
                <w:lang w:val="en-GB"/>
              </w:rPr>
              <w:t>i</w:t>
            </w:r>
            <w:proofErr w:type="spellEnd"/>
            <w:r w:rsidRPr="005903F5">
              <w:rPr>
                <w:lang w:val="en-GB"/>
              </w:rPr>
              <w:t xml:space="preserve"> </w:t>
            </w:r>
            <w:proofErr w:type="spellStart"/>
            <w:r w:rsidRPr="005903F5">
              <w:rPr>
                <w:lang w:val="en-GB"/>
              </w:rPr>
              <w:t>campi</w:t>
            </w:r>
            <w:proofErr w:type="spellEnd"/>
            <w:r w:rsidRPr="005903F5">
              <w:rPr>
                <w:lang w:val="en-GB"/>
              </w:rPr>
              <w:t xml:space="preserve"> </w:t>
            </w:r>
            <w:r w:rsidR="005903F5" w:rsidRPr="005903F5">
              <w:rPr>
                <w:lang w:val="en-GB"/>
              </w:rPr>
              <w:br/>
            </w:r>
            <w:proofErr w:type="spellStart"/>
            <w:r w:rsidR="005903F5" w:rsidRPr="005903F5">
              <w:rPr>
                <w:lang w:val="en-GB"/>
              </w:rPr>
              <w:t>id_link</w:t>
            </w:r>
            <w:proofErr w:type="spellEnd"/>
            <w:r w:rsidR="005903F5" w:rsidRPr="005903F5">
              <w:rPr>
                <w:lang w:val="en-GB"/>
              </w:rPr>
              <w:br/>
            </w:r>
            <w:proofErr w:type="spellStart"/>
            <w:r w:rsidR="005903F5">
              <w:rPr>
                <w:lang w:val="en-GB"/>
              </w:rPr>
              <w:t>url</w:t>
            </w:r>
            <w:proofErr w:type="spellEnd"/>
            <w:r w:rsidR="005903F5" w:rsidRPr="005903F5">
              <w:rPr>
                <w:lang w:val="en-GB"/>
              </w:rPr>
              <w:br/>
            </w:r>
            <w:proofErr w:type="spellStart"/>
            <w:r w:rsidR="005903F5" w:rsidRPr="005903F5">
              <w:rPr>
                <w:lang w:val="en-GB"/>
              </w:rPr>
              <w:t>id_post</w:t>
            </w:r>
            <w:proofErr w:type="spellEnd"/>
            <w:r w:rsidR="005903F5" w:rsidRPr="005903F5">
              <w:rPr>
                <w:lang w:val="en-GB"/>
              </w:rPr>
              <w:t xml:space="preserve"> (foreign key)</w:t>
            </w:r>
            <w:r w:rsidR="005903F5" w:rsidRPr="005903F5">
              <w:rPr>
                <w:lang w:val="en-GB"/>
              </w:rPr>
              <w:br/>
            </w:r>
            <w:proofErr w:type="spellStart"/>
            <w:r w:rsidRPr="005903F5">
              <w:rPr>
                <w:lang w:val="en-GB"/>
              </w:rPr>
              <w:t>utente</w:t>
            </w:r>
            <w:proofErr w:type="spellEnd"/>
            <w:r w:rsidR="005903F5" w:rsidRPr="005903F5">
              <w:rPr>
                <w:lang w:val="en-GB"/>
              </w:rPr>
              <w:t xml:space="preserve"> (foreign key)</w:t>
            </w:r>
          </w:p>
        </w:tc>
        <w:tc>
          <w:tcPr>
            <w:tcW w:w="927" w:type="dxa"/>
          </w:tcPr>
          <w:p w:rsidR="006328F8" w:rsidRDefault="006A10B8" w:rsidP="00CF149E">
            <w:r>
              <w:t>1</w:t>
            </w:r>
          </w:p>
        </w:tc>
      </w:tr>
      <w:tr w:rsidR="006A10B8" w:rsidTr="00765108">
        <w:trPr>
          <w:trHeight w:val="1841"/>
        </w:trPr>
        <w:tc>
          <w:tcPr>
            <w:tcW w:w="1539" w:type="dxa"/>
          </w:tcPr>
          <w:p w:rsidR="006A10B8" w:rsidRDefault="006A10B8" w:rsidP="00CF149E">
            <w:r>
              <w:t>7</w:t>
            </w:r>
          </w:p>
        </w:tc>
        <w:tc>
          <w:tcPr>
            <w:tcW w:w="3599" w:type="dxa"/>
          </w:tcPr>
          <w:p w:rsidR="006A10B8" w:rsidRDefault="006A10B8" w:rsidP="00FC4879">
            <w:r>
              <w:t>Sal</w:t>
            </w:r>
            <w:r w:rsidR="00FC4879">
              <w:t>vataggio collegamento sbagliato</w:t>
            </w:r>
          </w:p>
        </w:tc>
        <w:tc>
          <w:tcPr>
            <w:tcW w:w="3947" w:type="dxa"/>
          </w:tcPr>
          <w:p w:rsidR="00FC4879" w:rsidRDefault="00FC4879" w:rsidP="00CF149E">
            <w:r>
              <w:t>Inserimento in una tabella con i campi</w:t>
            </w:r>
            <w:r>
              <w:br/>
            </w:r>
            <w:proofErr w:type="spellStart"/>
            <w:r>
              <w:t>id_correzione</w:t>
            </w:r>
            <w:proofErr w:type="spellEnd"/>
            <w:r w:rsidR="005903F5">
              <w:br/>
            </w:r>
            <w:proofErr w:type="spellStart"/>
            <w:r w:rsidR="005903F5">
              <w:t>id_link</w:t>
            </w:r>
            <w:proofErr w:type="spellEnd"/>
            <w:r w:rsidR="005903F5">
              <w:t xml:space="preserve"> (</w:t>
            </w:r>
            <w:proofErr w:type="spellStart"/>
            <w:r w:rsidR="005903F5">
              <w:t>foreign</w:t>
            </w:r>
            <w:proofErr w:type="spellEnd"/>
            <w:r w:rsidR="005903F5">
              <w:t xml:space="preserve"> </w:t>
            </w:r>
            <w:proofErr w:type="spellStart"/>
            <w:r w:rsidR="005903F5">
              <w:t>key</w:t>
            </w:r>
            <w:proofErr w:type="spellEnd"/>
            <w:r w:rsidR="005903F5">
              <w:t>)</w:t>
            </w:r>
            <w:r w:rsidR="005903F5">
              <w:br/>
            </w:r>
            <w:proofErr w:type="spellStart"/>
            <w:r w:rsidR="005903F5">
              <w:t>url_precedente</w:t>
            </w:r>
            <w:proofErr w:type="spellEnd"/>
            <w:r w:rsidR="005903F5">
              <w:br/>
            </w:r>
            <w:proofErr w:type="spellStart"/>
            <w:r w:rsidR="005903F5">
              <w:t>url_nuovo</w:t>
            </w:r>
            <w:proofErr w:type="spellEnd"/>
            <w:r w:rsidR="005903F5">
              <w:br/>
            </w:r>
            <w:proofErr w:type="spellStart"/>
            <w:r w:rsidR="005903F5">
              <w:t>data_modifica</w:t>
            </w:r>
            <w:proofErr w:type="spellEnd"/>
            <w:r w:rsidR="005903F5">
              <w:br/>
              <w:t>azione</w:t>
            </w:r>
            <w:r w:rsidR="005903F5">
              <w:br/>
            </w:r>
          </w:p>
        </w:tc>
        <w:tc>
          <w:tcPr>
            <w:tcW w:w="927" w:type="dxa"/>
          </w:tcPr>
          <w:p w:rsidR="006A10B8" w:rsidRDefault="006A10B8" w:rsidP="00CF149E">
            <w:r>
              <w:t>1</w:t>
            </w:r>
          </w:p>
        </w:tc>
      </w:tr>
      <w:tr w:rsidR="006A10B8" w:rsidTr="00765108">
        <w:tc>
          <w:tcPr>
            <w:tcW w:w="1539" w:type="dxa"/>
          </w:tcPr>
          <w:p w:rsidR="006A10B8" w:rsidRDefault="006A10B8" w:rsidP="00CF149E">
            <w:r>
              <w:t>8</w:t>
            </w:r>
          </w:p>
        </w:tc>
        <w:tc>
          <w:tcPr>
            <w:tcW w:w="3599" w:type="dxa"/>
          </w:tcPr>
          <w:p w:rsidR="006A10B8" w:rsidRPr="005903F5" w:rsidRDefault="005903F5" w:rsidP="006A10B8">
            <w:pPr>
              <w:rPr>
                <w:lang w:val="it-CH"/>
              </w:rPr>
            </w:pPr>
            <w:r>
              <w:t>Verifica del link corretto</w:t>
            </w:r>
          </w:p>
        </w:tc>
        <w:tc>
          <w:tcPr>
            <w:tcW w:w="3947" w:type="dxa"/>
          </w:tcPr>
          <w:p w:rsidR="006A10B8" w:rsidRPr="005903F5" w:rsidRDefault="005903F5" w:rsidP="005903F5">
            <w:r>
              <w:t>Verificare se il link è attivo dopo la correzione</w:t>
            </w:r>
          </w:p>
        </w:tc>
        <w:tc>
          <w:tcPr>
            <w:tcW w:w="927" w:type="dxa"/>
          </w:tcPr>
          <w:p w:rsidR="006A10B8" w:rsidRDefault="006A10B8" w:rsidP="00CF149E">
            <w:r>
              <w:t>1</w:t>
            </w:r>
          </w:p>
        </w:tc>
      </w:tr>
      <w:tr w:rsidR="006A10B8" w:rsidTr="00765108">
        <w:tc>
          <w:tcPr>
            <w:tcW w:w="1539" w:type="dxa"/>
          </w:tcPr>
          <w:p w:rsidR="006A10B8" w:rsidRDefault="006A10B8" w:rsidP="00CF149E">
            <w:r>
              <w:t>9</w:t>
            </w:r>
          </w:p>
        </w:tc>
        <w:tc>
          <w:tcPr>
            <w:tcW w:w="3599" w:type="dxa"/>
          </w:tcPr>
          <w:p w:rsidR="006A10B8" w:rsidRDefault="006A10B8" w:rsidP="006A10B8">
            <w:r>
              <w:t xml:space="preserve">Link con id dal </w:t>
            </w:r>
            <w:proofErr w:type="spellStart"/>
            <w:r>
              <w:t>db</w:t>
            </w:r>
            <w:proofErr w:type="spellEnd"/>
          </w:p>
        </w:tc>
        <w:tc>
          <w:tcPr>
            <w:tcW w:w="3947" w:type="dxa"/>
          </w:tcPr>
          <w:p w:rsidR="006A10B8" w:rsidRDefault="006A10B8" w:rsidP="00CF149E"/>
        </w:tc>
        <w:tc>
          <w:tcPr>
            <w:tcW w:w="927" w:type="dxa"/>
          </w:tcPr>
          <w:p w:rsidR="006A10B8" w:rsidRDefault="006A10B8" w:rsidP="00CF149E">
            <w:r>
              <w:t>1</w:t>
            </w:r>
          </w:p>
        </w:tc>
      </w:tr>
      <w:tr w:rsidR="006A10B8" w:rsidTr="00765108">
        <w:tc>
          <w:tcPr>
            <w:tcW w:w="1539" w:type="dxa"/>
          </w:tcPr>
          <w:p w:rsidR="006A10B8" w:rsidRDefault="006A10B8" w:rsidP="00CF149E">
            <w:r>
              <w:lastRenderedPageBreak/>
              <w:t>10</w:t>
            </w:r>
          </w:p>
        </w:tc>
        <w:tc>
          <w:tcPr>
            <w:tcW w:w="3599" w:type="dxa"/>
          </w:tcPr>
          <w:p w:rsidR="006A10B8" w:rsidRDefault="006A10B8" w:rsidP="006A10B8">
            <w:r>
              <w:t>Login Amministratore</w:t>
            </w:r>
          </w:p>
        </w:tc>
        <w:tc>
          <w:tcPr>
            <w:tcW w:w="3947" w:type="dxa"/>
          </w:tcPr>
          <w:p w:rsidR="006A10B8" w:rsidRDefault="005903F5" w:rsidP="00CF149E">
            <w:r>
              <w:t>L’amministratore deve poter visualizzare il rapporto tramite un login</w:t>
            </w:r>
          </w:p>
        </w:tc>
        <w:tc>
          <w:tcPr>
            <w:tcW w:w="927" w:type="dxa"/>
          </w:tcPr>
          <w:p w:rsidR="006A10B8" w:rsidRDefault="006A10B8" w:rsidP="00CF149E">
            <w:r>
              <w:t>1</w:t>
            </w:r>
          </w:p>
        </w:tc>
      </w:tr>
      <w:tr w:rsidR="006A10B8" w:rsidTr="00765108">
        <w:tc>
          <w:tcPr>
            <w:tcW w:w="1539" w:type="dxa"/>
          </w:tcPr>
          <w:p w:rsidR="006A10B8" w:rsidRDefault="006A10B8" w:rsidP="00CF149E">
            <w:r>
              <w:t>11</w:t>
            </w:r>
          </w:p>
        </w:tc>
        <w:tc>
          <w:tcPr>
            <w:tcW w:w="3599" w:type="dxa"/>
          </w:tcPr>
          <w:p w:rsidR="006A10B8" w:rsidRDefault="006A10B8" w:rsidP="006A10B8">
            <w:r>
              <w:t>Rapporto correzioni</w:t>
            </w:r>
          </w:p>
        </w:tc>
        <w:tc>
          <w:tcPr>
            <w:tcW w:w="3947" w:type="dxa"/>
          </w:tcPr>
          <w:p w:rsidR="006A10B8" w:rsidRDefault="005903F5" w:rsidP="00CF149E">
            <w:r>
              <w:t>Deve essere presente una pagina web dove deve essere possibile visualizzare il rapporto</w:t>
            </w:r>
          </w:p>
        </w:tc>
        <w:tc>
          <w:tcPr>
            <w:tcW w:w="927" w:type="dxa"/>
          </w:tcPr>
          <w:p w:rsidR="006A10B8" w:rsidRDefault="006A10B8" w:rsidP="00CF149E">
            <w:r>
              <w:t>1</w:t>
            </w:r>
          </w:p>
        </w:tc>
      </w:tr>
      <w:tr w:rsidR="006A10B8" w:rsidTr="00765108">
        <w:tc>
          <w:tcPr>
            <w:tcW w:w="1539" w:type="dxa"/>
          </w:tcPr>
          <w:p w:rsidR="006A10B8" w:rsidRDefault="006A10B8" w:rsidP="006A10B8">
            <w:r>
              <w:t>12</w:t>
            </w:r>
          </w:p>
        </w:tc>
        <w:tc>
          <w:tcPr>
            <w:tcW w:w="3599" w:type="dxa"/>
          </w:tcPr>
          <w:p w:rsidR="006A10B8" w:rsidRDefault="006A10B8" w:rsidP="006A10B8">
            <w:r>
              <w:t>Funzione di ricerca nel rapporto</w:t>
            </w:r>
          </w:p>
        </w:tc>
        <w:tc>
          <w:tcPr>
            <w:tcW w:w="3947" w:type="dxa"/>
          </w:tcPr>
          <w:p w:rsidR="006A10B8" w:rsidRDefault="006A10B8" w:rsidP="006A10B8">
            <w:r>
              <w:t xml:space="preserve">Deve essere presente una funzione di ricerca nel rapporto tramite i campi data, utente, azione e </w:t>
            </w:r>
            <w:proofErr w:type="spellStart"/>
            <w:r>
              <w:t>url</w:t>
            </w:r>
            <w:proofErr w:type="spellEnd"/>
            <w:r>
              <w:t>.</w:t>
            </w:r>
          </w:p>
        </w:tc>
        <w:tc>
          <w:tcPr>
            <w:tcW w:w="927" w:type="dxa"/>
          </w:tcPr>
          <w:p w:rsidR="006A10B8" w:rsidRDefault="006A10B8" w:rsidP="006A10B8">
            <w:r>
              <w:t>1</w:t>
            </w:r>
          </w:p>
        </w:tc>
      </w:tr>
      <w:tr w:rsidR="006A10B8" w:rsidTr="00765108">
        <w:tc>
          <w:tcPr>
            <w:tcW w:w="1539" w:type="dxa"/>
          </w:tcPr>
          <w:p w:rsidR="006A10B8" w:rsidRDefault="006A10B8" w:rsidP="006A10B8">
            <w:r>
              <w:t>13</w:t>
            </w:r>
          </w:p>
        </w:tc>
        <w:tc>
          <w:tcPr>
            <w:tcW w:w="3599" w:type="dxa"/>
          </w:tcPr>
          <w:p w:rsidR="006A10B8" w:rsidRDefault="006A10B8" w:rsidP="006A10B8">
            <w:r>
              <w:t>Esportazione del rapporto</w:t>
            </w:r>
          </w:p>
        </w:tc>
        <w:tc>
          <w:tcPr>
            <w:tcW w:w="3947" w:type="dxa"/>
          </w:tcPr>
          <w:p w:rsidR="006A10B8" w:rsidRDefault="006A10B8" w:rsidP="006A10B8">
            <w:r>
              <w:t xml:space="preserve">La pagina web deve dare la possibilità di esportare il rapporto in formato </w:t>
            </w:r>
            <w:proofErr w:type="spellStart"/>
            <w:r>
              <w:t>csv</w:t>
            </w:r>
            <w:proofErr w:type="spellEnd"/>
          </w:p>
        </w:tc>
        <w:tc>
          <w:tcPr>
            <w:tcW w:w="927" w:type="dxa"/>
          </w:tcPr>
          <w:p w:rsidR="006A10B8" w:rsidRDefault="006A10B8" w:rsidP="006A10B8">
            <w:r>
              <w:t>1</w:t>
            </w:r>
          </w:p>
        </w:tc>
      </w:tr>
    </w:tbl>
    <w:p w:rsidR="006328F8" w:rsidRDefault="00696661" w:rsidP="00696661">
      <w:pPr>
        <w:pStyle w:val="Titolo1"/>
        <w:rPr>
          <w:lang w:val="it-CH"/>
        </w:rPr>
      </w:pPr>
      <w:bookmarkStart w:id="0" w:name="_GoBack"/>
      <w:bookmarkEnd w:id="0"/>
      <w:r>
        <w:rPr>
          <w:lang w:val="it-CH"/>
        </w:rPr>
        <w:t>Problema nel progetto</w:t>
      </w:r>
    </w:p>
    <w:p w:rsidR="004C14F1" w:rsidRDefault="00696661" w:rsidP="00696661">
      <w:pPr>
        <w:rPr>
          <w:lang w:val="it-CH" w:eastAsia="en-US"/>
        </w:rPr>
      </w:pPr>
      <w:r>
        <w:rPr>
          <w:lang w:val="it-CH" w:eastAsia="en-US"/>
        </w:rPr>
        <w:t xml:space="preserve">Con l’inserimento di link da parte di più utenti si creerebbero collegamenti </w:t>
      </w:r>
      <w:r w:rsidR="004C14F1">
        <w:rPr>
          <w:lang w:val="it-CH" w:eastAsia="en-US"/>
        </w:rPr>
        <w:t>ridondanti, se non gestito correttamente tramite l’applicativo.</w:t>
      </w:r>
    </w:p>
    <w:p w:rsidR="00696661" w:rsidRDefault="00696661" w:rsidP="00696661">
      <w:pPr>
        <w:rPr>
          <w:lang w:val="it-CH" w:eastAsia="en-US"/>
        </w:rPr>
      </w:pPr>
      <w:r>
        <w:rPr>
          <w:lang w:val="it-CH" w:eastAsia="en-US"/>
        </w:rPr>
        <w:t xml:space="preserve"> </w:t>
      </w:r>
    </w:p>
    <w:p w:rsidR="004C14F1" w:rsidRDefault="004C14F1" w:rsidP="00696661">
      <w:pPr>
        <w:rPr>
          <w:lang w:val="it-CH" w:eastAsia="en-US"/>
        </w:rPr>
      </w:pPr>
      <w:r>
        <w:rPr>
          <w:noProof/>
          <w:lang w:val="it-CH" w:eastAsia="it-CH"/>
        </w:rPr>
        <w:drawing>
          <wp:inline distT="0" distB="0" distL="0" distR="0" wp14:anchorId="5D91ADA5" wp14:editId="38BF7D6A">
            <wp:extent cx="3918157" cy="4122420"/>
            <wp:effectExtent l="0" t="0" r="6350" b="0"/>
            <wp:docPr id="1" name="Immagine 1" descr="C:\Users\tmich\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ich\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6848" cy="4131565"/>
                    </a:xfrm>
                    <a:prstGeom prst="rect">
                      <a:avLst/>
                    </a:prstGeom>
                    <a:noFill/>
                    <a:ln>
                      <a:noFill/>
                    </a:ln>
                  </pic:spPr>
                </pic:pic>
              </a:graphicData>
            </a:graphic>
          </wp:inline>
        </w:drawing>
      </w:r>
    </w:p>
    <w:sectPr w:rsidR="004C14F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981" w:rsidRDefault="003C1981" w:rsidP="00840CE4">
      <w:r>
        <w:separator/>
      </w:r>
    </w:p>
  </w:endnote>
  <w:endnote w:type="continuationSeparator" w:id="0">
    <w:p w:rsidR="003C1981" w:rsidRDefault="003C1981"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981" w:rsidRDefault="003C1981" w:rsidP="00840CE4">
      <w:r>
        <w:separator/>
      </w:r>
    </w:p>
  </w:footnote>
  <w:footnote w:type="continuationSeparator" w:id="0">
    <w:p w:rsidR="003C1981" w:rsidRDefault="003C1981" w:rsidP="00840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765108">
            <w:rPr>
              <w:rFonts w:cs="Arial"/>
              <w:noProof/>
              <w:snapToGrid w:val="0"/>
              <w:lang w:val="it-IT"/>
            </w:rPr>
            <w:t>4</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765108">
            <w:rPr>
              <w:rFonts w:cs="Arial"/>
              <w:noProof/>
              <w:snapToGrid w:val="0"/>
              <w:lang w:val="it-IT"/>
            </w:rPr>
            <w:t>4</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86" w:rsidRDefault="00571A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63836"/>
    <w:rsid w:val="000745B5"/>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94844"/>
    <w:rsid w:val="002B09A3"/>
    <w:rsid w:val="002B6D78"/>
    <w:rsid w:val="002C0B6C"/>
    <w:rsid w:val="00312778"/>
    <w:rsid w:val="00317F71"/>
    <w:rsid w:val="00391B62"/>
    <w:rsid w:val="003A5B18"/>
    <w:rsid w:val="003A69B7"/>
    <w:rsid w:val="003C1981"/>
    <w:rsid w:val="003E2EB5"/>
    <w:rsid w:val="00406A48"/>
    <w:rsid w:val="004177FE"/>
    <w:rsid w:val="0042644A"/>
    <w:rsid w:val="004308EC"/>
    <w:rsid w:val="00463C84"/>
    <w:rsid w:val="004710EE"/>
    <w:rsid w:val="0047724E"/>
    <w:rsid w:val="004B1CB9"/>
    <w:rsid w:val="004B6D01"/>
    <w:rsid w:val="004C14F1"/>
    <w:rsid w:val="004D236E"/>
    <w:rsid w:val="004D2534"/>
    <w:rsid w:val="004F3F29"/>
    <w:rsid w:val="004F64C7"/>
    <w:rsid w:val="005261C0"/>
    <w:rsid w:val="00534B6C"/>
    <w:rsid w:val="00545D28"/>
    <w:rsid w:val="005473F8"/>
    <w:rsid w:val="00571A86"/>
    <w:rsid w:val="005903F5"/>
    <w:rsid w:val="005B4399"/>
    <w:rsid w:val="005C5E9E"/>
    <w:rsid w:val="005F1D18"/>
    <w:rsid w:val="006071CA"/>
    <w:rsid w:val="006328F8"/>
    <w:rsid w:val="006527BE"/>
    <w:rsid w:val="00673EC7"/>
    <w:rsid w:val="00691DF9"/>
    <w:rsid w:val="00696661"/>
    <w:rsid w:val="006A10B8"/>
    <w:rsid w:val="006C6707"/>
    <w:rsid w:val="00707F1C"/>
    <w:rsid w:val="00711135"/>
    <w:rsid w:val="00746F49"/>
    <w:rsid w:val="00761841"/>
    <w:rsid w:val="00765108"/>
    <w:rsid w:val="0076589D"/>
    <w:rsid w:val="008121AA"/>
    <w:rsid w:val="00840CE4"/>
    <w:rsid w:val="00847A71"/>
    <w:rsid w:val="008A3105"/>
    <w:rsid w:val="008B17B0"/>
    <w:rsid w:val="008C12E6"/>
    <w:rsid w:val="009077F3"/>
    <w:rsid w:val="00986B74"/>
    <w:rsid w:val="009A3D9E"/>
    <w:rsid w:val="00A10511"/>
    <w:rsid w:val="00A10571"/>
    <w:rsid w:val="00A21413"/>
    <w:rsid w:val="00A23D83"/>
    <w:rsid w:val="00A31083"/>
    <w:rsid w:val="00A81F88"/>
    <w:rsid w:val="00A86072"/>
    <w:rsid w:val="00B324C0"/>
    <w:rsid w:val="00B72593"/>
    <w:rsid w:val="00B7735F"/>
    <w:rsid w:val="00B7740D"/>
    <w:rsid w:val="00BA7F7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7346"/>
    <w:rsid w:val="00DF6553"/>
    <w:rsid w:val="00E03244"/>
    <w:rsid w:val="00E0758C"/>
    <w:rsid w:val="00E21CF2"/>
    <w:rsid w:val="00E27C26"/>
    <w:rsid w:val="00E576AA"/>
    <w:rsid w:val="00E62E6B"/>
    <w:rsid w:val="00E969C8"/>
    <w:rsid w:val="00EB267E"/>
    <w:rsid w:val="00EB4701"/>
    <w:rsid w:val="00EE11E7"/>
    <w:rsid w:val="00EE678F"/>
    <w:rsid w:val="00F3386D"/>
    <w:rsid w:val="00F72073"/>
    <w:rsid w:val="00FC487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B1C1E-BCE7-44B1-865C-C9FC96CD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3400</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Michele Tomyslak</cp:lastModifiedBy>
  <cp:revision>3</cp:revision>
  <cp:lastPrinted>2011-10-19T09:01:00Z</cp:lastPrinted>
  <dcterms:created xsi:type="dcterms:W3CDTF">2020-03-05T22:00:00Z</dcterms:created>
  <dcterms:modified xsi:type="dcterms:W3CDTF">2020-03-06T14:47:00Z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470980892</vt:i4>
  </property>
</Properties>
</file>