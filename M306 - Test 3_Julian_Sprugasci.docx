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F6553" w:rsidRPr="00DF6553" w:rsidRDefault="00DF6553" w:rsidP="00CF149E"/>
    <w:p w:rsidR="002B6D78" w:rsidRDefault="00C50FDF" w:rsidP="00CF149E">
      <w:pPr>
        <w:rPr>
          <w:b/>
          <w:sz w:val="40"/>
          <w:szCs w:val="40"/>
        </w:rPr>
      </w:pPr>
      <w:r w:rsidRPr="00C50FDF">
        <w:rPr>
          <w:b/>
          <w:sz w:val="40"/>
          <w:szCs w:val="40"/>
        </w:rPr>
        <w:t xml:space="preserve">Test </w:t>
      </w:r>
      <w:r w:rsidR="006527BE">
        <w:rPr>
          <w:b/>
          <w:sz w:val="40"/>
          <w:szCs w:val="40"/>
        </w:rPr>
        <w:t>3</w:t>
      </w:r>
    </w:p>
    <w:p w:rsidR="002B6D78" w:rsidRDefault="002B6D78" w:rsidP="003E2EB5">
      <w:pPr>
        <w:tabs>
          <w:tab w:val="right" w:pos="7088"/>
          <w:tab w:val="right" w:pos="9637"/>
        </w:tabs>
      </w:pPr>
    </w:p>
    <w:p w:rsidR="002B6D78" w:rsidRDefault="002B6D78" w:rsidP="003E2EB5">
      <w:pPr>
        <w:tabs>
          <w:tab w:val="right" w:pos="7088"/>
          <w:tab w:val="right" w:pos="9637"/>
        </w:tabs>
      </w:pPr>
      <w:r>
        <w:tab/>
        <w:t xml:space="preserve">Nome e </w:t>
      </w:r>
      <w:proofErr w:type="gramStart"/>
      <w:r>
        <w:t>cognome:</w:t>
      </w:r>
      <w:r w:rsidR="003E2EB5">
        <w:tab/>
      </w:r>
      <w:proofErr w:type="gramEnd"/>
      <w:r w:rsidR="00E7561F">
        <w:t xml:space="preserve">Julian </w:t>
      </w:r>
      <w:proofErr w:type="spellStart"/>
      <w:r w:rsidR="00E7561F">
        <w:t>Sprugasci</w:t>
      </w:r>
      <w:proofErr w:type="spellEnd"/>
    </w:p>
    <w:p w:rsidR="002B6D78" w:rsidRDefault="002B6D78" w:rsidP="003E2EB5">
      <w:pPr>
        <w:tabs>
          <w:tab w:val="right" w:pos="7088"/>
          <w:tab w:val="right" w:pos="9637"/>
        </w:tabs>
      </w:pPr>
    </w:p>
    <w:p w:rsidR="002B6D78" w:rsidRDefault="002B6D78" w:rsidP="003E2EB5">
      <w:pPr>
        <w:tabs>
          <w:tab w:val="right" w:pos="7088"/>
          <w:tab w:val="right" w:pos="9637"/>
        </w:tabs>
      </w:pPr>
      <w:r>
        <w:tab/>
      </w:r>
      <w:proofErr w:type="gramStart"/>
      <w:r>
        <w:t>Classe:</w:t>
      </w:r>
      <w:r w:rsidR="003E2EB5">
        <w:tab/>
      </w:r>
      <w:proofErr w:type="gramEnd"/>
      <w:r w:rsidR="00E7561F">
        <w:t>I3AC</w:t>
      </w:r>
    </w:p>
    <w:p w:rsidR="002B6D78" w:rsidRDefault="002B6D78" w:rsidP="003E2EB5">
      <w:pPr>
        <w:tabs>
          <w:tab w:val="right" w:pos="7088"/>
          <w:tab w:val="right" w:pos="9637"/>
        </w:tabs>
      </w:pPr>
    </w:p>
    <w:p w:rsidR="002B6D78" w:rsidRDefault="002B6D78" w:rsidP="003E2EB5">
      <w:pPr>
        <w:tabs>
          <w:tab w:val="right" w:pos="7088"/>
          <w:tab w:val="right" w:pos="9637"/>
        </w:tabs>
      </w:pPr>
      <w:r>
        <w:tab/>
        <w:t>T</w:t>
      </w:r>
      <w:r w:rsidRPr="00F72073">
        <w:t>empo a disposizione</w:t>
      </w:r>
      <w:r w:rsidR="003E2EB5">
        <w:t>:</w:t>
      </w:r>
      <w:r w:rsidR="003E2EB5">
        <w:tab/>
      </w:r>
      <w:r w:rsidRPr="003E2EB5">
        <w:rPr>
          <w:u w:val="single"/>
        </w:rPr>
        <w:t>90 minuti</w:t>
      </w:r>
      <w:r w:rsidR="006527BE">
        <w:rPr>
          <w:u w:val="single"/>
        </w:rPr>
        <w:t xml:space="preserve"> (a casa)</w:t>
      </w:r>
    </w:p>
    <w:p w:rsidR="00C50FDF" w:rsidRDefault="00C50FDF" w:rsidP="00CF149E"/>
    <w:p w:rsidR="000A7C7D" w:rsidRPr="006527BE" w:rsidRDefault="006527BE" w:rsidP="003A5B18">
      <w:pPr>
        <w:pStyle w:val="Titolo1"/>
        <w:rPr>
          <w:lang w:val="it-CH"/>
        </w:rPr>
      </w:pPr>
      <w:r w:rsidRPr="006527BE">
        <w:rPr>
          <w:lang w:val="it-CH"/>
        </w:rPr>
        <w:t>Tema</w:t>
      </w:r>
    </w:p>
    <w:p w:rsidR="006527BE" w:rsidRPr="001C128B" w:rsidRDefault="006527BE" w:rsidP="006527BE">
      <w:r w:rsidRPr="001C128B">
        <w:t>Controllo dei link</w:t>
      </w:r>
      <w:r>
        <w:t xml:space="preserve"> per un blog </w:t>
      </w:r>
    </w:p>
    <w:p w:rsidR="003A5B18" w:rsidRDefault="003E2EB5" w:rsidP="003A5B18">
      <w:pPr>
        <w:pStyle w:val="Titolo1"/>
      </w:pPr>
      <w:r>
        <w:t>Indicazioni</w:t>
      </w:r>
    </w:p>
    <w:p w:rsidR="006527BE" w:rsidRDefault="006527BE" w:rsidP="006527BE">
      <w:r w:rsidRPr="0087538F">
        <w:t xml:space="preserve">Siete amministratori di un </w:t>
      </w:r>
      <w:r>
        <w:t>blog dove gli utenti pubblicano i loro articoli. Oltre ai loro testi sono presenti parecchi collegamenti a siti esterni, molti dei quali sono però invalidi.</w:t>
      </w:r>
    </w:p>
    <w:p w:rsidR="006527BE" w:rsidRDefault="006527BE" w:rsidP="006527BE">
      <w:r>
        <w:t>Siccome molti commenti riguardano proprio questi collegamenti non funzionanti, avete deciso di scrivere un programma per controllare automaticamente la validità di ogni collegamento, e modificarne la descrizione se non funzionano.</w:t>
      </w:r>
    </w:p>
    <w:p w:rsidR="006527BE" w:rsidRDefault="006527BE" w:rsidP="006527BE">
      <w:proofErr w:type="gramStart"/>
      <w:r w:rsidRPr="0087538F">
        <w:t>Es :</w:t>
      </w:r>
      <w:proofErr w:type="gramEnd"/>
    </w:p>
    <w:p w:rsidR="006527BE" w:rsidRDefault="006527BE" w:rsidP="006527BE">
      <w:pPr>
        <w:rPr>
          <w:rFonts w:ascii="Consolas" w:hAnsi="Consolas"/>
        </w:rPr>
      </w:pPr>
      <w:r w:rsidRPr="0087538F">
        <w:rPr>
          <w:rFonts w:ascii="Consolas" w:hAnsi="Consolas"/>
        </w:rPr>
        <w:t>&lt;</w:t>
      </w:r>
      <w:proofErr w:type="gramStart"/>
      <w:r w:rsidRPr="0087538F">
        <w:rPr>
          <w:rFonts w:ascii="Consolas" w:hAnsi="Consolas"/>
        </w:rPr>
        <w:t>a</w:t>
      </w:r>
      <w:proofErr w:type="gramEnd"/>
      <w:r w:rsidRPr="0087538F">
        <w:rPr>
          <w:rFonts w:ascii="Consolas" w:hAnsi="Consolas"/>
        </w:rPr>
        <w:t xml:space="preserve"> </w:t>
      </w:r>
      <w:proofErr w:type="spellStart"/>
      <w:r w:rsidRPr="0087538F">
        <w:rPr>
          <w:rFonts w:ascii="Consolas" w:hAnsi="Consolas"/>
        </w:rPr>
        <w:t>href</w:t>
      </w:r>
      <w:proofErr w:type="spellEnd"/>
      <w:r w:rsidRPr="0087538F">
        <w:rPr>
          <w:rFonts w:ascii="Consolas" w:hAnsi="Consolas"/>
        </w:rPr>
        <w:t>="https://miosito.net/pageid"&gt;Bello questo!&lt;/a&gt;</w:t>
      </w:r>
    </w:p>
    <w:p w:rsidR="006527BE" w:rsidRPr="006B0AA7" w:rsidRDefault="006527BE" w:rsidP="006527BE">
      <w:r w:rsidRPr="006B0AA7">
        <w:t xml:space="preserve">Deve essere trasformato in </w:t>
      </w:r>
    </w:p>
    <w:p w:rsidR="006527BE" w:rsidRDefault="006527BE" w:rsidP="006527BE">
      <w:pPr>
        <w:rPr>
          <w:rFonts w:ascii="Consolas" w:hAnsi="Consolas"/>
        </w:rPr>
      </w:pPr>
      <w:r w:rsidRPr="0087538F">
        <w:rPr>
          <w:rFonts w:ascii="Consolas" w:hAnsi="Consolas"/>
        </w:rPr>
        <w:t>&lt;</w:t>
      </w:r>
      <w:proofErr w:type="gramStart"/>
      <w:r w:rsidRPr="0087538F">
        <w:rPr>
          <w:rFonts w:ascii="Consolas" w:hAnsi="Consolas"/>
        </w:rPr>
        <w:t>a</w:t>
      </w:r>
      <w:proofErr w:type="gramEnd"/>
      <w:r w:rsidRPr="0087538F">
        <w:rPr>
          <w:rFonts w:ascii="Consolas" w:hAnsi="Consolas"/>
        </w:rPr>
        <w:t xml:space="preserve"> </w:t>
      </w:r>
      <w:proofErr w:type="spellStart"/>
      <w:r w:rsidRPr="0087538F">
        <w:rPr>
          <w:rFonts w:ascii="Consolas" w:hAnsi="Consolas"/>
        </w:rPr>
        <w:t>href</w:t>
      </w:r>
      <w:proofErr w:type="spellEnd"/>
      <w:r w:rsidRPr="0087538F">
        <w:rPr>
          <w:rFonts w:ascii="Consolas" w:hAnsi="Consolas"/>
        </w:rPr>
        <w:t>=</w:t>
      </w:r>
      <w:r>
        <w:rPr>
          <w:rFonts w:ascii="Consolas" w:hAnsi="Consolas"/>
        </w:rPr>
        <w:t xml:space="preserve">"https://miosito.net/pageid" </w:t>
      </w:r>
      <w:proofErr w:type="spellStart"/>
      <w:r>
        <w:rPr>
          <w:rFonts w:ascii="Consolas" w:hAnsi="Consolas"/>
        </w:rPr>
        <w:t>class</w:t>
      </w:r>
      <w:proofErr w:type="spellEnd"/>
      <w:r>
        <w:rPr>
          <w:rFonts w:ascii="Consolas" w:hAnsi="Consolas"/>
        </w:rPr>
        <w:t>="text-</w:t>
      </w:r>
      <w:proofErr w:type="spellStart"/>
      <w:r>
        <w:rPr>
          <w:rFonts w:ascii="Consolas" w:hAnsi="Consolas"/>
        </w:rPr>
        <w:t>danger</w:t>
      </w:r>
      <w:proofErr w:type="spellEnd"/>
      <w:r>
        <w:rPr>
          <w:rFonts w:ascii="Consolas" w:hAnsi="Consolas"/>
        </w:rPr>
        <w:t>"&gt;[</w:t>
      </w:r>
      <w:proofErr w:type="spellStart"/>
      <w:r>
        <w:rPr>
          <w:rFonts w:ascii="Consolas" w:hAnsi="Consolas"/>
        </w:rPr>
        <w:t>invalid</w:t>
      </w:r>
      <w:proofErr w:type="spellEnd"/>
      <w:r>
        <w:rPr>
          <w:rFonts w:ascii="Consolas" w:hAnsi="Consolas"/>
        </w:rPr>
        <w:t xml:space="preserve">] </w:t>
      </w:r>
      <w:r w:rsidRPr="0087538F">
        <w:rPr>
          <w:rFonts w:ascii="Consolas" w:hAnsi="Consolas"/>
        </w:rPr>
        <w:t>Bello questo!&lt;/a&gt;</w:t>
      </w:r>
    </w:p>
    <w:p w:rsidR="006527BE" w:rsidRDefault="006527BE" w:rsidP="006527BE">
      <w:pPr>
        <w:rPr>
          <w:rFonts w:ascii="Consolas" w:hAnsi="Consolas"/>
        </w:rPr>
      </w:pPr>
      <w:r w:rsidRPr="00C94190">
        <w:t>Mentre per le immagini cambiare il percorso</w:t>
      </w:r>
      <w:r>
        <w:t xml:space="preserve"> di</w:t>
      </w:r>
      <w:r>
        <w:rPr>
          <w:rFonts w:ascii="Consolas" w:hAnsi="Consolas"/>
        </w:rPr>
        <w:t xml:space="preserve"> </w:t>
      </w:r>
      <w:proofErr w:type="spellStart"/>
      <w:r>
        <w:rPr>
          <w:rFonts w:ascii="Consolas" w:hAnsi="Consolas"/>
        </w:rPr>
        <w:t>src</w:t>
      </w:r>
      <w:proofErr w:type="spellEnd"/>
      <w:r>
        <w:rPr>
          <w:rFonts w:ascii="Consolas" w:hAnsi="Consolas"/>
        </w:rPr>
        <w:t xml:space="preserve"> </w:t>
      </w:r>
      <w:r w:rsidRPr="00C94190">
        <w:t>con</w:t>
      </w:r>
      <w:r>
        <w:rPr>
          <w:rFonts w:ascii="Consolas" w:hAnsi="Consolas"/>
        </w:rPr>
        <w:t xml:space="preserve"> ".\images\invalid.png"</w:t>
      </w:r>
      <w:r w:rsidRPr="006B0AA7">
        <w:t xml:space="preserve"> (file </w:t>
      </w:r>
      <w:r>
        <w:t>già presente</w:t>
      </w:r>
      <w:r w:rsidRPr="006B0AA7">
        <w:t>)</w:t>
      </w:r>
      <w:r>
        <w:t>.</w:t>
      </w:r>
    </w:p>
    <w:p w:rsidR="006527BE" w:rsidRDefault="006527BE" w:rsidP="006527BE">
      <w:r w:rsidRPr="0087538F">
        <w:t xml:space="preserve">Il </w:t>
      </w:r>
      <w:r>
        <w:t>programma deve essere eseguito ogni notte dopo l'esecuzione dei backup giornalieri e, per prevenire gli errori, il programma viene eseguito ogni volta che un utente inserisce un collegamento. Per questo motivo il tempo di esecuzione deve essere inferiore ai 3 secondi.</w:t>
      </w:r>
    </w:p>
    <w:p w:rsidR="006527BE" w:rsidRDefault="006527BE" w:rsidP="006527BE">
      <w:r>
        <w:lastRenderedPageBreak/>
        <w:t xml:space="preserve">Per velocizzare la scansione ad ogni inserimento di un collegamento, questo ottiene un id (salvato anche come </w:t>
      </w:r>
      <w:r w:rsidRPr="006B0AA7">
        <w:rPr>
          <w:rFonts w:ascii="Consolas" w:hAnsi="Consolas"/>
        </w:rPr>
        <w:t>&lt;a id=[</w:t>
      </w:r>
      <w:proofErr w:type="spellStart"/>
      <w:r w:rsidRPr="006B0AA7">
        <w:rPr>
          <w:rFonts w:ascii="Consolas" w:hAnsi="Consolas"/>
        </w:rPr>
        <w:t>idgenerato</w:t>
      </w:r>
      <w:proofErr w:type="spellEnd"/>
      <w:proofErr w:type="gramStart"/>
      <w:r w:rsidRPr="006B0AA7">
        <w:rPr>
          <w:rFonts w:ascii="Consolas" w:hAnsi="Consolas"/>
        </w:rPr>
        <w:t>]</w:t>
      </w:r>
      <w:r>
        <w:t xml:space="preserve"> )</w:t>
      </w:r>
      <w:proofErr w:type="gramEnd"/>
      <w:r>
        <w:t xml:space="preserve"> che viene salvato in una tabella dei collegamenti (l'utente non ha comunque la possibilità di specificare degli id personali).</w:t>
      </w:r>
    </w:p>
    <w:p w:rsidR="006527BE" w:rsidRDefault="006527BE" w:rsidP="006527BE">
      <w:r>
        <w:t xml:space="preserve">L'ID del link è un GUID generato dal </w:t>
      </w:r>
      <w:proofErr w:type="spellStart"/>
      <w:r>
        <w:t>db</w:t>
      </w:r>
      <w:proofErr w:type="spellEnd"/>
      <w:r>
        <w:t>.</w:t>
      </w:r>
    </w:p>
    <w:p w:rsidR="006527BE" w:rsidRPr="006B0AA7" w:rsidRDefault="006527BE" w:rsidP="006527BE">
      <w:r>
        <w:t xml:space="preserve">La struttura della tabella è la seguente: </w:t>
      </w:r>
      <w:proofErr w:type="spellStart"/>
      <w:r w:rsidRPr="006B0AA7">
        <w:rPr>
          <w:rFonts w:ascii="Consolas" w:hAnsi="Consolas"/>
        </w:rPr>
        <w:t>id_link</w:t>
      </w:r>
      <w:proofErr w:type="spellEnd"/>
      <w:r w:rsidRPr="006B0AA7">
        <w:rPr>
          <w:rFonts w:ascii="Consolas" w:hAnsi="Consolas"/>
        </w:rPr>
        <w:t xml:space="preserve">, </w:t>
      </w:r>
      <w:proofErr w:type="spellStart"/>
      <w:r w:rsidRPr="006B0AA7">
        <w:rPr>
          <w:rFonts w:ascii="Consolas" w:hAnsi="Consolas"/>
        </w:rPr>
        <w:t>url</w:t>
      </w:r>
      <w:proofErr w:type="spellEnd"/>
      <w:r w:rsidRPr="006B0AA7">
        <w:rPr>
          <w:rFonts w:ascii="Consolas" w:hAnsi="Consolas"/>
        </w:rPr>
        <w:t xml:space="preserve">, </w:t>
      </w:r>
      <w:proofErr w:type="spellStart"/>
      <w:r w:rsidRPr="006B0AA7">
        <w:rPr>
          <w:rFonts w:ascii="Consolas" w:hAnsi="Consolas"/>
        </w:rPr>
        <w:t>id_post</w:t>
      </w:r>
      <w:proofErr w:type="spellEnd"/>
      <w:r w:rsidRPr="006B0AA7">
        <w:rPr>
          <w:rFonts w:ascii="Consolas" w:hAnsi="Consolas"/>
        </w:rPr>
        <w:t xml:space="preserve"> (</w:t>
      </w:r>
      <w:proofErr w:type="spellStart"/>
      <w:r w:rsidRPr="006B0AA7">
        <w:rPr>
          <w:rFonts w:ascii="Consolas" w:hAnsi="Consolas"/>
        </w:rPr>
        <w:t>fk</w:t>
      </w:r>
      <w:proofErr w:type="spellEnd"/>
      <w:r w:rsidRPr="006B0AA7">
        <w:rPr>
          <w:rFonts w:ascii="Consolas" w:hAnsi="Consolas"/>
        </w:rPr>
        <w:t>), utente (</w:t>
      </w:r>
      <w:proofErr w:type="spellStart"/>
      <w:r w:rsidRPr="006B0AA7">
        <w:rPr>
          <w:rFonts w:ascii="Consolas" w:hAnsi="Consolas"/>
        </w:rPr>
        <w:t>fk</w:t>
      </w:r>
      <w:proofErr w:type="spellEnd"/>
      <w:r w:rsidRPr="006B0AA7">
        <w:rPr>
          <w:rFonts w:ascii="Consolas" w:hAnsi="Consolas"/>
        </w:rPr>
        <w:t>)</w:t>
      </w:r>
    </w:p>
    <w:p w:rsidR="006527BE" w:rsidRDefault="006527BE" w:rsidP="006527BE">
      <w:r>
        <w:t xml:space="preserve">Tutte le correzioni sono da salvare in una tabella dedicata, con i campi: </w:t>
      </w:r>
      <w:proofErr w:type="spellStart"/>
      <w:r w:rsidRPr="006B0AA7">
        <w:rPr>
          <w:rFonts w:ascii="Consolas" w:hAnsi="Consolas"/>
        </w:rPr>
        <w:t>id_correzione</w:t>
      </w:r>
      <w:proofErr w:type="spellEnd"/>
      <w:r w:rsidRPr="006B0AA7">
        <w:rPr>
          <w:rFonts w:ascii="Consolas" w:hAnsi="Consolas"/>
        </w:rPr>
        <w:t xml:space="preserve">, </w:t>
      </w:r>
      <w:proofErr w:type="spellStart"/>
      <w:r w:rsidRPr="006B0AA7">
        <w:rPr>
          <w:rFonts w:ascii="Consolas" w:hAnsi="Consolas"/>
        </w:rPr>
        <w:t>id_link</w:t>
      </w:r>
      <w:proofErr w:type="spellEnd"/>
      <w:r w:rsidRPr="006B0AA7">
        <w:rPr>
          <w:rFonts w:ascii="Consolas" w:hAnsi="Consolas"/>
        </w:rPr>
        <w:t xml:space="preserve"> (</w:t>
      </w:r>
      <w:proofErr w:type="spellStart"/>
      <w:r w:rsidRPr="006B0AA7">
        <w:rPr>
          <w:rFonts w:ascii="Consolas" w:hAnsi="Consolas"/>
        </w:rPr>
        <w:t>fk</w:t>
      </w:r>
      <w:proofErr w:type="spellEnd"/>
      <w:proofErr w:type="gramStart"/>
      <w:r w:rsidRPr="006B0AA7">
        <w:rPr>
          <w:rFonts w:ascii="Consolas" w:hAnsi="Consolas"/>
        </w:rPr>
        <w:t xml:space="preserve">),  </w:t>
      </w:r>
      <w:proofErr w:type="spellStart"/>
      <w:r w:rsidRPr="006B0AA7">
        <w:rPr>
          <w:rFonts w:ascii="Consolas" w:hAnsi="Consolas"/>
        </w:rPr>
        <w:t>url</w:t>
      </w:r>
      <w:proofErr w:type="gramEnd"/>
      <w:r w:rsidRPr="006B0AA7">
        <w:rPr>
          <w:rFonts w:ascii="Consolas" w:hAnsi="Consolas"/>
        </w:rPr>
        <w:t>_precedente</w:t>
      </w:r>
      <w:proofErr w:type="spellEnd"/>
      <w:r w:rsidRPr="006B0AA7">
        <w:rPr>
          <w:rFonts w:ascii="Consolas" w:hAnsi="Consolas"/>
        </w:rPr>
        <w:t xml:space="preserve">, </w:t>
      </w:r>
      <w:proofErr w:type="spellStart"/>
      <w:r w:rsidRPr="006B0AA7">
        <w:rPr>
          <w:rFonts w:ascii="Consolas" w:hAnsi="Consolas"/>
        </w:rPr>
        <w:t>url_nuovo</w:t>
      </w:r>
      <w:proofErr w:type="spellEnd"/>
      <w:r w:rsidRPr="006B0AA7">
        <w:rPr>
          <w:rFonts w:ascii="Consolas" w:hAnsi="Consolas"/>
        </w:rPr>
        <w:t xml:space="preserve">, </w:t>
      </w:r>
      <w:proofErr w:type="spellStart"/>
      <w:r w:rsidRPr="006B0AA7">
        <w:rPr>
          <w:rFonts w:ascii="Consolas" w:hAnsi="Consolas"/>
        </w:rPr>
        <w:t>data_di_modifica</w:t>
      </w:r>
      <w:proofErr w:type="spellEnd"/>
      <w:r w:rsidRPr="006B0AA7">
        <w:rPr>
          <w:rFonts w:ascii="Consolas" w:hAnsi="Consolas"/>
        </w:rPr>
        <w:t>, azione</w:t>
      </w:r>
      <w:r>
        <w:t>.</w:t>
      </w:r>
    </w:p>
    <w:p w:rsidR="006527BE" w:rsidRDefault="006527BE" w:rsidP="006527BE">
      <w:r>
        <w:t>Il campo azione definisce quale genere di correzione è stata fatta (correzione/ripristino), infatti il programma oltre a verificare link non validi verifica anche se questi ultimi sono tornati ad essere validi (es: sito target torna online).</w:t>
      </w:r>
    </w:p>
    <w:p w:rsidR="006527BE" w:rsidRPr="0087538F" w:rsidRDefault="006527BE" w:rsidP="006527BE">
      <w:r>
        <w:t xml:space="preserve">Preparare anche una pagina di rapporto nel sito, dedicata all'amministratore, per visualizzare tutte le correzioni, con funzioni di ricerca per data, utente, </w:t>
      </w:r>
      <w:proofErr w:type="spellStart"/>
      <w:r>
        <w:t>url</w:t>
      </w:r>
      <w:proofErr w:type="spellEnd"/>
      <w:r>
        <w:t xml:space="preserve"> e azione. Il rapporto deve essere in forma tabellare ed esportabile come </w:t>
      </w:r>
      <w:proofErr w:type="spellStart"/>
      <w:r>
        <w:t>csv</w:t>
      </w:r>
      <w:proofErr w:type="spellEnd"/>
      <w:r>
        <w:t>.</w:t>
      </w:r>
    </w:p>
    <w:p w:rsidR="00D75986" w:rsidRDefault="00534B6C" w:rsidP="00534B6C">
      <w:pPr>
        <w:pStyle w:val="Titolo1"/>
      </w:pPr>
      <w:r>
        <w:t>Compito</w:t>
      </w:r>
    </w:p>
    <w:p w:rsidR="00534B6C" w:rsidRDefault="006527BE" w:rsidP="00CF149E">
      <w:r>
        <w:t>Elaborare una tabella dei requisiti secondo lo schema visto durante il corso, con almeno i seguenti campi: ID, Nome, Descrizione, Priorità.</w:t>
      </w:r>
    </w:p>
    <w:p w:rsidR="003E2EB5" w:rsidRDefault="006527BE" w:rsidP="00CF149E">
      <w:r>
        <w:t>Disegnare a scelta un diagramma d'uso (use case) o di flusso.</w:t>
      </w:r>
    </w:p>
    <w:p w:rsidR="00EB4701" w:rsidRDefault="00EB4701" w:rsidP="00CF149E">
      <w:r>
        <w:t>Identificare i possibili problemi che possono crearsi con questa soluzione.</w:t>
      </w:r>
    </w:p>
    <w:p w:rsidR="000A7C7D" w:rsidRDefault="00463C84" w:rsidP="003A5B18">
      <w:pPr>
        <w:pStyle w:val="Titolo1"/>
      </w:pPr>
      <w:r>
        <w:t>Criteri di valutazione</w:t>
      </w:r>
    </w:p>
    <w:p w:rsidR="00847A71" w:rsidRDefault="006527BE" w:rsidP="006527BE">
      <w:pPr>
        <w:pStyle w:val="Paragrafoelenco"/>
        <w:numPr>
          <w:ilvl w:val="0"/>
          <w:numId w:val="32"/>
        </w:numPr>
      </w:pPr>
      <w:r>
        <w:t>Identificazione di tutti i requisiti</w:t>
      </w:r>
    </w:p>
    <w:p w:rsidR="00847A71" w:rsidRDefault="006527BE" w:rsidP="006527BE">
      <w:pPr>
        <w:pStyle w:val="Paragrafoelenco"/>
        <w:numPr>
          <w:ilvl w:val="0"/>
          <w:numId w:val="32"/>
        </w:numPr>
      </w:pPr>
      <w:r>
        <w:t>Leggibilità e rispetto dei criteri per i requisiti</w:t>
      </w:r>
    </w:p>
    <w:p w:rsidR="00847A71" w:rsidRDefault="006527BE" w:rsidP="006527BE">
      <w:pPr>
        <w:pStyle w:val="Paragrafoelenco"/>
        <w:numPr>
          <w:ilvl w:val="0"/>
          <w:numId w:val="32"/>
        </w:numPr>
      </w:pPr>
      <w:r>
        <w:t>Completezza del diagramma</w:t>
      </w:r>
    </w:p>
    <w:p w:rsidR="00847A71" w:rsidRDefault="006527BE" w:rsidP="006527BE">
      <w:pPr>
        <w:pStyle w:val="Paragrafoelenco"/>
        <w:numPr>
          <w:ilvl w:val="0"/>
          <w:numId w:val="32"/>
        </w:numPr>
      </w:pPr>
      <w:r>
        <w:t>Leggibilità del diagramma</w:t>
      </w:r>
    </w:p>
    <w:p w:rsidR="00EB4701" w:rsidRDefault="00EB4701" w:rsidP="006527BE">
      <w:pPr>
        <w:pStyle w:val="Paragrafoelenco"/>
        <w:numPr>
          <w:ilvl w:val="0"/>
          <w:numId w:val="32"/>
        </w:numPr>
      </w:pPr>
      <w:r>
        <w:t>Identificazione di almeno un problema</w:t>
      </w:r>
    </w:p>
    <w:p w:rsidR="00E7561F" w:rsidRDefault="00E7561F" w:rsidP="00E7561F"/>
    <w:p w:rsidR="00E7561F" w:rsidRDefault="00E7561F" w:rsidP="00E7561F"/>
    <w:p w:rsidR="00E7561F" w:rsidRDefault="00E7561F" w:rsidP="00E7561F"/>
    <w:p w:rsidR="00E7561F" w:rsidRDefault="00E7561F" w:rsidP="00E7561F"/>
    <w:p w:rsidR="00E7561F" w:rsidRDefault="00E7561F" w:rsidP="00E7561F"/>
    <w:p w:rsidR="00E7561F" w:rsidRDefault="00E7561F" w:rsidP="00E7561F"/>
    <w:p w:rsidR="00E7561F" w:rsidRDefault="00E7561F" w:rsidP="00E7561F"/>
    <w:p w:rsidR="00E7561F" w:rsidRDefault="00E7561F" w:rsidP="00E7561F">
      <w:pPr>
        <w:pStyle w:val="Titolo1"/>
        <w:rPr>
          <w:lang w:val="it-CH"/>
        </w:rPr>
      </w:pPr>
      <w:r>
        <w:rPr>
          <w:lang w:val="it-CH"/>
        </w:rPr>
        <w:lastRenderedPageBreak/>
        <w:t>Tabella dei requisiti</w:t>
      </w:r>
    </w:p>
    <w:tbl>
      <w:tblPr>
        <w:tblStyle w:val="Grigliatabella"/>
        <w:tblW w:w="0" w:type="auto"/>
        <w:tblInd w:w="365" w:type="dxa"/>
        <w:tblLook w:val="04A0" w:firstRow="1" w:lastRow="0" w:firstColumn="1" w:lastColumn="0" w:noHBand="0" w:noVBand="1"/>
      </w:tblPr>
      <w:tblGrid>
        <w:gridCol w:w="1766"/>
        <w:gridCol w:w="6931"/>
      </w:tblGrid>
      <w:tr w:rsidR="00E7561F" w:rsidTr="004342B6">
        <w:trPr>
          <w:trHeight w:val="424"/>
        </w:trPr>
        <w:tc>
          <w:tcPr>
            <w:tcW w:w="8697" w:type="dxa"/>
            <w:gridSpan w:val="2"/>
          </w:tcPr>
          <w:p w:rsidR="00E7561F" w:rsidRPr="00352C5A" w:rsidRDefault="00E7561F" w:rsidP="00E7561F">
            <w:pPr>
              <w:jc w:val="center"/>
              <w:rPr>
                <w:b/>
                <w:sz w:val="24"/>
              </w:rPr>
            </w:pPr>
            <w:r>
              <w:rPr>
                <w:b/>
              </w:rPr>
              <w:t>ID: REQ-00</w:t>
            </w:r>
            <w:r>
              <w:rPr>
                <w:b/>
              </w:rPr>
              <w:t>1</w:t>
            </w:r>
          </w:p>
        </w:tc>
      </w:tr>
      <w:tr w:rsidR="00E7561F" w:rsidTr="004342B6">
        <w:tc>
          <w:tcPr>
            <w:tcW w:w="1766" w:type="dxa"/>
          </w:tcPr>
          <w:p w:rsidR="00E7561F" w:rsidRPr="00352C5A" w:rsidRDefault="00E7561F" w:rsidP="004342B6">
            <w:pPr>
              <w:rPr>
                <w:b/>
                <w:sz w:val="20"/>
              </w:rPr>
            </w:pPr>
            <w:r w:rsidRPr="00352C5A">
              <w:rPr>
                <w:b/>
                <w:sz w:val="20"/>
              </w:rPr>
              <w:t>Nome</w:t>
            </w:r>
          </w:p>
        </w:tc>
        <w:tc>
          <w:tcPr>
            <w:tcW w:w="6931" w:type="dxa"/>
          </w:tcPr>
          <w:p w:rsidR="00E7561F" w:rsidRPr="002A50EE" w:rsidRDefault="00E7561F" w:rsidP="004342B6">
            <w:pPr>
              <w:rPr>
                <w:sz w:val="20"/>
              </w:rPr>
            </w:pPr>
            <w:r>
              <w:rPr>
                <w:sz w:val="20"/>
              </w:rPr>
              <w:t>Dovrà essere presente un sito web nel quale gli utenti possano caricare gli articoli.</w:t>
            </w:r>
          </w:p>
        </w:tc>
      </w:tr>
      <w:tr w:rsidR="00E7561F" w:rsidTr="004342B6">
        <w:tc>
          <w:tcPr>
            <w:tcW w:w="1766" w:type="dxa"/>
          </w:tcPr>
          <w:p w:rsidR="00E7561F" w:rsidRPr="00352C5A" w:rsidRDefault="00E7561F" w:rsidP="004342B6">
            <w:pPr>
              <w:rPr>
                <w:b/>
                <w:sz w:val="20"/>
              </w:rPr>
            </w:pPr>
            <w:r w:rsidRPr="00352C5A">
              <w:rPr>
                <w:b/>
                <w:sz w:val="20"/>
              </w:rPr>
              <w:t>Priorità</w:t>
            </w:r>
          </w:p>
        </w:tc>
        <w:tc>
          <w:tcPr>
            <w:tcW w:w="6931" w:type="dxa"/>
          </w:tcPr>
          <w:p w:rsidR="00E7561F" w:rsidRPr="002A50EE" w:rsidRDefault="00E7561F" w:rsidP="004342B6">
            <w:pPr>
              <w:rPr>
                <w:sz w:val="20"/>
              </w:rPr>
            </w:pPr>
            <w:r>
              <w:rPr>
                <w:sz w:val="20"/>
              </w:rPr>
              <w:t>1</w:t>
            </w:r>
          </w:p>
        </w:tc>
      </w:tr>
      <w:tr w:rsidR="00E7561F" w:rsidTr="004342B6">
        <w:tc>
          <w:tcPr>
            <w:tcW w:w="1766" w:type="dxa"/>
          </w:tcPr>
          <w:p w:rsidR="00E7561F" w:rsidRPr="00352C5A" w:rsidRDefault="00E7561F" w:rsidP="004342B6">
            <w:pPr>
              <w:rPr>
                <w:b/>
                <w:sz w:val="20"/>
              </w:rPr>
            </w:pPr>
            <w:r w:rsidRPr="00352C5A">
              <w:rPr>
                <w:b/>
                <w:sz w:val="20"/>
              </w:rPr>
              <w:t>Versione</w:t>
            </w:r>
          </w:p>
        </w:tc>
        <w:tc>
          <w:tcPr>
            <w:tcW w:w="6931" w:type="dxa"/>
          </w:tcPr>
          <w:p w:rsidR="00E7561F" w:rsidRPr="002A50EE" w:rsidRDefault="00E7561F" w:rsidP="004342B6">
            <w:pPr>
              <w:rPr>
                <w:sz w:val="20"/>
              </w:rPr>
            </w:pPr>
            <w:r w:rsidRPr="002A50EE">
              <w:rPr>
                <w:sz w:val="20"/>
              </w:rPr>
              <w:t>1.0</w:t>
            </w:r>
          </w:p>
        </w:tc>
      </w:tr>
      <w:tr w:rsidR="00E7561F" w:rsidTr="004342B6">
        <w:tc>
          <w:tcPr>
            <w:tcW w:w="1766" w:type="dxa"/>
          </w:tcPr>
          <w:p w:rsidR="00E7561F" w:rsidRPr="00352C5A" w:rsidRDefault="00E7561F" w:rsidP="004342B6">
            <w:pPr>
              <w:rPr>
                <w:b/>
                <w:sz w:val="20"/>
              </w:rPr>
            </w:pPr>
            <w:r>
              <w:rPr>
                <w:b/>
                <w:sz w:val="20"/>
              </w:rPr>
              <w:t>Categoria</w:t>
            </w:r>
          </w:p>
        </w:tc>
        <w:tc>
          <w:tcPr>
            <w:tcW w:w="6931" w:type="dxa"/>
          </w:tcPr>
          <w:p w:rsidR="00E7561F" w:rsidRPr="002A50EE" w:rsidRDefault="00E7561F" w:rsidP="004342B6">
            <w:pPr>
              <w:rPr>
                <w:sz w:val="24"/>
              </w:rPr>
            </w:pPr>
            <w:r>
              <w:rPr>
                <w:sz w:val="20"/>
              </w:rPr>
              <w:t>Web</w:t>
            </w:r>
          </w:p>
        </w:tc>
      </w:tr>
      <w:tr w:rsidR="00E7561F" w:rsidTr="004342B6">
        <w:tc>
          <w:tcPr>
            <w:tcW w:w="8697" w:type="dxa"/>
            <w:gridSpan w:val="2"/>
          </w:tcPr>
          <w:p w:rsidR="00E7561F" w:rsidRPr="002A50EE" w:rsidRDefault="00E7561F" w:rsidP="004342B6">
            <w:pPr>
              <w:jc w:val="center"/>
              <w:rPr>
                <w:b/>
                <w:sz w:val="20"/>
              </w:rPr>
            </w:pPr>
            <w:r>
              <w:rPr>
                <w:b/>
                <w:sz w:val="20"/>
              </w:rPr>
              <w:t>Sotto Requisiti</w:t>
            </w:r>
          </w:p>
        </w:tc>
      </w:tr>
      <w:tr w:rsidR="00E7561F" w:rsidTr="004342B6">
        <w:tc>
          <w:tcPr>
            <w:tcW w:w="1766" w:type="dxa"/>
          </w:tcPr>
          <w:p w:rsidR="00E7561F" w:rsidRPr="002A50EE" w:rsidRDefault="00E7561F" w:rsidP="004342B6">
            <w:pPr>
              <w:rPr>
                <w:b/>
                <w:sz w:val="20"/>
              </w:rPr>
            </w:pPr>
            <w:r w:rsidRPr="002A50EE">
              <w:rPr>
                <w:b/>
                <w:sz w:val="20"/>
              </w:rPr>
              <w:t>001</w:t>
            </w:r>
          </w:p>
        </w:tc>
        <w:tc>
          <w:tcPr>
            <w:tcW w:w="6931" w:type="dxa"/>
          </w:tcPr>
          <w:p w:rsidR="00E7561F" w:rsidRPr="002A50EE" w:rsidRDefault="00E7561F" w:rsidP="004342B6">
            <w:pPr>
              <w:rPr>
                <w:sz w:val="20"/>
              </w:rPr>
            </w:pPr>
            <w:r>
              <w:rPr>
                <w:sz w:val="20"/>
              </w:rPr>
              <w:t>Il sito dovrà essere adatto a tutti i tipi di utente (daltonismo, …)</w:t>
            </w:r>
          </w:p>
        </w:tc>
      </w:tr>
    </w:tbl>
    <w:p w:rsidR="007F61B5" w:rsidRPr="00E7561F" w:rsidRDefault="007F61B5" w:rsidP="00E7561F">
      <w:pPr>
        <w:rPr>
          <w:lang w:eastAsia="en-US"/>
        </w:rPr>
      </w:pPr>
    </w:p>
    <w:tbl>
      <w:tblPr>
        <w:tblStyle w:val="Grigliatabella"/>
        <w:tblW w:w="0" w:type="auto"/>
        <w:tblInd w:w="365" w:type="dxa"/>
        <w:tblLook w:val="04A0" w:firstRow="1" w:lastRow="0" w:firstColumn="1" w:lastColumn="0" w:noHBand="0" w:noVBand="1"/>
      </w:tblPr>
      <w:tblGrid>
        <w:gridCol w:w="1766"/>
        <w:gridCol w:w="6931"/>
      </w:tblGrid>
      <w:tr w:rsidR="007F61B5" w:rsidTr="004342B6">
        <w:trPr>
          <w:trHeight w:val="424"/>
        </w:trPr>
        <w:tc>
          <w:tcPr>
            <w:tcW w:w="8697" w:type="dxa"/>
            <w:gridSpan w:val="2"/>
          </w:tcPr>
          <w:p w:rsidR="007F61B5" w:rsidRPr="00352C5A" w:rsidRDefault="007F61B5" w:rsidP="004342B6">
            <w:pPr>
              <w:jc w:val="center"/>
              <w:rPr>
                <w:b/>
                <w:sz w:val="24"/>
              </w:rPr>
            </w:pPr>
            <w:r>
              <w:rPr>
                <w:b/>
              </w:rPr>
              <w:t>ID: REQ-002</w:t>
            </w:r>
          </w:p>
        </w:tc>
      </w:tr>
      <w:tr w:rsidR="007F61B5" w:rsidTr="004342B6">
        <w:tc>
          <w:tcPr>
            <w:tcW w:w="1766" w:type="dxa"/>
          </w:tcPr>
          <w:p w:rsidR="007F61B5" w:rsidRPr="00352C5A" w:rsidRDefault="007F61B5" w:rsidP="004342B6">
            <w:pPr>
              <w:rPr>
                <w:b/>
                <w:sz w:val="20"/>
              </w:rPr>
            </w:pPr>
            <w:r w:rsidRPr="00352C5A">
              <w:rPr>
                <w:b/>
                <w:sz w:val="20"/>
              </w:rPr>
              <w:t>Nome</w:t>
            </w:r>
          </w:p>
        </w:tc>
        <w:tc>
          <w:tcPr>
            <w:tcW w:w="6931" w:type="dxa"/>
          </w:tcPr>
          <w:p w:rsidR="007F61B5" w:rsidRPr="002A50EE" w:rsidRDefault="007F61B5" w:rsidP="004342B6">
            <w:pPr>
              <w:rPr>
                <w:sz w:val="20"/>
              </w:rPr>
            </w:pPr>
            <w:r>
              <w:rPr>
                <w:sz w:val="20"/>
              </w:rPr>
              <w:t>Il programma dovrà avere accesso e poter leggere tutti i link del sito Web.</w:t>
            </w:r>
          </w:p>
        </w:tc>
      </w:tr>
      <w:tr w:rsidR="007F61B5" w:rsidTr="004342B6">
        <w:tc>
          <w:tcPr>
            <w:tcW w:w="1766" w:type="dxa"/>
          </w:tcPr>
          <w:p w:rsidR="007F61B5" w:rsidRPr="00352C5A" w:rsidRDefault="007F61B5" w:rsidP="004342B6">
            <w:pPr>
              <w:rPr>
                <w:b/>
                <w:sz w:val="20"/>
              </w:rPr>
            </w:pPr>
            <w:r w:rsidRPr="00352C5A">
              <w:rPr>
                <w:b/>
                <w:sz w:val="20"/>
              </w:rPr>
              <w:t>Priorità</w:t>
            </w:r>
          </w:p>
        </w:tc>
        <w:tc>
          <w:tcPr>
            <w:tcW w:w="6931" w:type="dxa"/>
          </w:tcPr>
          <w:p w:rsidR="007F61B5" w:rsidRPr="002A50EE" w:rsidRDefault="007F61B5" w:rsidP="004342B6">
            <w:pPr>
              <w:rPr>
                <w:sz w:val="20"/>
              </w:rPr>
            </w:pPr>
            <w:r>
              <w:rPr>
                <w:sz w:val="20"/>
              </w:rPr>
              <w:t>1</w:t>
            </w:r>
          </w:p>
        </w:tc>
      </w:tr>
      <w:tr w:rsidR="007F61B5" w:rsidTr="004342B6">
        <w:tc>
          <w:tcPr>
            <w:tcW w:w="1766" w:type="dxa"/>
          </w:tcPr>
          <w:p w:rsidR="007F61B5" w:rsidRPr="00352C5A" w:rsidRDefault="007F61B5" w:rsidP="004342B6">
            <w:pPr>
              <w:rPr>
                <w:b/>
                <w:sz w:val="20"/>
              </w:rPr>
            </w:pPr>
            <w:r w:rsidRPr="00352C5A">
              <w:rPr>
                <w:b/>
                <w:sz w:val="20"/>
              </w:rPr>
              <w:t>Versione</w:t>
            </w:r>
          </w:p>
        </w:tc>
        <w:tc>
          <w:tcPr>
            <w:tcW w:w="6931" w:type="dxa"/>
          </w:tcPr>
          <w:p w:rsidR="007F61B5" w:rsidRPr="002A50EE" w:rsidRDefault="007F61B5" w:rsidP="004342B6">
            <w:pPr>
              <w:rPr>
                <w:sz w:val="20"/>
              </w:rPr>
            </w:pPr>
            <w:r w:rsidRPr="002A50EE">
              <w:rPr>
                <w:sz w:val="20"/>
              </w:rPr>
              <w:t>1.0</w:t>
            </w:r>
          </w:p>
        </w:tc>
      </w:tr>
      <w:tr w:rsidR="007F61B5" w:rsidTr="004342B6">
        <w:tc>
          <w:tcPr>
            <w:tcW w:w="1766" w:type="dxa"/>
          </w:tcPr>
          <w:p w:rsidR="007F61B5" w:rsidRPr="00352C5A" w:rsidRDefault="007F61B5" w:rsidP="004342B6">
            <w:pPr>
              <w:rPr>
                <w:b/>
                <w:sz w:val="20"/>
              </w:rPr>
            </w:pPr>
            <w:r>
              <w:rPr>
                <w:b/>
                <w:sz w:val="20"/>
              </w:rPr>
              <w:t>Categoria</w:t>
            </w:r>
          </w:p>
        </w:tc>
        <w:tc>
          <w:tcPr>
            <w:tcW w:w="6931" w:type="dxa"/>
          </w:tcPr>
          <w:p w:rsidR="007F61B5" w:rsidRPr="002A50EE" w:rsidRDefault="007F61B5" w:rsidP="004342B6">
            <w:pPr>
              <w:rPr>
                <w:sz w:val="24"/>
              </w:rPr>
            </w:pPr>
            <w:r>
              <w:rPr>
                <w:sz w:val="20"/>
              </w:rPr>
              <w:t>Software</w:t>
            </w:r>
          </w:p>
        </w:tc>
      </w:tr>
    </w:tbl>
    <w:p w:rsidR="00E7561F" w:rsidRDefault="00E7561F" w:rsidP="00E7561F">
      <w:pPr>
        <w:rPr>
          <w:lang w:eastAsia="en-US"/>
        </w:rPr>
      </w:pPr>
    </w:p>
    <w:tbl>
      <w:tblPr>
        <w:tblStyle w:val="Grigliatabella"/>
        <w:tblW w:w="0" w:type="auto"/>
        <w:tblInd w:w="365" w:type="dxa"/>
        <w:tblLook w:val="04A0" w:firstRow="1" w:lastRow="0" w:firstColumn="1" w:lastColumn="0" w:noHBand="0" w:noVBand="1"/>
      </w:tblPr>
      <w:tblGrid>
        <w:gridCol w:w="1766"/>
        <w:gridCol w:w="6931"/>
      </w:tblGrid>
      <w:tr w:rsidR="006672B6" w:rsidTr="004342B6">
        <w:trPr>
          <w:trHeight w:val="424"/>
        </w:trPr>
        <w:tc>
          <w:tcPr>
            <w:tcW w:w="8697" w:type="dxa"/>
            <w:gridSpan w:val="2"/>
          </w:tcPr>
          <w:p w:rsidR="006672B6" w:rsidRPr="00352C5A" w:rsidRDefault="006672B6" w:rsidP="006672B6">
            <w:pPr>
              <w:jc w:val="center"/>
              <w:rPr>
                <w:b/>
                <w:sz w:val="24"/>
              </w:rPr>
            </w:pPr>
            <w:r>
              <w:rPr>
                <w:b/>
              </w:rPr>
              <w:t>ID: REQ-00</w:t>
            </w:r>
            <w:r>
              <w:rPr>
                <w:b/>
              </w:rPr>
              <w:t>3</w:t>
            </w:r>
          </w:p>
        </w:tc>
      </w:tr>
      <w:tr w:rsidR="006672B6" w:rsidTr="004342B6">
        <w:tc>
          <w:tcPr>
            <w:tcW w:w="1766" w:type="dxa"/>
          </w:tcPr>
          <w:p w:rsidR="006672B6" w:rsidRPr="00352C5A" w:rsidRDefault="006672B6" w:rsidP="004342B6">
            <w:pPr>
              <w:rPr>
                <w:b/>
                <w:sz w:val="20"/>
              </w:rPr>
            </w:pPr>
            <w:r w:rsidRPr="00352C5A">
              <w:rPr>
                <w:b/>
                <w:sz w:val="20"/>
              </w:rPr>
              <w:t>Nome</w:t>
            </w:r>
          </w:p>
        </w:tc>
        <w:tc>
          <w:tcPr>
            <w:tcW w:w="6931" w:type="dxa"/>
          </w:tcPr>
          <w:p w:rsidR="006672B6" w:rsidRPr="002A50EE" w:rsidRDefault="006672B6" w:rsidP="004342B6">
            <w:pPr>
              <w:rPr>
                <w:sz w:val="20"/>
              </w:rPr>
            </w:pPr>
            <w:r>
              <w:rPr>
                <w:sz w:val="20"/>
              </w:rPr>
              <w:t>Il programma dovrà essere in grado di correggere i link non validi e salvati nella tabella dedicata.</w:t>
            </w:r>
          </w:p>
        </w:tc>
      </w:tr>
      <w:tr w:rsidR="006672B6" w:rsidTr="004342B6">
        <w:tc>
          <w:tcPr>
            <w:tcW w:w="1766" w:type="dxa"/>
          </w:tcPr>
          <w:p w:rsidR="006672B6" w:rsidRPr="00352C5A" w:rsidRDefault="006672B6" w:rsidP="004342B6">
            <w:pPr>
              <w:rPr>
                <w:b/>
                <w:sz w:val="20"/>
              </w:rPr>
            </w:pPr>
            <w:r w:rsidRPr="00352C5A">
              <w:rPr>
                <w:b/>
                <w:sz w:val="20"/>
              </w:rPr>
              <w:t>Priorità</w:t>
            </w:r>
          </w:p>
        </w:tc>
        <w:tc>
          <w:tcPr>
            <w:tcW w:w="6931" w:type="dxa"/>
          </w:tcPr>
          <w:p w:rsidR="006672B6" w:rsidRPr="002A50EE" w:rsidRDefault="006672B6" w:rsidP="004342B6">
            <w:pPr>
              <w:rPr>
                <w:sz w:val="20"/>
              </w:rPr>
            </w:pPr>
            <w:r>
              <w:rPr>
                <w:sz w:val="20"/>
              </w:rPr>
              <w:t>1</w:t>
            </w:r>
          </w:p>
        </w:tc>
      </w:tr>
      <w:tr w:rsidR="006672B6" w:rsidTr="004342B6">
        <w:tc>
          <w:tcPr>
            <w:tcW w:w="1766" w:type="dxa"/>
          </w:tcPr>
          <w:p w:rsidR="006672B6" w:rsidRPr="00352C5A" w:rsidRDefault="006672B6" w:rsidP="004342B6">
            <w:pPr>
              <w:rPr>
                <w:b/>
                <w:sz w:val="20"/>
              </w:rPr>
            </w:pPr>
            <w:r w:rsidRPr="00352C5A">
              <w:rPr>
                <w:b/>
                <w:sz w:val="20"/>
              </w:rPr>
              <w:t>Versione</w:t>
            </w:r>
          </w:p>
        </w:tc>
        <w:tc>
          <w:tcPr>
            <w:tcW w:w="6931" w:type="dxa"/>
          </w:tcPr>
          <w:p w:rsidR="006672B6" w:rsidRPr="002A50EE" w:rsidRDefault="006672B6" w:rsidP="004342B6">
            <w:pPr>
              <w:rPr>
                <w:sz w:val="20"/>
              </w:rPr>
            </w:pPr>
            <w:r w:rsidRPr="002A50EE">
              <w:rPr>
                <w:sz w:val="20"/>
              </w:rPr>
              <w:t>1.0</w:t>
            </w:r>
          </w:p>
        </w:tc>
      </w:tr>
      <w:tr w:rsidR="006672B6" w:rsidTr="004342B6">
        <w:tc>
          <w:tcPr>
            <w:tcW w:w="1766" w:type="dxa"/>
          </w:tcPr>
          <w:p w:rsidR="006672B6" w:rsidRPr="00352C5A" w:rsidRDefault="006672B6" w:rsidP="004342B6">
            <w:pPr>
              <w:rPr>
                <w:b/>
                <w:sz w:val="20"/>
              </w:rPr>
            </w:pPr>
            <w:r>
              <w:rPr>
                <w:b/>
                <w:sz w:val="20"/>
              </w:rPr>
              <w:t>Categoria</w:t>
            </w:r>
          </w:p>
        </w:tc>
        <w:tc>
          <w:tcPr>
            <w:tcW w:w="6931" w:type="dxa"/>
          </w:tcPr>
          <w:p w:rsidR="006672B6" w:rsidRPr="002A50EE" w:rsidRDefault="006672B6" w:rsidP="004342B6">
            <w:pPr>
              <w:rPr>
                <w:sz w:val="24"/>
              </w:rPr>
            </w:pPr>
            <w:r>
              <w:rPr>
                <w:sz w:val="20"/>
              </w:rPr>
              <w:t>Software</w:t>
            </w:r>
          </w:p>
        </w:tc>
      </w:tr>
      <w:tr w:rsidR="006672B6" w:rsidTr="004342B6">
        <w:tc>
          <w:tcPr>
            <w:tcW w:w="8697" w:type="dxa"/>
            <w:gridSpan w:val="2"/>
          </w:tcPr>
          <w:p w:rsidR="006672B6" w:rsidRPr="002A50EE" w:rsidRDefault="006672B6" w:rsidP="004342B6">
            <w:pPr>
              <w:jc w:val="center"/>
              <w:rPr>
                <w:b/>
                <w:sz w:val="20"/>
              </w:rPr>
            </w:pPr>
            <w:r>
              <w:rPr>
                <w:b/>
                <w:sz w:val="20"/>
              </w:rPr>
              <w:t>Sotto Requisiti</w:t>
            </w:r>
          </w:p>
        </w:tc>
      </w:tr>
      <w:tr w:rsidR="006672B6" w:rsidTr="004342B6">
        <w:tc>
          <w:tcPr>
            <w:tcW w:w="1766" w:type="dxa"/>
          </w:tcPr>
          <w:p w:rsidR="006672B6" w:rsidRPr="002A50EE" w:rsidRDefault="006672B6" w:rsidP="004342B6">
            <w:pPr>
              <w:rPr>
                <w:b/>
                <w:sz w:val="20"/>
              </w:rPr>
            </w:pPr>
            <w:r w:rsidRPr="002A50EE">
              <w:rPr>
                <w:b/>
                <w:sz w:val="20"/>
              </w:rPr>
              <w:t>001</w:t>
            </w:r>
          </w:p>
        </w:tc>
        <w:tc>
          <w:tcPr>
            <w:tcW w:w="6931" w:type="dxa"/>
          </w:tcPr>
          <w:p w:rsidR="006672B6" w:rsidRPr="002A50EE" w:rsidRDefault="006672B6" w:rsidP="004342B6">
            <w:pPr>
              <w:rPr>
                <w:sz w:val="20"/>
              </w:rPr>
            </w:pPr>
            <w:r>
              <w:rPr>
                <w:sz w:val="20"/>
              </w:rPr>
              <w:t>Dovrà essere avviato automaticamente ad ogni inserimento di un collegamento</w:t>
            </w:r>
          </w:p>
        </w:tc>
      </w:tr>
      <w:tr w:rsidR="006672B6" w:rsidTr="004342B6">
        <w:tc>
          <w:tcPr>
            <w:tcW w:w="1766" w:type="dxa"/>
          </w:tcPr>
          <w:p w:rsidR="006672B6" w:rsidRPr="002A50EE" w:rsidRDefault="006672B6" w:rsidP="004342B6">
            <w:pPr>
              <w:rPr>
                <w:b/>
                <w:sz w:val="20"/>
              </w:rPr>
            </w:pPr>
            <w:r w:rsidRPr="002A50EE">
              <w:rPr>
                <w:b/>
                <w:sz w:val="20"/>
              </w:rPr>
              <w:t>002</w:t>
            </w:r>
          </w:p>
        </w:tc>
        <w:tc>
          <w:tcPr>
            <w:tcW w:w="6931" w:type="dxa"/>
          </w:tcPr>
          <w:p w:rsidR="006672B6" w:rsidRPr="002A50EE" w:rsidRDefault="006672B6" w:rsidP="004342B6">
            <w:pPr>
              <w:rPr>
                <w:sz w:val="20"/>
              </w:rPr>
            </w:pPr>
            <w:r>
              <w:rPr>
                <w:sz w:val="20"/>
              </w:rPr>
              <w:t>Il tempo di esecuzione del programma dovrà essere inferiore a 3 sec.</w:t>
            </w:r>
          </w:p>
        </w:tc>
      </w:tr>
    </w:tbl>
    <w:p w:rsidR="006672B6" w:rsidRDefault="006672B6" w:rsidP="00E7561F">
      <w:pPr>
        <w:rPr>
          <w:lang w:eastAsia="en-US"/>
        </w:rPr>
      </w:pPr>
    </w:p>
    <w:p w:rsidR="007F61B5" w:rsidRDefault="007F61B5" w:rsidP="00E7561F">
      <w:pPr>
        <w:rPr>
          <w:lang w:eastAsia="en-US"/>
        </w:rPr>
      </w:pPr>
    </w:p>
    <w:p w:rsidR="007F61B5" w:rsidRPr="00E7561F" w:rsidRDefault="007F61B5" w:rsidP="00E7561F">
      <w:pPr>
        <w:rPr>
          <w:lang w:eastAsia="en-US"/>
        </w:rPr>
      </w:pPr>
    </w:p>
    <w:tbl>
      <w:tblPr>
        <w:tblStyle w:val="Grigliatabella"/>
        <w:tblW w:w="0" w:type="auto"/>
        <w:tblInd w:w="365" w:type="dxa"/>
        <w:tblLook w:val="04A0" w:firstRow="1" w:lastRow="0" w:firstColumn="1" w:lastColumn="0" w:noHBand="0" w:noVBand="1"/>
      </w:tblPr>
      <w:tblGrid>
        <w:gridCol w:w="1766"/>
        <w:gridCol w:w="6931"/>
      </w:tblGrid>
      <w:tr w:rsidR="006672B6" w:rsidTr="004342B6">
        <w:trPr>
          <w:trHeight w:val="424"/>
        </w:trPr>
        <w:tc>
          <w:tcPr>
            <w:tcW w:w="8697" w:type="dxa"/>
            <w:gridSpan w:val="2"/>
          </w:tcPr>
          <w:p w:rsidR="006672B6" w:rsidRPr="00352C5A" w:rsidRDefault="006672B6" w:rsidP="006672B6">
            <w:pPr>
              <w:jc w:val="center"/>
              <w:rPr>
                <w:b/>
                <w:sz w:val="24"/>
              </w:rPr>
            </w:pPr>
            <w:r>
              <w:rPr>
                <w:b/>
              </w:rPr>
              <w:lastRenderedPageBreak/>
              <w:t>ID: REQ-00</w:t>
            </w:r>
            <w:r>
              <w:rPr>
                <w:b/>
              </w:rPr>
              <w:t>4</w:t>
            </w:r>
          </w:p>
        </w:tc>
      </w:tr>
      <w:tr w:rsidR="006672B6" w:rsidTr="004342B6">
        <w:tc>
          <w:tcPr>
            <w:tcW w:w="1766" w:type="dxa"/>
          </w:tcPr>
          <w:p w:rsidR="006672B6" w:rsidRPr="00352C5A" w:rsidRDefault="006672B6" w:rsidP="004342B6">
            <w:pPr>
              <w:rPr>
                <w:b/>
                <w:sz w:val="20"/>
              </w:rPr>
            </w:pPr>
            <w:r w:rsidRPr="00352C5A">
              <w:rPr>
                <w:b/>
                <w:sz w:val="20"/>
              </w:rPr>
              <w:t>Nome</w:t>
            </w:r>
          </w:p>
        </w:tc>
        <w:tc>
          <w:tcPr>
            <w:tcW w:w="6931" w:type="dxa"/>
          </w:tcPr>
          <w:p w:rsidR="006672B6" w:rsidRPr="006672B6" w:rsidRDefault="006672B6" w:rsidP="004342B6">
            <w:pPr>
              <w:rPr>
                <w:sz w:val="20"/>
              </w:rPr>
            </w:pPr>
            <w:r>
              <w:rPr>
                <w:sz w:val="20"/>
              </w:rPr>
              <w:t xml:space="preserve">Il programma dovrà essere in grado di aggiungere uno stile al link tramite la classe </w:t>
            </w:r>
            <w:r>
              <w:rPr>
                <w:b/>
                <w:sz w:val="20"/>
              </w:rPr>
              <w:t>text-</w:t>
            </w:r>
            <w:proofErr w:type="spellStart"/>
            <w:r>
              <w:rPr>
                <w:b/>
                <w:sz w:val="20"/>
              </w:rPr>
              <w:t>danger</w:t>
            </w:r>
            <w:proofErr w:type="spellEnd"/>
            <w:r>
              <w:rPr>
                <w:sz w:val="20"/>
              </w:rPr>
              <w:t>.</w:t>
            </w:r>
          </w:p>
        </w:tc>
      </w:tr>
      <w:tr w:rsidR="006672B6" w:rsidTr="004342B6">
        <w:tc>
          <w:tcPr>
            <w:tcW w:w="1766" w:type="dxa"/>
          </w:tcPr>
          <w:p w:rsidR="006672B6" w:rsidRPr="00352C5A" w:rsidRDefault="006672B6" w:rsidP="004342B6">
            <w:pPr>
              <w:rPr>
                <w:b/>
                <w:sz w:val="20"/>
              </w:rPr>
            </w:pPr>
            <w:r w:rsidRPr="00352C5A">
              <w:rPr>
                <w:b/>
                <w:sz w:val="20"/>
              </w:rPr>
              <w:t>Priorità</w:t>
            </w:r>
          </w:p>
        </w:tc>
        <w:tc>
          <w:tcPr>
            <w:tcW w:w="6931" w:type="dxa"/>
          </w:tcPr>
          <w:p w:rsidR="006672B6" w:rsidRPr="002A50EE" w:rsidRDefault="006672B6" w:rsidP="004342B6">
            <w:pPr>
              <w:rPr>
                <w:sz w:val="20"/>
              </w:rPr>
            </w:pPr>
            <w:r>
              <w:rPr>
                <w:sz w:val="20"/>
              </w:rPr>
              <w:t>2</w:t>
            </w:r>
          </w:p>
        </w:tc>
      </w:tr>
      <w:tr w:rsidR="006672B6" w:rsidTr="004342B6">
        <w:tc>
          <w:tcPr>
            <w:tcW w:w="1766" w:type="dxa"/>
          </w:tcPr>
          <w:p w:rsidR="006672B6" w:rsidRPr="00352C5A" w:rsidRDefault="006672B6" w:rsidP="004342B6">
            <w:pPr>
              <w:rPr>
                <w:b/>
                <w:sz w:val="20"/>
              </w:rPr>
            </w:pPr>
            <w:r w:rsidRPr="00352C5A">
              <w:rPr>
                <w:b/>
                <w:sz w:val="20"/>
              </w:rPr>
              <w:t>Versione</w:t>
            </w:r>
          </w:p>
        </w:tc>
        <w:tc>
          <w:tcPr>
            <w:tcW w:w="6931" w:type="dxa"/>
          </w:tcPr>
          <w:p w:rsidR="006672B6" w:rsidRPr="002A50EE" w:rsidRDefault="006672B6" w:rsidP="004342B6">
            <w:pPr>
              <w:rPr>
                <w:sz w:val="20"/>
              </w:rPr>
            </w:pPr>
            <w:r w:rsidRPr="002A50EE">
              <w:rPr>
                <w:sz w:val="20"/>
              </w:rPr>
              <w:t>1.0</w:t>
            </w:r>
          </w:p>
        </w:tc>
      </w:tr>
      <w:tr w:rsidR="006672B6" w:rsidTr="004342B6">
        <w:tc>
          <w:tcPr>
            <w:tcW w:w="1766" w:type="dxa"/>
          </w:tcPr>
          <w:p w:rsidR="006672B6" w:rsidRPr="00352C5A" w:rsidRDefault="006672B6" w:rsidP="004342B6">
            <w:pPr>
              <w:rPr>
                <w:b/>
                <w:sz w:val="20"/>
              </w:rPr>
            </w:pPr>
            <w:r>
              <w:rPr>
                <w:b/>
                <w:sz w:val="20"/>
              </w:rPr>
              <w:t>Categoria</w:t>
            </w:r>
          </w:p>
        </w:tc>
        <w:tc>
          <w:tcPr>
            <w:tcW w:w="6931" w:type="dxa"/>
          </w:tcPr>
          <w:p w:rsidR="006672B6" w:rsidRPr="002A50EE" w:rsidRDefault="006672B6" w:rsidP="004342B6">
            <w:pPr>
              <w:rPr>
                <w:sz w:val="24"/>
              </w:rPr>
            </w:pPr>
            <w:r>
              <w:rPr>
                <w:sz w:val="20"/>
              </w:rPr>
              <w:t>Software</w:t>
            </w:r>
          </w:p>
        </w:tc>
      </w:tr>
    </w:tbl>
    <w:p w:rsidR="00E7561F" w:rsidRDefault="00E7561F" w:rsidP="00E7561F"/>
    <w:tbl>
      <w:tblPr>
        <w:tblStyle w:val="Grigliatabella"/>
        <w:tblW w:w="0" w:type="auto"/>
        <w:tblInd w:w="365" w:type="dxa"/>
        <w:tblLook w:val="04A0" w:firstRow="1" w:lastRow="0" w:firstColumn="1" w:lastColumn="0" w:noHBand="0" w:noVBand="1"/>
      </w:tblPr>
      <w:tblGrid>
        <w:gridCol w:w="1766"/>
        <w:gridCol w:w="6931"/>
      </w:tblGrid>
      <w:tr w:rsidR="00E213E3" w:rsidTr="004342B6">
        <w:trPr>
          <w:trHeight w:val="424"/>
        </w:trPr>
        <w:tc>
          <w:tcPr>
            <w:tcW w:w="8697" w:type="dxa"/>
            <w:gridSpan w:val="2"/>
          </w:tcPr>
          <w:p w:rsidR="00E213E3" w:rsidRPr="00352C5A" w:rsidRDefault="00E213E3" w:rsidP="00E213E3">
            <w:pPr>
              <w:jc w:val="center"/>
              <w:rPr>
                <w:b/>
                <w:sz w:val="24"/>
              </w:rPr>
            </w:pPr>
            <w:r>
              <w:rPr>
                <w:b/>
              </w:rPr>
              <w:t>ID: REQ-00</w:t>
            </w:r>
            <w:r>
              <w:rPr>
                <w:b/>
              </w:rPr>
              <w:t>5</w:t>
            </w:r>
          </w:p>
        </w:tc>
      </w:tr>
      <w:tr w:rsidR="00E213E3" w:rsidTr="004342B6">
        <w:tc>
          <w:tcPr>
            <w:tcW w:w="1766" w:type="dxa"/>
          </w:tcPr>
          <w:p w:rsidR="00E213E3" w:rsidRPr="00352C5A" w:rsidRDefault="00E213E3" w:rsidP="004342B6">
            <w:pPr>
              <w:rPr>
                <w:b/>
                <w:sz w:val="20"/>
              </w:rPr>
            </w:pPr>
            <w:r w:rsidRPr="00352C5A">
              <w:rPr>
                <w:b/>
                <w:sz w:val="20"/>
              </w:rPr>
              <w:t>Nome</w:t>
            </w:r>
          </w:p>
        </w:tc>
        <w:tc>
          <w:tcPr>
            <w:tcW w:w="6931" w:type="dxa"/>
          </w:tcPr>
          <w:p w:rsidR="00E213E3" w:rsidRPr="00E213E3" w:rsidRDefault="00E213E3" w:rsidP="004342B6">
            <w:pPr>
              <w:rPr>
                <w:sz w:val="20"/>
              </w:rPr>
            </w:pPr>
            <w:r>
              <w:rPr>
                <w:sz w:val="20"/>
              </w:rPr>
              <w:t xml:space="preserve">Il programma dovrà essere in grado di poter aggiungere un parametro </w:t>
            </w:r>
            <w:r>
              <w:rPr>
                <w:b/>
                <w:sz w:val="20"/>
              </w:rPr>
              <w:t>[</w:t>
            </w:r>
            <w:proofErr w:type="spellStart"/>
            <w:r>
              <w:rPr>
                <w:b/>
                <w:sz w:val="20"/>
              </w:rPr>
              <w:t>invalid</w:t>
            </w:r>
            <w:proofErr w:type="spellEnd"/>
            <w:r>
              <w:rPr>
                <w:b/>
                <w:sz w:val="20"/>
              </w:rPr>
              <w:t xml:space="preserve">] </w:t>
            </w:r>
            <w:r>
              <w:rPr>
                <w:sz w:val="20"/>
              </w:rPr>
              <w:t>prima del testo di qualsiasi link errato.</w:t>
            </w:r>
          </w:p>
        </w:tc>
      </w:tr>
      <w:tr w:rsidR="00E213E3" w:rsidTr="004342B6">
        <w:tc>
          <w:tcPr>
            <w:tcW w:w="1766" w:type="dxa"/>
          </w:tcPr>
          <w:p w:rsidR="00E213E3" w:rsidRPr="00352C5A" w:rsidRDefault="00E213E3" w:rsidP="004342B6">
            <w:pPr>
              <w:rPr>
                <w:b/>
                <w:sz w:val="20"/>
              </w:rPr>
            </w:pPr>
            <w:r w:rsidRPr="00352C5A">
              <w:rPr>
                <w:b/>
                <w:sz w:val="20"/>
              </w:rPr>
              <w:t>Priorità</w:t>
            </w:r>
          </w:p>
        </w:tc>
        <w:tc>
          <w:tcPr>
            <w:tcW w:w="6931" w:type="dxa"/>
          </w:tcPr>
          <w:p w:rsidR="00E213E3" w:rsidRPr="002A50EE" w:rsidRDefault="00E213E3" w:rsidP="004342B6">
            <w:pPr>
              <w:rPr>
                <w:sz w:val="20"/>
              </w:rPr>
            </w:pPr>
            <w:r>
              <w:rPr>
                <w:sz w:val="20"/>
              </w:rPr>
              <w:t>1</w:t>
            </w:r>
          </w:p>
        </w:tc>
      </w:tr>
      <w:tr w:rsidR="00E213E3" w:rsidTr="004342B6">
        <w:tc>
          <w:tcPr>
            <w:tcW w:w="1766" w:type="dxa"/>
          </w:tcPr>
          <w:p w:rsidR="00E213E3" w:rsidRPr="00352C5A" w:rsidRDefault="00E213E3" w:rsidP="004342B6">
            <w:pPr>
              <w:rPr>
                <w:b/>
                <w:sz w:val="20"/>
              </w:rPr>
            </w:pPr>
            <w:r w:rsidRPr="00352C5A">
              <w:rPr>
                <w:b/>
                <w:sz w:val="20"/>
              </w:rPr>
              <w:t>Versione</w:t>
            </w:r>
          </w:p>
        </w:tc>
        <w:tc>
          <w:tcPr>
            <w:tcW w:w="6931" w:type="dxa"/>
          </w:tcPr>
          <w:p w:rsidR="00E213E3" w:rsidRPr="002A50EE" w:rsidRDefault="00E213E3" w:rsidP="004342B6">
            <w:pPr>
              <w:rPr>
                <w:sz w:val="20"/>
              </w:rPr>
            </w:pPr>
            <w:r w:rsidRPr="002A50EE">
              <w:rPr>
                <w:sz w:val="20"/>
              </w:rPr>
              <w:t>1.0</w:t>
            </w:r>
          </w:p>
        </w:tc>
      </w:tr>
      <w:tr w:rsidR="00E213E3" w:rsidTr="004342B6">
        <w:tc>
          <w:tcPr>
            <w:tcW w:w="1766" w:type="dxa"/>
          </w:tcPr>
          <w:p w:rsidR="00E213E3" w:rsidRPr="00352C5A" w:rsidRDefault="00E213E3" w:rsidP="004342B6">
            <w:pPr>
              <w:rPr>
                <w:b/>
                <w:sz w:val="20"/>
              </w:rPr>
            </w:pPr>
            <w:r>
              <w:rPr>
                <w:b/>
                <w:sz w:val="20"/>
              </w:rPr>
              <w:t>Categoria</w:t>
            </w:r>
          </w:p>
        </w:tc>
        <w:tc>
          <w:tcPr>
            <w:tcW w:w="6931" w:type="dxa"/>
          </w:tcPr>
          <w:p w:rsidR="00E213E3" w:rsidRPr="002A50EE" w:rsidRDefault="00E213E3" w:rsidP="004342B6">
            <w:pPr>
              <w:rPr>
                <w:sz w:val="24"/>
              </w:rPr>
            </w:pPr>
            <w:r>
              <w:rPr>
                <w:sz w:val="20"/>
              </w:rPr>
              <w:t>Software</w:t>
            </w:r>
          </w:p>
        </w:tc>
      </w:tr>
    </w:tbl>
    <w:p w:rsidR="006672B6" w:rsidRDefault="006672B6" w:rsidP="00E7561F"/>
    <w:tbl>
      <w:tblPr>
        <w:tblStyle w:val="Grigliatabella"/>
        <w:tblW w:w="0" w:type="auto"/>
        <w:tblInd w:w="365" w:type="dxa"/>
        <w:tblLook w:val="04A0" w:firstRow="1" w:lastRow="0" w:firstColumn="1" w:lastColumn="0" w:noHBand="0" w:noVBand="1"/>
      </w:tblPr>
      <w:tblGrid>
        <w:gridCol w:w="1766"/>
        <w:gridCol w:w="6931"/>
      </w:tblGrid>
      <w:tr w:rsidR="00E213E3" w:rsidTr="004342B6">
        <w:trPr>
          <w:trHeight w:val="424"/>
        </w:trPr>
        <w:tc>
          <w:tcPr>
            <w:tcW w:w="8697" w:type="dxa"/>
            <w:gridSpan w:val="2"/>
          </w:tcPr>
          <w:p w:rsidR="00E213E3" w:rsidRPr="00352C5A" w:rsidRDefault="00E213E3" w:rsidP="00E213E3">
            <w:pPr>
              <w:jc w:val="center"/>
              <w:rPr>
                <w:b/>
                <w:sz w:val="24"/>
              </w:rPr>
            </w:pPr>
            <w:r>
              <w:rPr>
                <w:b/>
              </w:rPr>
              <w:t>ID: REQ-00</w:t>
            </w:r>
            <w:r>
              <w:rPr>
                <w:b/>
              </w:rPr>
              <w:t>6</w:t>
            </w:r>
          </w:p>
        </w:tc>
      </w:tr>
      <w:tr w:rsidR="00E213E3" w:rsidTr="004342B6">
        <w:tc>
          <w:tcPr>
            <w:tcW w:w="1766" w:type="dxa"/>
          </w:tcPr>
          <w:p w:rsidR="00E213E3" w:rsidRPr="00352C5A" w:rsidRDefault="00E213E3" w:rsidP="004342B6">
            <w:pPr>
              <w:rPr>
                <w:b/>
                <w:sz w:val="20"/>
              </w:rPr>
            </w:pPr>
            <w:r w:rsidRPr="00352C5A">
              <w:rPr>
                <w:b/>
                <w:sz w:val="20"/>
              </w:rPr>
              <w:t>Nome</w:t>
            </w:r>
          </w:p>
        </w:tc>
        <w:tc>
          <w:tcPr>
            <w:tcW w:w="6931" w:type="dxa"/>
          </w:tcPr>
          <w:p w:rsidR="00E213E3" w:rsidRPr="00E213E3" w:rsidRDefault="00E213E3" w:rsidP="004342B6">
            <w:pPr>
              <w:rPr>
                <w:rFonts w:asciiTheme="minorHAnsi" w:hAnsiTheme="minorHAnsi" w:cstheme="minorHAnsi"/>
                <w:sz w:val="20"/>
              </w:rPr>
            </w:pPr>
            <w:r>
              <w:rPr>
                <w:sz w:val="20"/>
              </w:rPr>
              <w:t xml:space="preserve">Il programma dovrà essere in grado di cambiare il percorso </w:t>
            </w:r>
            <w:proofErr w:type="spellStart"/>
            <w:r>
              <w:rPr>
                <w:b/>
                <w:sz w:val="20"/>
              </w:rPr>
              <w:t>src</w:t>
            </w:r>
            <w:proofErr w:type="spellEnd"/>
            <w:r>
              <w:rPr>
                <w:sz w:val="20"/>
              </w:rPr>
              <w:t xml:space="preserve"> di un’immagine di un link non funzionante </w:t>
            </w:r>
            <w:r w:rsidRPr="00E213E3">
              <w:rPr>
                <w:rFonts w:asciiTheme="minorHAnsi" w:hAnsiTheme="minorHAnsi" w:cstheme="minorHAnsi"/>
                <w:sz w:val="20"/>
              </w:rPr>
              <w:t xml:space="preserve">con </w:t>
            </w:r>
            <w:r w:rsidRPr="00E213E3">
              <w:rPr>
                <w:rFonts w:asciiTheme="minorHAnsi" w:hAnsiTheme="minorHAnsi" w:cstheme="minorHAnsi"/>
                <w:sz w:val="20"/>
              </w:rPr>
              <w:t>".\images\invalid.png"</w:t>
            </w:r>
            <w:r w:rsidRPr="00E213E3">
              <w:rPr>
                <w:rFonts w:asciiTheme="minorHAnsi" w:hAnsiTheme="minorHAnsi" w:cstheme="minorHAnsi"/>
                <w:sz w:val="20"/>
              </w:rPr>
              <w:t>.</w:t>
            </w:r>
          </w:p>
        </w:tc>
      </w:tr>
      <w:tr w:rsidR="00E213E3" w:rsidTr="004342B6">
        <w:tc>
          <w:tcPr>
            <w:tcW w:w="1766" w:type="dxa"/>
          </w:tcPr>
          <w:p w:rsidR="00E213E3" w:rsidRPr="00352C5A" w:rsidRDefault="00E213E3" w:rsidP="004342B6">
            <w:pPr>
              <w:rPr>
                <w:b/>
                <w:sz w:val="20"/>
              </w:rPr>
            </w:pPr>
            <w:r w:rsidRPr="00352C5A">
              <w:rPr>
                <w:b/>
                <w:sz w:val="20"/>
              </w:rPr>
              <w:t>Priorità</w:t>
            </w:r>
          </w:p>
        </w:tc>
        <w:tc>
          <w:tcPr>
            <w:tcW w:w="6931" w:type="dxa"/>
          </w:tcPr>
          <w:p w:rsidR="00E213E3" w:rsidRPr="002A50EE" w:rsidRDefault="00E213E3" w:rsidP="004342B6">
            <w:pPr>
              <w:rPr>
                <w:sz w:val="20"/>
              </w:rPr>
            </w:pPr>
            <w:r>
              <w:rPr>
                <w:sz w:val="20"/>
              </w:rPr>
              <w:t>1</w:t>
            </w:r>
          </w:p>
        </w:tc>
      </w:tr>
      <w:tr w:rsidR="00E213E3" w:rsidTr="004342B6">
        <w:tc>
          <w:tcPr>
            <w:tcW w:w="1766" w:type="dxa"/>
          </w:tcPr>
          <w:p w:rsidR="00E213E3" w:rsidRPr="00352C5A" w:rsidRDefault="00E213E3" w:rsidP="004342B6">
            <w:pPr>
              <w:rPr>
                <w:b/>
                <w:sz w:val="20"/>
              </w:rPr>
            </w:pPr>
            <w:r w:rsidRPr="00352C5A">
              <w:rPr>
                <w:b/>
                <w:sz w:val="20"/>
              </w:rPr>
              <w:t>Versione</w:t>
            </w:r>
          </w:p>
        </w:tc>
        <w:tc>
          <w:tcPr>
            <w:tcW w:w="6931" w:type="dxa"/>
          </w:tcPr>
          <w:p w:rsidR="00E213E3" w:rsidRPr="002A50EE" w:rsidRDefault="00E213E3" w:rsidP="004342B6">
            <w:pPr>
              <w:rPr>
                <w:sz w:val="20"/>
              </w:rPr>
            </w:pPr>
            <w:r w:rsidRPr="002A50EE">
              <w:rPr>
                <w:sz w:val="20"/>
              </w:rPr>
              <w:t>1.0</w:t>
            </w:r>
          </w:p>
        </w:tc>
      </w:tr>
      <w:tr w:rsidR="00E213E3" w:rsidTr="004342B6">
        <w:tc>
          <w:tcPr>
            <w:tcW w:w="1766" w:type="dxa"/>
          </w:tcPr>
          <w:p w:rsidR="00E213E3" w:rsidRPr="00352C5A" w:rsidRDefault="00E213E3" w:rsidP="004342B6">
            <w:pPr>
              <w:rPr>
                <w:b/>
                <w:sz w:val="20"/>
              </w:rPr>
            </w:pPr>
            <w:r>
              <w:rPr>
                <w:b/>
                <w:sz w:val="20"/>
              </w:rPr>
              <w:t>Categoria</w:t>
            </w:r>
          </w:p>
        </w:tc>
        <w:tc>
          <w:tcPr>
            <w:tcW w:w="6931" w:type="dxa"/>
          </w:tcPr>
          <w:p w:rsidR="00E213E3" w:rsidRPr="002A50EE" w:rsidRDefault="00E213E3" w:rsidP="004342B6">
            <w:pPr>
              <w:rPr>
                <w:sz w:val="24"/>
              </w:rPr>
            </w:pPr>
            <w:r>
              <w:rPr>
                <w:sz w:val="20"/>
              </w:rPr>
              <w:t>Software</w:t>
            </w:r>
          </w:p>
        </w:tc>
      </w:tr>
      <w:tr w:rsidR="00E213E3" w:rsidTr="004342B6">
        <w:tc>
          <w:tcPr>
            <w:tcW w:w="8697" w:type="dxa"/>
            <w:gridSpan w:val="2"/>
          </w:tcPr>
          <w:p w:rsidR="00E213E3" w:rsidRPr="002A50EE" w:rsidRDefault="00E213E3" w:rsidP="004342B6">
            <w:pPr>
              <w:jc w:val="center"/>
              <w:rPr>
                <w:b/>
                <w:sz w:val="20"/>
              </w:rPr>
            </w:pPr>
            <w:r>
              <w:rPr>
                <w:b/>
                <w:sz w:val="20"/>
              </w:rPr>
              <w:t>Sotto Requisiti</w:t>
            </w:r>
          </w:p>
        </w:tc>
      </w:tr>
      <w:tr w:rsidR="00E213E3" w:rsidTr="00E213E3">
        <w:trPr>
          <w:trHeight w:val="70"/>
        </w:trPr>
        <w:tc>
          <w:tcPr>
            <w:tcW w:w="1766" w:type="dxa"/>
          </w:tcPr>
          <w:p w:rsidR="00E213E3" w:rsidRPr="002A50EE" w:rsidRDefault="00E213E3" w:rsidP="004342B6">
            <w:pPr>
              <w:rPr>
                <w:b/>
                <w:sz w:val="20"/>
              </w:rPr>
            </w:pPr>
            <w:r w:rsidRPr="002A50EE">
              <w:rPr>
                <w:b/>
                <w:sz w:val="20"/>
              </w:rPr>
              <w:t>001</w:t>
            </w:r>
          </w:p>
        </w:tc>
        <w:tc>
          <w:tcPr>
            <w:tcW w:w="6931" w:type="dxa"/>
          </w:tcPr>
          <w:p w:rsidR="00E213E3" w:rsidRPr="00E213E3" w:rsidRDefault="00E213E3" w:rsidP="004342B6">
            <w:pPr>
              <w:rPr>
                <w:sz w:val="20"/>
              </w:rPr>
            </w:pPr>
            <w:r>
              <w:rPr>
                <w:sz w:val="20"/>
              </w:rPr>
              <w:t xml:space="preserve">L’immagine </w:t>
            </w:r>
            <w:r>
              <w:rPr>
                <w:b/>
                <w:sz w:val="20"/>
              </w:rPr>
              <w:t>invalid.png</w:t>
            </w:r>
            <w:r>
              <w:rPr>
                <w:sz w:val="20"/>
              </w:rPr>
              <w:t xml:space="preserve"> dovrà già essere presente.</w:t>
            </w:r>
          </w:p>
        </w:tc>
      </w:tr>
    </w:tbl>
    <w:p w:rsidR="00E213E3" w:rsidRDefault="00E213E3" w:rsidP="00E7561F"/>
    <w:tbl>
      <w:tblPr>
        <w:tblStyle w:val="Grigliatabella"/>
        <w:tblW w:w="0" w:type="auto"/>
        <w:tblInd w:w="365" w:type="dxa"/>
        <w:tblLook w:val="04A0" w:firstRow="1" w:lastRow="0" w:firstColumn="1" w:lastColumn="0" w:noHBand="0" w:noVBand="1"/>
      </w:tblPr>
      <w:tblGrid>
        <w:gridCol w:w="1766"/>
        <w:gridCol w:w="6931"/>
      </w:tblGrid>
      <w:tr w:rsidR="00E213E3" w:rsidTr="004342B6">
        <w:trPr>
          <w:trHeight w:val="424"/>
        </w:trPr>
        <w:tc>
          <w:tcPr>
            <w:tcW w:w="8697" w:type="dxa"/>
            <w:gridSpan w:val="2"/>
          </w:tcPr>
          <w:p w:rsidR="00E213E3" w:rsidRPr="00352C5A" w:rsidRDefault="00E213E3" w:rsidP="00E213E3">
            <w:pPr>
              <w:jc w:val="center"/>
              <w:rPr>
                <w:b/>
                <w:sz w:val="24"/>
              </w:rPr>
            </w:pPr>
            <w:r>
              <w:rPr>
                <w:b/>
              </w:rPr>
              <w:t>ID: REQ-00</w:t>
            </w:r>
            <w:r>
              <w:rPr>
                <w:b/>
              </w:rPr>
              <w:t>7</w:t>
            </w:r>
          </w:p>
        </w:tc>
      </w:tr>
      <w:tr w:rsidR="00E213E3" w:rsidTr="004342B6">
        <w:tc>
          <w:tcPr>
            <w:tcW w:w="1766" w:type="dxa"/>
          </w:tcPr>
          <w:p w:rsidR="00E213E3" w:rsidRPr="00352C5A" w:rsidRDefault="00E213E3" w:rsidP="004342B6">
            <w:pPr>
              <w:rPr>
                <w:b/>
                <w:sz w:val="20"/>
              </w:rPr>
            </w:pPr>
            <w:r w:rsidRPr="00352C5A">
              <w:rPr>
                <w:b/>
                <w:sz w:val="20"/>
              </w:rPr>
              <w:t>Nome</w:t>
            </w:r>
          </w:p>
        </w:tc>
        <w:tc>
          <w:tcPr>
            <w:tcW w:w="6931" w:type="dxa"/>
          </w:tcPr>
          <w:p w:rsidR="00E213E3" w:rsidRPr="00E213E3" w:rsidRDefault="00E213E3" w:rsidP="00E213E3">
            <w:pPr>
              <w:rPr>
                <w:sz w:val="20"/>
              </w:rPr>
            </w:pPr>
            <w:r>
              <w:rPr>
                <w:sz w:val="20"/>
              </w:rPr>
              <w:t xml:space="preserve">Il programma dovrà essere </w:t>
            </w:r>
            <w:r>
              <w:rPr>
                <w:sz w:val="20"/>
              </w:rPr>
              <w:t>eseguito ogni notte dopo i backup giornalieri.</w:t>
            </w:r>
          </w:p>
        </w:tc>
      </w:tr>
      <w:tr w:rsidR="00E213E3" w:rsidTr="004342B6">
        <w:tc>
          <w:tcPr>
            <w:tcW w:w="1766" w:type="dxa"/>
          </w:tcPr>
          <w:p w:rsidR="00E213E3" w:rsidRPr="00352C5A" w:rsidRDefault="00E213E3" w:rsidP="004342B6">
            <w:pPr>
              <w:rPr>
                <w:b/>
                <w:sz w:val="20"/>
              </w:rPr>
            </w:pPr>
            <w:r w:rsidRPr="00352C5A">
              <w:rPr>
                <w:b/>
                <w:sz w:val="20"/>
              </w:rPr>
              <w:t>Priorità</w:t>
            </w:r>
          </w:p>
        </w:tc>
        <w:tc>
          <w:tcPr>
            <w:tcW w:w="6931" w:type="dxa"/>
          </w:tcPr>
          <w:p w:rsidR="00E213E3" w:rsidRPr="002A50EE" w:rsidRDefault="00E213E3" w:rsidP="004342B6">
            <w:pPr>
              <w:rPr>
                <w:sz w:val="20"/>
              </w:rPr>
            </w:pPr>
            <w:r>
              <w:rPr>
                <w:sz w:val="20"/>
              </w:rPr>
              <w:t>2</w:t>
            </w:r>
          </w:p>
        </w:tc>
      </w:tr>
      <w:tr w:rsidR="00E213E3" w:rsidTr="004342B6">
        <w:tc>
          <w:tcPr>
            <w:tcW w:w="1766" w:type="dxa"/>
          </w:tcPr>
          <w:p w:rsidR="00E213E3" w:rsidRPr="00352C5A" w:rsidRDefault="00E213E3" w:rsidP="004342B6">
            <w:pPr>
              <w:rPr>
                <w:b/>
                <w:sz w:val="20"/>
              </w:rPr>
            </w:pPr>
            <w:r w:rsidRPr="00352C5A">
              <w:rPr>
                <w:b/>
                <w:sz w:val="20"/>
              </w:rPr>
              <w:t>Versione</w:t>
            </w:r>
          </w:p>
        </w:tc>
        <w:tc>
          <w:tcPr>
            <w:tcW w:w="6931" w:type="dxa"/>
          </w:tcPr>
          <w:p w:rsidR="00E213E3" w:rsidRPr="002A50EE" w:rsidRDefault="00E213E3" w:rsidP="004342B6">
            <w:pPr>
              <w:rPr>
                <w:sz w:val="20"/>
              </w:rPr>
            </w:pPr>
            <w:r w:rsidRPr="002A50EE">
              <w:rPr>
                <w:sz w:val="20"/>
              </w:rPr>
              <w:t>1.0</w:t>
            </w:r>
          </w:p>
        </w:tc>
      </w:tr>
      <w:tr w:rsidR="00E213E3" w:rsidTr="004342B6">
        <w:tc>
          <w:tcPr>
            <w:tcW w:w="1766" w:type="dxa"/>
          </w:tcPr>
          <w:p w:rsidR="00E213E3" w:rsidRPr="00352C5A" w:rsidRDefault="00E213E3" w:rsidP="004342B6">
            <w:pPr>
              <w:rPr>
                <w:b/>
                <w:sz w:val="20"/>
              </w:rPr>
            </w:pPr>
            <w:r>
              <w:rPr>
                <w:b/>
                <w:sz w:val="20"/>
              </w:rPr>
              <w:t>Categoria</w:t>
            </w:r>
          </w:p>
        </w:tc>
        <w:tc>
          <w:tcPr>
            <w:tcW w:w="6931" w:type="dxa"/>
          </w:tcPr>
          <w:p w:rsidR="00E213E3" w:rsidRPr="002A50EE" w:rsidRDefault="00E213E3" w:rsidP="004342B6">
            <w:pPr>
              <w:rPr>
                <w:sz w:val="24"/>
              </w:rPr>
            </w:pPr>
            <w:r>
              <w:rPr>
                <w:sz w:val="20"/>
              </w:rPr>
              <w:t>Software</w:t>
            </w:r>
          </w:p>
        </w:tc>
      </w:tr>
    </w:tbl>
    <w:p w:rsidR="00E213E3" w:rsidRDefault="00E213E3" w:rsidP="00E7561F"/>
    <w:tbl>
      <w:tblPr>
        <w:tblStyle w:val="Grigliatabella"/>
        <w:tblW w:w="0" w:type="auto"/>
        <w:tblInd w:w="365" w:type="dxa"/>
        <w:tblLook w:val="04A0" w:firstRow="1" w:lastRow="0" w:firstColumn="1" w:lastColumn="0" w:noHBand="0" w:noVBand="1"/>
      </w:tblPr>
      <w:tblGrid>
        <w:gridCol w:w="1766"/>
        <w:gridCol w:w="6931"/>
      </w:tblGrid>
      <w:tr w:rsidR="00E213E3" w:rsidTr="00E213E3">
        <w:trPr>
          <w:trHeight w:val="424"/>
        </w:trPr>
        <w:tc>
          <w:tcPr>
            <w:tcW w:w="8697" w:type="dxa"/>
            <w:gridSpan w:val="2"/>
          </w:tcPr>
          <w:p w:rsidR="00E213E3" w:rsidRPr="00352C5A" w:rsidRDefault="00E213E3" w:rsidP="00E213E3">
            <w:pPr>
              <w:jc w:val="center"/>
              <w:rPr>
                <w:b/>
                <w:sz w:val="24"/>
              </w:rPr>
            </w:pPr>
            <w:r>
              <w:rPr>
                <w:b/>
              </w:rPr>
              <w:lastRenderedPageBreak/>
              <w:t>ID: REQ-00</w:t>
            </w:r>
            <w:r>
              <w:rPr>
                <w:b/>
              </w:rPr>
              <w:t>8</w:t>
            </w:r>
          </w:p>
        </w:tc>
      </w:tr>
      <w:tr w:rsidR="00E213E3" w:rsidTr="00E213E3">
        <w:tc>
          <w:tcPr>
            <w:tcW w:w="1766" w:type="dxa"/>
          </w:tcPr>
          <w:p w:rsidR="00E213E3" w:rsidRPr="00352C5A" w:rsidRDefault="00E213E3" w:rsidP="004342B6">
            <w:pPr>
              <w:rPr>
                <w:b/>
                <w:sz w:val="20"/>
              </w:rPr>
            </w:pPr>
            <w:r w:rsidRPr="00352C5A">
              <w:rPr>
                <w:b/>
                <w:sz w:val="20"/>
              </w:rPr>
              <w:t>Nome</w:t>
            </w:r>
          </w:p>
        </w:tc>
        <w:tc>
          <w:tcPr>
            <w:tcW w:w="6931" w:type="dxa"/>
          </w:tcPr>
          <w:p w:rsidR="00E213E3" w:rsidRPr="00E213E3" w:rsidRDefault="00E213E3" w:rsidP="00E213E3">
            <w:pPr>
              <w:rPr>
                <w:b/>
                <w:sz w:val="20"/>
              </w:rPr>
            </w:pPr>
            <w:r>
              <w:rPr>
                <w:sz w:val="20"/>
              </w:rPr>
              <w:t xml:space="preserve">Il </w:t>
            </w:r>
            <w:r>
              <w:rPr>
                <w:sz w:val="20"/>
              </w:rPr>
              <w:t xml:space="preserve">programma, ad ogni inserimento di un collegamento ottiene un id come </w:t>
            </w:r>
            <w:r>
              <w:rPr>
                <w:b/>
                <w:sz w:val="20"/>
              </w:rPr>
              <w:t>&lt;a id=[</w:t>
            </w:r>
            <w:proofErr w:type="spellStart"/>
            <w:r>
              <w:rPr>
                <w:b/>
                <w:sz w:val="20"/>
              </w:rPr>
              <w:t>id_generato</w:t>
            </w:r>
            <w:proofErr w:type="spellEnd"/>
            <w:r>
              <w:rPr>
                <w:b/>
                <w:sz w:val="20"/>
              </w:rPr>
              <w:t>].</w:t>
            </w:r>
          </w:p>
        </w:tc>
      </w:tr>
      <w:tr w:rsidR="00E213E3" w:rsidTr="00E213E3">
        <w:tc>
          <w:tcPr>
            <w:tcW w:w="1766" w:type="dxa"/>
          </w:tcPr>
          <w:p w:rsidR="00E213E3" w:rsidRPr="00352C5A" w:rsidRDefault="00E213E3" w:rsidP="004342B6">
            <w:pPr>
              <w:rPr>
                <w:b/>
                <w:sz w:val="20"/>
              </w:rPr>
            </w:pPr>
            <w:r w:rsidRPr="00352C5A">
              <w:rPr>
                <w:b/>
                <w:sz w:val="20"/>
              </w:rPr>
              <w:t>Priorità</w:t>
            </w:r>
          </w:p>
        </w:tc>
        <w:tc>
          <w:tcPr>
            <w:tcW w:w="6931" w:type="dxa"/>
          </w:tcPr>
          <w:p w:rsidR="00E213E3" w:rsidRPr="002A50EE" w:rsidRDefault="00E213E3" w:rsidP="004342B6">
            <w:pPr>
              <w:rPr>
                <w:sz w:val="20"/>
              </w:rPr>
            </w:pPr>
            <w:r>
              <w:rPr>
                <w:sz w:val="20"/>
              </w:rPr>
              <w:t>1</w:t>
            </w:r>
          </w:p>
        </w:tc>
      </w:tr>
      <w:tr w:rsidR="00E213E3" w:rsidTr="00E213E3">
        <w:tc>
          <w:tcPr>
            <w:tcW w:w="1766" w:type="dxa"/>
          </w:tcPr>
          <w:p w:rsidR="00E213E3" w:rsidRPr="00352C5A" w:rsidRDefault="00E213E3" w:rsidP="004342B6">
            <w:pPr>
              <w:rPr>
                <w:b/>
                <w:sz w:val="20"/>
              </w:rPr>
            </w:pPr>
            <w:r w:rsidRPr="00352C5A">
              <w:rPr>
                <w:b/>
                <w:sz w:val="20"/>
              </w:rPr>
              <w:t>Versione</w:t>
            </w:r>
          </w:p>
        </w:tc>
        <w:tc>
          <w:tcPr>
            <w:tcW w:w="6931" w:type="dxa"/>
          </w:tcPr>
          <w:p w:rsidR="00E213E3" w:rsidRPr="002A50EE" w:rsidRDefault="00E213E3" w:rsidP="004342B6">
            <w:pPr>
              <w:rPr>
                <w:sz w:val="20"/>
              </w:rPr>
            </w:pPr>
            <w:r w:rsidRPr="002A50EE">
              <w:rPr>
                <w:sz w:val="20"/>
              </w:rPr>
              <w:t>1.0</w:t>
            </w:r>
          </w:p>
        </w:tc>
      </w:tr>
      <w:tr w:rsidR="00E213E3" w:rsidTr="00E213E3">
        <w:tc>
          <w:tcPr>
            <w:tcW w:w="1766" w:type="dxa"/>
          </w:tcPr>
          <w:p w:rsidR="00E213E3" w:rsidRPr="00352C5A" w:rsidRDefault="00E213E3" w:rsidP="004342B6">
            <w:pPr>
              <w:rPr>
                <w:b/>
                <w:sz w:val="20"/>
              </w:rPr>
            </w:pPr>
            <w:r>
              <w:rPr>
                <w:b/>
                <w:sz w:val="20"/>
              </w:rPr>
              <w:t>Categoria</w:t>
            </w:r>
          </w:p>
        </w:tc>
        <w:tc>
          <w:tcPr>
            <w:tcW w:w="6931" w:type="dxa"/>
          </w:tcPr>
          <w:p w:rsidR="00E213E3" w:rsidRPr="002A50EE" w:rsidRDefault="00E213E3" w:rsidP="004342B6">
            <w:pPr>
              <w:rPr>
                <w:sz w:val="24"/>
              </w:rPr>
            </w:pPr>
            <w:r>
              <w:rPr>
                <w:sz w:val="20"/>
              </w:rPr>
              <w:t>Software</w:t>
            </w:r>
          </w:p>
        </w:tc>
      </w:tr>
      <w:tr w:rsidR="00E213E3" w:rsidRPr="002A50EE" w:rsidTr="00E213E3">
        <w:tc>
          <w:tcPr>
            <w:tcW w:w="8697" w:type="dxa"/>
            <w:gridSpan w:val="2"/>
          </w:tcPr>
          <w:p w:rsidR="00E213E3" w:rsidRPr="002A50EE" w:rsidRDefault="00E213E3" w:rsidP="004342B6">
            <w:pPr>
              <w:jc w:val="center"/>
              <w:rPr>
                <w:b/>
                <w:sz w:val="20"/>
              </w:rPr>
            </w:pPr>
            <w:r>
              <w:rPr>
                <w:b/>
                <w:sz w:val="20"/>
              </w:rPr>
              <w:t>Sotto Requisiti</w:t>
            </w:r>
          </w:p>
        </w:tc>
      </w:tr>
      <w:tr w:rsidR="00E213E3" w:rsidRPr="00E213E3" w:rsidTr="00E213E3">
        <w:trPr>
          <w:trHeight w:val="70"/>
        </w:trPr>
        <w:tc>
          <w:tcPr>
            <w:tcW w:w="1766" w:type="dxa"/>
          </w:tcPr>
          <w:p w:rsidR="00E213E3" w:rsidRPr="002A50EE" w:rsidRDefault="00E213E3" w:rsidP="004342B6">
            <w:pPr>
              <w:rPr>
                <w:b/>
                <w:sz w:val="20"/>
              </w:rPr>
            </w:pPr>
            <w:r w:rsidRPr="002A50EE">
              <w:rPr>
                <w:b/>
                <w:sz w:val="20"/>
              </w:rPr>
              <w:t>001</w:t>
            </w:r>
          </w:p>
        </w:tc>
        <w:tc>
          <w:tcPr>
            <w:tcW w:w="6931" w:type="dxa"/>
          </w:tcPr>
          <w:p w:rsidR="00E213E3" w:rsidRPr="00E213E3" w:rsidRDefault="00E213E3" w:rsidP="004342B6">
            <w:pPr>
              <w:rPr>
                <w:sz w:val="20"/>
              </w:rPr>
            </w:pPr>
            <w:r>
              <w:rPr>
                <w:sz w:val="20"/>
              </w:rPr>
              <w:t>L’id dovrà essere salvato nella tabella dei collegamenti.</w:t>
            </w:r>
          </w:p>
        </w:tc>
      </w:tr>
      <w:tr w:rsidR="00E213E3" w:rsidRPr="00E213E3" w:rsidTr="00E213E3">
        <w:trPr>
          <w:trHeight w:val="70"/>
        </w:trPr>
        <w:tc>
          <w:tcPr>
            <w:tcW w:w="1766" w:type="dxa"/>
          </w:tcPr>
          <w:p w:rsidR="00E213E3" w:rsidRPr="002A50EE" w:rsidRDefault="00E213E3" w:rsidP="00E213E3">
            <w:pPr>
              <w:rPr>
                <w:b/>
                <w:sz w:val="20"/>
              </w:rPr>
            </w:pPr>
            <w:r w:rsidRPr="002A50EE">
              <w:rPr>
                <w:b/>
                <w:sz w:val="20"/>
              </w:rPr>
              <w:t>00</w:t>
            </w:r>
            <w:r>
              <w:rPr>
                <w:b/>
                <w:sz w:val="20"/>
              </w:rPr>
              <w:t>2</w:t>
            </w:r>
          </w:p>
        </w:tc>
        <w:tc>
          <w:tcPr>
            <w:tcW w:w="6931" w:type="dxa"/>
          </w:tcPr>
          <w:p w:rsidR="00E213E3" w:rsidRPr="00E213E3" w:rsidRDefault="00E213E3" w:rsidP="004342B6">
            <w:pPr>
              <w:rPr>
                <w:sz w:val="20"/>
              </w:rPr>
            </w:pPr>
            <w:r>
              <w:rPr>
                <w:sz w:val="20"/>
              </w:rPr>
              <w:t>L’utente deve avere la possibilità di specificare degli id personali</w:t>
            </w:r>
          </w:p>
        </w:tc>
      </w:tr>
    </w:tbl>
    <w:p w:rsidR="00E7561F" w:rsidRDefault="00E7561F" w:rsidP="00E7561F"/>
    <w:tbl>
      <w:tblPr>
        <w:tblStyle w:val="Grigliatabella"/>
        <w:tblW w:w="0" w:type="auto"/>
        <w:tblInd w:w="365" w:type="dxa"/>
        <w:tblLook w:val="04A0" w:firstRow="1" w:lastRow="0" w:firstColumn="1" w:lastColumn="0" w:noHBand="0" w:noVBand="1"/>
      </w:tblPr>
      <w:tblGrid>
        <w:gridCol w:w="1766"/>
        <w:gridCol w:w="6931"/>
      </w:tblGrid>
      <w:tr w:rsidR="00BB727F" w:rsidTr="004342B6">
        <w:trPr>
          <w:trHeight w:val="424"/>
        </w:trPr>
        <w:tc>
          <w:tcPr>
            <w:tcW w:w="8697" w:type="dxa"/>
            <w:gridSpan w:val="2"/>
          </w:tcPr>
          <w:p w:rsidR="00BB727F" w:rsidRPr="00352C5A" w:rsidRDefault="00BB727F" w:rsidP="00BB727F">
            <w:pPr>
              <w:jc w:val="center"/>
              <w:rPr>
                <w:b/>
                <w:sz w:val="24"/>
              </w:rPr>
            </w:pPr>
            <w:r>
              <w:rPr>
                <w:b/>
              </w:rPr>
              <w:t>ID: REQ-00</w:t>
            </w:r>
            <w:r>
              <w:rPr>
                <w:b/>
              </w:rPr>
              <w:t>9</w:t>
            </w:r>
          </w:p>
        </w:tc>
      </w:tr>
      <w:tr w:rsidR="00BB727F" w:rsidTr="004342B6">
        <w:tc>
          <w:tcPr>
            <w:tcW w:w="1766" w:type="dxa"/>
          </w:tcPr>
          <w:p w:rsidR="00BB727F" w:rsidRPr="00352C5A" w:rsidRDefault="00BB727F" w:rsidP="004342B6">
            <w:pPr>
              <w:rPr>
                <w:b/>
                <w:sz w:val="20"/>
              </w:rPr>
            </w:pPr>
            <w:r w:rsidRPr="00352C5A">
              <w:rPr>
                <w:b/>
                <w:sz w:val="20"/>
              </w:rPr>
              <w:t>Nome</w:t>
            </w:r>
          </w:p>
        </w:tc>
        <w:tc>
          <w:tcPr>
            <w:tcW w:w="6931" w:type="dxa"/>
          </w:tcPr>
          <w:p w:rsidR="00BB727F" w:rsidRPr="00E213E3" w:rsidRDefault="00BB727F" w:rsidP="004342B6">
            <w:pPr>
              <w:rPr>
                <w:sz w:val="20"/>
              </w:rPr>
            </w:pPr>
            <w:r>
              <w:rPr>
                <w:sz w:val="20"/>
              </w:rPr>
              <w:t>Dovrà essere presente un database.</w:t>
            </w:r>
          </w:p>
        </w:tc>
      </w:tr>
      <w:tr w:rsidR="00BB727F" w:rsidTr="004342B6">
        <w:tc>
          <w:tcPr>
            <w:tcW w:w="1766" w:type="dxa"/>
          </w:tcPr>
          <w:p w:rsidR="00BB727F" w:rsidRPr="00352C5A" w:rsidRDefault="00BB727F" w:rsidP="004342B6">
            <w:pPr>
              <w:rPr>
                <w:b/>
                <w:sz w:val="20"/>
              </w:rPr>
            </w:pPr>
            <w:r w:rsidRPr="00352C5A">
              <w:rPr>
                <w:b/>
                <w:sz w:val="20"/>
              </w:rPr>
              <w:t>Priorità</w:t>
            </w:r>
          </w:p>
        </w:tc>
        <w:tc>
          <w:tcPr>
            <w:tcW w:w="6931" w:type="dxa"/>
          </w:tcPr>
          <w:p w:rsidR="00BB727F" w:rsidRPr="002A50EE" w:rsidRDefault="00BB727F" w:rsidP="004342B6">
            <w:pPr>
              <w:rPr>
                <w:sz w:val="20"/>
              </w:rPr>
            </w:pPr>
            <w:r>
              <w:rPr>
                <w:sz w:val="20"/>
              </w:rPr>
              <w:t>1</w:t>
            </w:r>
          </w:p>
        </w:tc>
      </w:tr>
      <w:tr w:rsidR="00BB727F" w:rsidTr="004342B6">
        <w:tc>
          <w:tcPr>
            <w:tcW w:w="1766" w:type="dxa"/>
          </w:tcPr>
          <w:p w:rsidR="00BB727F" w:rsidRPr="00352C5A" w:rsidRDefault="00BB727F" w:rsidP="004342B6">
            <w:pPr>
              <w:rPr>
                <w:b/>
                <w:sz w:val="20"/>
              </w:rPr>
            </w:pPr>
            <w:r w:rsidRPr="00352C5A">
              <w:rPr>
                <w:b/>
                <w:sz w:val="20"/>
              </w:rPr>
              <w:t>Versione</w:t>
            </w:r>
          </w:p>
        </w:tc>
        <w:tc>
          <w:tcPr>
            <w:tcW w:w="6931" w:type="dxa"/>
          </w:tcPr>
          <w:p w:rsidR="00BB727F" w:rsidRPr="002A50EE" w:rsidRDefault="00BB727F" w:rsidP="004342B6">
            <w:pPr>
              <w:rPr>
                <w:sz w:val="20"/>
              </w:rPr>
            </w:pPr>
            <w:r w:rsidRPr="002A50EE">
              <w:rPr>
                <w:sz w:val="20"/>
              </w:rPr>
              <w:t>1.0</w:t>
            </w:r>
          </w:p>
        </w:tc>
      </w:tr>
      <w:tr w:rsidR="00BB727F" w:rsidTr="004342B6">
        <w:tc>
          <w:tcPr>
            <w:tcW w:w="1766" w:type="dxa"/>
          </w:tcPr>
          <w:p w:rsidR="00BB727F" w:rsidRPr="00352C5A" w:rsidRDefault="00BB727F" w:rsidP="004342B6">
            <w:pPr>
              <w:rPr>
                <w:b/>
                <w:sz w:val="20"/>
              </w:rPr>
            </w:pPr>
            <w:r>
              <w:rPr>
                <w:b/>
                <w:sz w:val="20"/>
              </w:rPr>
              <w:t>Categoria</w:t>
            </w:r>
          </w:p>
        </w:tc>
        <w:tc>
          <w:tcPr>
            <w:tcW w:w="6931" w:type="dxa"/>
          </w:tcPr>
          <w:p w:rsidR="00BB727F" w:rsidRPr="002A50EE" w:rsidRDefault="00BB727F" w:rsidP="004342B6">
            <w:pPr>
              <w:rPr>
                <w:sz w:val="24"/>
              </w:rPr>
            </w:pPr>
            <w:r>
              <w:rPr>
                <w:sz w:val="20"/>
              </w:rPr>
              <w:t>Hardware</w:t>
            </w:r>
          </w:p>
        </w:tc>
      </w:tr>
    </w:tbl>
    <w:p w:rsidR="00E7561F" w:rsidRDefault="00E7561F" w:rsidP="00E7561F"/>
    <w:tbl>
      <w:tblPr>
        <w:tblStyle w:val="Grigliatabella"/>
        <w:tblW w:w="0" w:type="auto"/>
        <w:tblInd w:w="365" w:type="dxa"/>
        <w:tblLook w:val="04A0" w:firstRow="1" w:lastRow="0" w:firstColumn="1" w:lastColumn="0" w:noHBand="0" w:noVBand="1"/>
      </w:tblPr>
      <w:tblGrid>
        <w:gridCol w:w="1766"/>
        <w:gridCol w:w="6931"/>
      </w:tblGrid>
      <w:tr w:rsidR="00BB727F" w:rsidTr="004342B6">
        <w:trPr>
          <w:trHeight w:val="424"/>
        </w:trPr>
        <w:tc>
          <w:tcPr>
            <w:tcW w:w="8697" w:type="dxa"/>
            <w:gridSpan w:val="2"/>
          </w:tcPr>
          <w:p w:rsidR="00BB727F" w:rsidRPr="00352C5A" w:rsidRDefault="00BB727F" w:rsidP="00BB727F">
            <w:pPr>
              <w:jc w:val="center"/>
              <w:rPr>
                <w:b/>
                <w:sz w:val="24"/>
              </w:rPr>
            </w:pPr>
            <w:r>
              <w:rPr>
                <w:b/>
              </w:rPr>
              <w:t>ID: REQ-0</w:t>
            </w:r>
            <w:r>
              <w:rPr>
                <w:b/>
              </w:rPr>
              <w:t>10</w:t>
            </w:r>
          </w:p>
        </w:tc>
      </w:tr>
      <w:tr w:rsidR="00BB727F" w:rsidTr="004342B6">
        <w:tc>
          <w:tcPr>
            <w:tcW w:w="1766" w:type="dxa"/>
          </w:tcPr>
          <w:p w:rsidR="00BB727F" w:rsidRPr="00352C5A" w:rsidRDefault="00BB727F" w:rsidP="004342B6">
            <w:pPr>
              <w:rPr>
                <w:b/>
                <w:sz w:val="20"/>
              </w:rPr>
            </w:pPr>
            <w:r w:rsidRPr="00352C5A">
              <w:rPr>
                <w:b/>
                <w:sz w:val="20"/>
              </w:rPr>
              <w:t>Nome</w:t>
            </w:r>
          </w:p>
        </w:tc>
        <w:tc>
          <w:tcPr>
            <w:tcW w:w="6931" w:type="dxa"/>
          </w:tcPr>
          <w:p w:rsidR="00BB727F" w:rsidRPr="00E213E3" w:rsidRDefault="00BB727F" w:rsidP="00BB727F">
            <w:pPr>
              <w:rPr>
                <w:sz w:val="20"/>
              </w:rPr>
            </w:pPr>
            <w:r>
              <w:rPr>
                <w:sz w:val="20"/>
              </w:rPr>
              <w:t xml:space="preserve">Il </w:t>
            </w:r>
            <w:r>
              <w:rPr>
                <w:sz w:val="20"/>
              </w:rPr>
              <w:t>database dovrà avere una struttura ben definita.</w:t>
            </w:r>
          </w:p>
        </w:tc>
      </w:tr>
      <w:tr w:rsidR="00BB727F" w:rsidTr="004342B6">
        <w:tc>
          <w:tcPr>
            <w:tcW w:w="1766" w:type="dxa"/>
          </w:tcPr>
          <w:p w:rsidR="00BB727F" w:rsidRPr="00352C5A" w:rsidRDefault="00BB727F" w:rsidP="004342B6">
            <w:pPr>
              <w:rPr>
                <w:b/>
                <w:sz w:val="20"/>
              </w:rPr>
            </w:pPr>
            <w:r w:rsidRPr="00352C5A">
              <w:rPr>
                <w:b/>
                <w:sz w:val="20"/>
              </w:rPr>
              <w:t>Priorità</w:t>
            </w:r>
          </w:p>
        </w:tc>
        <w:tc>
          <w:tcPr>
            <w:tcW w:w="6931" w:type="dxa"/>
          </w:tcPr>
          <w:p w:rsidR="00BB727F" w:rsidRPr="002A50EE" w:rsidRDefault="00BB727F" w:rsidP="004342B6">
            <w:pPr>
              <w:rPr>
                <w:sz w:val="20"/>
              </w:rPr>
            </w:pPr>
            <w:r>
              <w:rPr>
                <w:sz w:val="20"/>
              </w:rPr>
              <w:t>1</w:t>
            </w:r>
          </w:p>
        </w:tc>
      </w:tr>
      <w:tr w:rsidR="00BB727F" w:rsidTr="004342B6">
        <w:tc>
          <w:tcPr>
            <w:tcW w:w="1766" w:type="dxa"/>
          </w:tcPr>
          <w:p w:rsidR="00BB727F" w:rsidRPr="00352C5A" w:rsidRDefault="00BB727F" w:rsidP="004342B6">
            <w:pPr>
              <w:rPr>
                <w:b/>
                <w:sz w:val="20"/>
              </w:rPr>
            </w:pPr>
            <w:r w:rsidRPr="00352C5A">
              <w:rPr>
                <w:b/>
                <w:sz w:val="20"/>
              </w:rPr>
              <w:t>Versione</w:t>
            </w:r>
          </w:p>
        </w:tc>
        <w:tc>
          <w:tcPr>
            <w:tcW w:w="6931" w:type="dxa"/>
          </w:tcPr>
          <w:p w:rsidR="00BB727F" w:rsidRPr="002A50EE" w:rsidRDefault="00BB727F" w:rsidP="004342B6">
            <w:pPr>
              <w:rPr>
                <w:sz w:val="20"/>
              </w:rPr>
            </w:pPr>
            <w:r w:rsidRPr="002A50EE">
              <w:rPr>
                <w:sz w:val="20"/>
              </w:rPr>
              <w:t>1.0</w:t>
            </w:r>
          </w:p>
        </w:tc>
      </w:tr>
      <w:tr w:rsidR="00BB727F" w:rsidTr="004342B6">
        <w:tc>
          <w:tcPr>
            <w:tcW w:w="1766" w:type="dxa"/>
          </w:tcPr>
          <w:p w:rsidR="00BB727F" w:rsidRPr="00352C5A" w:rsidRDefault="00BB727F" w:rsidP="004342B6">
            <w:pPr>
              <w:rPr>
                <w:b/>
                <w:sz w:val="20"/>
              </w:rPr>
            </w:pPr>
            <w:r>
              <w:rPr>
                <w:b/>
                <w:sz w:val="20"/>
              </w:rPr>
              <w:t>Categoria</w:t>
            </w:r>
          </w:p>
        </w:tc>
        <w:tc>
          <w:tcPr>
            <w:tcW w:w="6931" w:type="dxa"/>
          </w:tcPr>
          <w:p w:rsidR="00BB727F" w:rsidRPr="002A50EE" w:rsidRDefault="00BB727F" w:rsidP="004342B6">
            <w:pPr>
              <w:rPr>
                <w:sz w:val="24"/>
              </w:rPr>
            </w:pPr>
            <w:r>
              <w:rPr>
                <w:sz w:val="20"/>
              </w:rPr>
              <w:t>Struttura</w:t>
            </w:r>
          </w:p>
        </w:tc>
      </w:tr>
      <w:tr w:rsidR="00BB727F" w:rsidRPr="002A50EE" w:rsidTr="004342B6">
        <w:tc>
          <w:tcPr>
            <w:tcW w:w="8697" w:type="dxa"/>
            <w:gridSpan w:val="2"/>
          </w:tcPr>
          <w:p w:rsidR="00BB727F" w:rsidRPr="002A50EE" w:rsidRDefault="00BB727F" w:rsidP="004342B6">
            <w:pPr>
              <w:jc w:val="center"/>
              <w:rPr>
                <w:b/>
                <w:sz w:val="20"/>
              </w:rPr>
            </w:pPr>
            <w:r>
              <w:rPr>
                <w:b/>
                <w:sz w:val="20"/>
              </w:rPr>
              <w:t>Sotto Requisiti</w:t>
            </w:r>
          </w:p>
        </w:tc>
      </w:tr>
      <w:tr w:rsidR="00BB727F" w:rsidRPr="00E213E3" w:rsidTr="004342B6">
        <w:trPr>
          <w:trHeight w:val="70"/>
        </w:trPr>
        <w:tc>
          <w:tcPr>
            <w:tcW w:w="1766" w:type="dxa"/>
          </w:tcPr>
          <w:p w:rsidR="00BB727F" w:rsidRPr="002A50EE" w:rsidRDefault="00BB727F" w:rsidP="004342B6">
            <w:pPr>
              <w:rPr>
                <w:b/>
                <w:sz w:val="20"/>
              </w:rPr>
            </w:pPr>
            <w:r w:rsidRPr="002A50EE">
              <w:rPr>
                <w:b/>
                <w:sz w:val="20"/>
              </w:rPr>
              <w:t>001</w:t>
            </w:r>
          </w:p>
        </w:tc>
        <w:tc>
          <w:tcPr>
            <w:tcW w:w="6931" w:type="dxa"/>
          </w:tcPr>
          <w:p w:rsidR="00BB727F" w:rsidRPr="00E213E3" w:rsidRDefault="00BB727F" w:rsidP="004342B6">
            <w:pPr>
              <w:rPr>
                <w:sz w:val="20"/>
              </w:rPr>
            </w:pPr>
            <w:r>
              <w:rPr>
                <w:sz w:val="20"/>
              </w:rPr>
              <w:t xml:space="preserve">La struttura sarà la seguente: </w:t>
            </w:r>
            <w:proofErr w:type="spellStart"/>
            <w:r w:rsidRPr="00BB727F">
              <w:rPr>
                <w:rFonts w:asciiTheme="minorHAnsi" w:hAnsiTheme="minorHAnsi" w:cstheme="minorHAnsi"/>
              </w:rPr>
              <w:t>id_link</w:t>
            </w:r>
            <w:proofErr w:type="spellEnd"/>
            <w:r w:rsidRPr="00BB727F">
              <w:rPr>
                <w:rFonts w:asciiTheme="minorHAnsi" w:hAnsiTheme="minorHAnsi" w:cstheme="minorHAnsi"/>
              </w:rPr>
              <w:t xml:space="preserve">, </w:t>
            </w:r>
            <w:proofErr w:type="spellStart"/>
            <w:r w:rsidRPr="00BB727F">
              <w:rPr>
                <w:rFonts w:asciiTheme="minorHAnsi" w:hAnsiTheme="minorHAnsi" w:cstheme="minorHAnsi"/>
              </w:rPr>
              <w:t>url</w:t>
            </w:r>
            <w:proofErr w:type="spellEnd"/>
            <w:r w:rsidRPr="00BB727F">
              <w:rPr>
                <w:rFonts w:asciiTheme="minorHAnsi" w:hAnsiTheme="minorHAnsi" w:cstheme="minorHAnsi"/>
              </w:rPr>
              <w:t xml:space="preserve">, </w:t>
            </w:r>
            <w:proofErr w:type="spellStart"/>
            <w:r w:rsidRPr="00BB727F">
              <w:rPr>
                <w:rFonts w:asciiTheme="minorHAnsi" w:hAnsiTheme="minorHAnsi" w:cstheme="minorHAnsi"/>
              </w:rPr>
              <w:t>id_post</w:t>
            </w:r>
            <w:proofErr w:type="spellEnd"/>
            <w:r w:rsidRPr="00BB727F">
              <w:rPr>
                <w:rFonts w:asciiTheme="minorHAnsi" w:hAnsiTheme="minorHAnsi" w:cstheme="minorHAnsi"/>
              </w:rPr>
              <w:t xml:space="preserve"> (</w:t>
            </w:r>
            <w:proofErr w:type="spellStart"/>
            <w:r w:rsidRPr="00BB727F">
              <w:rPr>
                <w:rFonts w:asciiTheme="minorHAnsi" w:hAnsiTheme="minorHAnsi" w:cstheme="minorHAnsi"/>
              </w:rPr>
              <w:t>fk</w:t>
            </w:r>
            <w:proofErr w:type="spellEnd"/>
            <w:r w:rsidRPr="00BB727F">
              <w:rPr>
                <w:rFonts w:asciiTheme="minorHAnsi" w:hAnsiTheme="minorHAnsi" w:cstheme="minorHAnsi"/>
              </w:rPr>
              <w:t>), utente (</w:t>
            </w:r>
            <w:proofErr w:type="spellStart"/>
            <w:r w:rsidRPr="00BB727F">
              <w:rPr>
                <w:rFonts w:asciiTheme="minorHAnsi" w:hAnsiTheme="minorHAnsi" w:cstheme="minorHAnsi"/>
              </w:rPr>
              <w:t>fk</w:t>
            </w:r>
            <w:proofErr w:type="spellEnd"/>
            <w:r w:rsidRPr="00BB727F">
              <w:rPr>
                <w:rFonts w:asciiTheme="minorHAnsi" w:hAnsiTheme="minorHAnsi" w:cstheme="minorHAnsi"/>
              </w:rPr>
              <w:t>)</w:t>
            </w:r>
          </w:p>
        </w:tc>
      </w:tr>
    </w:tbl>
    <w:p w:rsidR="00BB727F" w:rsidRDefault="00BB727F" w:rsidP="00E7561F"/>
    <w:tbl>
      <w:tblPr>
        <w:tblStyle w:val="Grigliatabella"/>
        <w:tblW w:w="0" w:type="auto"/>
        <w:tblInd w:w="365" w:type="dxa"/>
        <w:tblLook w:val="04A0" w:firstRow="1" w:lastRow="0" w:firstColumn="1" w:lastColumn="0" w:noHBand="0" w:noVBand="1"/>
      </w:tblPr>
      <w:tblGrid>
        <w:gridCol w:w="1766"/>
        <w:gridCol w:w="6931"/>
      </w:tblGrid>
      <w:tr w:rsidR="00BB727F" w:rsidRPr="00352C5A" w:rsidTr="004342B6">
        <w:trPr>
          <w:trHeight w:val="424"/>
        </w:trPr>
        <w:tc>
          <w:tcPr>
            <w:tcW w:w="8697" w:type="dxa"/>
            <w:gridSpan w:val="2"/>
          </w:tcPr>
          <w:p w:rsidR="00BB727F" w:rsidRPr="00352C5A" w:rsidRDefault="00BB727F" w:rsidP="00BB727F">
            <w:pPr>
              <w:jc w:val="center"/>
              <w:rPr>
                <w:b/>
                <w:sz w:val="24"/>
              </w:rPr>
            </w:pPr>
            <w:r>
              <w:rPr>
                <w:b/>
              </w:rPr>
              <w:t>ID: REQ-0</w:t>
            </w:r>
            <w:r>
              <w:rPr>
                <w:b/>
              </w:rPr>
              <w:t>11</w:t>
            </w:r>
          </w:p>
        </w:tc>
      </w:tr>
      <w:tr w:rsidR="00BB727F" w:rsidRPr="00E213E3" w:rsidTr="004342B6">
        <w:tc>
          <w:tcPr>
            <w:tcW w:w="1766" w:type="dxa"/>
          </w:tcPr>
          <w:p w:rsidR="00BB727F" w:rsidRPr="00352C5A" w:rsidRDefault="00BB727F" w:rsidP="004342B6">
            <w:pPr>
              <w:rPr>
                <w:b/>
                <w:sz w:val="20"/>
              </w:rPr>
            </w:pPr>
            <w:r w:rsidRPr="00352C5A">
              <w:rPr>
                <w:b/>
                <w:sz w:val="20"/>
              </w:rPr>
              <w:t>Nome</w:t>
            </w:r>
          </w:p>
        </w:tc>
        <w:tc>
          <w:tcPr>
            <w:tcW w:w="6931" w:type="dxa"/>
          </w:tcPr>
          <w:p w:rsidR="00BB727F" w:rsidRPr="00E213E3" w:rsidRDefault="00BB727F" w:rsidP="004342B6">
            <w:pPr>
              <w:rPr>
                <w:sz w:val="20"/>
              </w:rPr>
            </w:pPr>
            <w:r>
              <w:rPr>
                <w:sz w:val="20"/>
              </w:rPr>
              <w:t>Tutte le correzioni dovranno essere salvati in una tabella dedicata</w:t>
            </w:r>
          </w:p>
        </w:tc>
      </w:tr>
      <w:tr w:rsidR="00BB727F" w:rsidRPr="002A50EE" w:rsidTr="004342B6">
        <w:tc>
          <w:tcPr>
            <w:tcW w:w="1766" w:type="dxa"/>
          </w:tcPr>
          <w:p w:rsidR="00BB727F" w:rsidRPr="00352C5A" w:rsidRDefault="00BB727F" w:rsidP="004342B6">
            <w:pPr>
              <w:rPr>
                <w:b/>
                <w:sz w:val="20"/>
              </w:rPr>
            </w:pPr>
            <w:r w:rsidRPr="00352C5A">
              <w:rPr>
                <w:b/>
                <w:sz w:val="20"/>
              </w:rPr>
              <w:t>Priorità</w:t>
            </w:r>
          </w:p>
        </w:tc>
        <w:tc>
          <w:tcPr>
            <w:tcW w:w="6931" w:type="dxa"/>
          </w:tcPr>
          <w:p w:rsidR="00BB727F" w:rsidRPr="002A50EE" w:rsidRDefault="00BB727F" w:rsidP="004342B6">
            <w:pPr>
              <w:rPr>
                <w:sz w:val="20"/>
              </w:rPr>
            </w:pPr>
            <w:r>
              <w:rPr>
                <w:sz w:val="20"/>
              </w:rPr>
              <w:t>1</w:t>
            </w:r>
          </w:p>
        </w:tc>
      </w:tr>
      <w:tr w:rsidR="00BB727F" w:rsidRPr="002A50EE" w:rsidTr="004342B6">
        <w:tc>
          <w:tcPr>
            <w:tcW w:w="1766" w:type="dxa"/>
          </w:tcPr>
          <w:p w:rsidR="00BB727F" w:rsidRPr="00352C5A" w:rsidRDefault="00BB727F" w:rsidP="004342B6">
            <w:pPr>
              <w:rPr>
                <w:b/>
                <w:sz w:val="20"/>
              </w:rPr>
            </w:pPr>
            <w:r w:rsidRPr="00352C5A">
              <w:rPr>
                <w:b/>
                <w:sz w:val="20"/>
              </w:rPr>
              <w:lastRenderedPageBreak/>
              <w:t>Versione</w:t>
            </w:r>
          </w:p>
        </w:tc>
        <w:tc>
          <w:tcPr>
            <w:tcW w:w="6931" w:type="dxa"/>
          </w:tcPr>
          <w:p w:rsidR="00BB727F" w:rsidRPr="002A50EE" w:rsidRDefault="00BB727F" w:rsidP="004342B6">
            <w:pPr>
              <w:rPr>
                <w:sz w:val="20"/>
              </w:rPr>
            </w:pPr>
            <w:r w:rsidRPr="002A50EE">
              <w:rPr>
                <w:sz w:val="20"/>
              </w:rPr>
              <w:t>1.0</w:t>
            </w:r>
          </w:p>
        </w:tc>
      </w:tr>
      <w:tr w:rsidR="00BB727F" w:rsidRPr="002A50EE" w:rsidTr="004342B6">
        <w:tc>
          <w:tcPr>
            <w:tcW w:w="1766" w:type="dxa"/>
          </w:tcPr>
          <w:p w:rsidR="00BB727F" w:rsidRPr="00352C5A" w:rsidRDefault="00BB727F" w:rsidP="004342B6">
            <w:pPr>
              <w:rPr>
                <w:b/>
                <w:sz w:val="20"/>
              </w:rPr>
            </w:pPr>
            <w:r>
              <w:rPr>
                <w:b/>
                <w:sz w:val="20"/>
              </w:rPr>
              <w:t>Categoria</w:t>
            </w:r>
          </w:p>
        </w:tc>
        <w:tc>
          <w:tcPr>
            <w:tcW w:w="6931" w:type="dxa"/>
          </w:tcPr>
          <w:p w:rsidR="00BB727F" w:rsidRPr="002A50EE" w:rsidRDefault="00BB727F" w:rsidP="004342B6">
            <w:pPr>
              <w:rPr>
                <w:sz w:val="24"/>
              </w:rPr>
            </w:pPr>
            <w:r>
              <w:rPr>
                <w:sz w:val="20"/>
              </w:rPr>
              <w:t>Hardware</w:t>
            </w:r>
          </w:p>
        </w:tc>
      </w:tr>
      <w:tr w:rsidR="00BB727F" w:rsidRPr="002A50EE" w:rsidTr="004342B6">
        <w:tc>
          <w:tcPr>
            <w:tcW w:w="8697" w:type="dxa"/>
            <w:gridSpan w:val="2"/>
          </w:tcPr>
          <w:p w:rsidR="00BB727F" w:rsidRPr="002A50EE" w:rsidRDefault="00BB727F" w:rsidP="004342B6">
            <w:pPr>
              <w:jc w:val="center"/>
              <w:rPr>
                <w:b/>
                <w:sz w:val="20"/>
              </w:rPr>
            </w:pPr>
            <w:r>
              <w:rPr>
                <w:b/>
                <w:sz w:val="20"/>
              </w:rPr>
              <w:t>Sotto Requisiti</w:t>
            </w:r>
          </w:p>
        </w:tc>
      </w:tr>
      <w:tr w:rsidR="00BB727F" w:rsidRPr="00E213E3" w:rsidTr="004342B6">
        <w:trPr>
          <w:trHeight w:val="70"/>
        </w:trPr>
        <w:tc>
          <w:tcPr>
            <w:tcW w:w="1766" w:type="dxa"/>
          </w:tcPr>
          <w:p w:rsidR="00BB727F" w:rsidRPr="002A50EE" w:rsidRDefault="00BB727F" w:rsidP="004342B6">
            <w:pPr>
              <w:rPr>
                <w:b/>
                <w:sz w:val="20"/>
              </w:rPr>
            </w:pPr>
            <w:r w:rsidRPr="002A50EE">
              <w:rPr>
                <w:b/>
                <w:sz w:val="20"/>
              </w:rPr>
              <w:t>001</w:t>
            </w:r>
          </w:p>
        </w:tc>
        <w:tc>
          <w:tcPr>
            <w:tcW w:w="6931" w:type="dxa"/>
          </w:tcPr>
          <w:p w:rsidR="00BB727F" w:rsidRPr="00E213E3" w:rsidRDefault="00BB727F" w:rsidP="00BB727F">
            <w:pPr>
              <w:tabs>
                <w:tab w:val="right" w:pos="6715"/>
              </w:tabs>
              <w:rPr>
                <w:sz w:val="20"/>
              </w:rPr>
            </w:pPr>
            <w:r>
              <w:rPr>
                <w:sz w:val="20"/>
              </w:rPr>
              <w:t xml:space="preserve">La struttura sarà la seguente: </w:t>
            </w:r>
            <w:proofErr w:type="spellStart"/>
            <w:r w:rsidRPr="00BB727F">
              <w:rPr>
                <w:rFonts w:asciiTheme="minorHAnsi" w:hAnsiTheme="minorHAnsi" w:cstheme="minorHAnsi"/>
              </w:rPr>
              <w:t>id_correzione</w:t>
            </w:r>
            <w:proofErr w:type="spellEnd"/>
            <w:r w:rsidRPr="00BB727F">
              <w:rPr>
                <w:rFonts w:asciiTheme="minorHAnsi" w:hAnsiTheme="minorHAnsi" w:cstheme="minorHAnsi"/>
              </w:rPr>
              <w:t xml:space="preserve">, </w:t>
            </w:r>
            <w:proofErr w:type="spellStart"/>
            <w:r w:rsidRPr="00BB727F">
              <w:rPr>
                <w:rFonts w:asciiTheme="minorHAnsi" w:hAnsiTheme="minorHAnsi" w:cstheme="minorHAnsi"/>
              </w:rPr>
              <w:t>id_link</w:t>
            </w:r>
            <w:proofErr w:type="spellEnd"/>
            <w:r w:rsidRPr="00BB727F">
              <w:rPr>
                <w:rFonts w:asciiTheme="minorHAnsi" w:hAnsiTheme="minorHAnsi" w:cstheme="minorHAnsi"/>
              </w:rPr>
              <w:t xml:space="preserve"> (</w:t>
            </w:r>
            <w:proofErr w:type="spellStart"/>
            <w:r w:rsidRPr="00BB727F">
              <w:rPr>
                <w:rFonts w:asciiTheme="minorHAnsi" w:hAnsiTheme="minorHAnsi" w:cstheme="minorHAnsi"/>
              </w:rPr>
              <w:t>fk</w:t>
            </w:r>
            <w:proofErr w:type="spellEnd"/>
            <w:proofErr w:type="gramStart"/>
            <w:r w:rsidRPr="00BB727F">
              <w:rPr>
                <w:rFonts w:asciiTheme="minorHAnsi" w:hAnsiTheme="minorHAnsi" w:cstheme="minorHAnsi"/>
              </w:rPr>
              <w:t xml:space="preserve">),  </w:t>
            </w:r>
            <w:proofErr w:type="spellStart"/>
            <w:r w:rsidRPr="00BB727F">
              <w:rPr>
                <w:rFonts w:asciiTheme="minorHAnsi" w:hAnsiTheme="minorHAnsi" w:cstheme="minorHAnsi"/>
              </w:rPr>
              <w:t>url</w:t>
            </w:r>
            <w:proofErr w:type="gramEnd"/>
            <w:r w:rsidRPr="00BB727F">
              <w:rPr>
                <w:rFonts w:asciiTheme="minorHAnsi" w:hAnsiTheme="minorHAnsi" w:cstheme="minorHAnsi"/>
              </w:rPr>
              <w:t>_precedente</w:t>
            </w:r>
            <w:proofErr w:type="spellEnd"/>
            <w:r w:rsidRPr="00BB727F">
              <w:rPr>
                <w:rFonts w:asciiTheme="minorHAnsi" w:hAnsiTheme="minorHAnsi" w:cstheme="minorHAnsi"/>
              </w:rPr>
              <w:t xml:space="preserve">, </w:t>
            </w:r>
            <w:proofErr w:type="spellStart"/>
            <w:r w:rsidRPr="00BB727F">
              <w:rPr>
                <w:rFonts w:asciiTheme="minorHAnsi" w:hAnsiTheme="minorHAnsi" w:cstheme="minorHAnsi"/>
              </w:rPr>
              <w:t>url_nuovo</w:t>
            </w:r>
            <w:proofErr w:type="spellEnd"/>
            <w:r w:rsidRPr="00BB727F">
              <w:rPr>
                <w:rFonts w:asciiTheme="minorHAnsi" w:hAnsiTheme="minorHAnsi" w:cstheme="minorHAnsi"/>
              </w:rPr>
              <w:t xml:space="preserve">, </w:t>
            </w:r>
            <w:proofErr w:type="spellStart"/>
            <w:r w:rsidRPr="00BB727F">
              <w:rPr>
                <w:rFonts w:asciiTheme="minorHAnsi" w:hAnsiTheme="minorHAnsi" w:cstheme="minorHAnsi"/>
              </w:rPr>
              <w:t>data_di_modifica</w:t>
            </w:r>
            <w:proofErr w:type="spellEnd"/>
            <w:r w:rsidRPr="00BB727F">
              <w:rPr>
                <w:rFonts w:asciiTheme="minorHAnsi" w:hAnsiTheme="minorHAnsi" w:cstheme="minorHAnsi"/>
              </w:rPr>
              <w:t>, azione.</w:t>
            </w:r>
            <w:r>
              <w:rPr>
                <w:rFonts w:asciiTheme="minorHAnsi" w:hAnsiTheme="minorHAnsi" w:cstheme="minorHAnsi"/>
              </w:rPr>
              <w:tab/>
            </w:r>
          </w:p>
        </w:tc>
      </w:tr>
      <w:tr w:rsidR="00BB727F" w:rsidRPr="00E213E3" w:rsidTr="004342B6">
        <w:trPr>
          <w:trHeight w:val="70"/>
        </w:trPr>
        <w:tc>
          <w:tcPr>
            <w:tcW w:w="1766" w:type="dxa"/>
          </w:tcPr>
          <w:p w:rsidR="00BB727F" w:rsidRPr="002A50EE" w:rsidRDefault="00BB727F" w:rsidP="00BB727F">
            <w:pPr>
              <w:rPr>
                <w:b/>
                <w:sz w:val="20"/>
              </w:rPr>
            </w:pPr>
            <w:r w:rsidRPr="002A50EE">
              <w:rPr>
                <w:b/>
                <w:sz w:val="20"/>
              </w:rPr>
              <w:t>00</w:t>
            </w:r>
            <w:r>
              <w:rPr>
                <w:b/>
                <w:sz w:val="20"/>
              </w:rPr>
              <w:t>2</w:t>
            </w:r>
          </w:p>
        </w:tc>
        <w:tc>
          <w:tcPr>
            <w:tcW w:w="6931" w:type="dxa"/>
          </w:tcPr>
          <w:p w:rsidR="00BB727F" w:rsidRPr="00E213E3" w:rsidRDefault="00BB727F" w:rsidP="004342B6">
            <w:pPr>
              <w:rPr>
                <w:sz w:val="20"/>
              </w:rPr>
            </w:pPr>
            <w:r>
              <w:rPr>
                <w:sz w:val="20"/>
              </w:rPr>
              <w:t xml:space="preserve">Il campo azione definisce quale azione </w:t>
            </w:r>
            <w:r w:rsidRPr="00BB727F">
              <w:rPr>
                <w:sz w:val="20"/>
                <w:szCs w:val="20"/>
              </w:rPr>
              <w:t xml:space="preserve">è </w:t>
            </w:r>
            <w:r w:rsidRPr="00BB727F">
              <w:rPr>
                <w:rFonts w:cs="Arial"/>
                <w:sz w:val="20"/>
                <w:szCs w:val="20"/>
              </w:rPr>
              <w:t xml:space="preserve">stata fatta </w:t>
            </w:r>
            <w:r w:rsidRPr="00BB727F">
              <w:rPr>
                <w:rFonts w:cs="Arial"/>
                <w:sz w:val="20"/>
                <w:szCs w:val="20"/>
              </w:rPr>
              <w:t>(correzione/ripristino)</w:t>
            </w:r>
          </w:p>
        </w:tc>
      </w:tr>
    </w:tbl>
    <w:p w:rsidR="00BB727F" w:rsidRDefault="00BB727F" w:rsidP="00BB727F"/>
    <w:tbl>
      <w:tblPr>
        <w:tblStyle w:val="Grigliatabella"/>
        <w:tblW w:w="0" w:type="auto"/>
        <w:tblInd w:w="365" w:type="dxa"/>
        <w:tblLook w:val="04A0" w:firstRow="1" w:lastRow="0" w:firstColumn="1" w:lastColumn="0" w:noHBand="0" w:noVBand="1"/>
      </w:tblPr>
      <w:tblGrid>
        <w:gridCol w:w="1766"/>
        <w:gridCol w:w="6931"/>
      </w:tblGrid>
      <w:tr w:rsidR="00BB727F" w:rsidRPr="00352C5A" w:rsidTr="004342B6">
        <w:trPr>
          <w:trHeight w:val="424"/>
        </w:trPr>
        <w:tc>
          <w:tcPr>
            <w:tcW w:w="8697" w:type="dxa"/>
            <w:gridSpan w:val="2"/>
          </w:tcPr>
          <w:p w:rsidR="00BB727F" w:rsidRPr="00352C5A" w:rsidRDefault="00BB727F" w:rsidP="00BB727F">
            <w:pPr>
              <w:jc w:val="center"/>
              <w:rPr>
                <w:b/>
                <w:sz w:val="24"/>
              </w:rPr>
            </w:pPr>
            <w:r>
              <w:rPr>
                <w:b/>
              </w:rPr>
              <w:t>ID: REQ-01</w:t>
            </w:r>
            <w:r>
              <w:rPr>
                <w:b/>
              </w:rPr>
              <w:t>2</w:t>
            </w:r>
          </w:p>
        </w:tc>
      </w:tr>
      <w:tr w:rsidR="00BB727F" w:rsidRPr="00E213E3" w:rsidTr="004342B6">
        <w:tc>
          <w:tcPr>
            <w:tcW w:w="1766" w:type="dxa"/>
          </w:tcPr>
          <w:p w:rsidR="00BB727F" w:rsidRPr="00352C5A" w:rsidRDefault="00BB727F" w:rsidP="004342B6">
            <w:pPr>
              <w:rPr>
                <w:b/>
                <w:sz w:val="20"/>
              </w:rPr>
            </w:pPr>
            <w:r w:rsidRPr="00352C5A">
              <w:rPr>
                <w:b/>
                <w:sz w:val="20"/>
              </w:rPr>
              <w:t>Nome</w:t>
            </w:r>
          </w:p>
        </w:tc>
        <w:tc>
          <w:tcPr>
            <w:tcW w:w="6931" w:type="dxa"/>
          </w:tcPr>
          <w:p w:rsidR="00BB727F" w:rsidRPr="00BB727F" w:rsidRDefault="00BB727F" w:rsidP="00BB727F">
            <w:pPr>
              <w:rPr>
                <w:rFonts w:cs="Arial"/>
                <w:sz w:val="20"/>
              </w:rPr>
            </w:pPr>
            <w:r>
              <w:rPr>
                <w:rFonts w:cs="Arial"/>
                <w:sz w:val="20"/>
              </w:rPr>
              <w:t>I</w:t>
            </w:r>
            <w:r w:rsidRPr="00BB727F">
              <w:rPr>
                <w:rFonts w:cs="Arial"/>
                <w:sz w:val="20"/>
              </w:rPr>
              <w:t xml:space="preserve">l programma </w:t>
            </w:r>
            <w:r>
              <w:rPr>
                <w:rFonts w:cs="Arial"/>
                <w:sz w:val="20"/>
              </w:rPr>
              <w:t xml:space="preserve">dovrà verificare se i link </w:t>
            </w:r>
            <w:r w:rsidRPr="00BB727F">
              <w:rPr>
                <w:rFonts w:cs="Arial"/>
                <w:sz w:val="20"/>
              </w:rPr>
              <w:t>sono tornati ad essere validi</w:t>
            </w:r>
          </w:p>
        </w:tc>
      </w:tr>
      <w:tr w:rsidR="00BB727F" w:rsidRPr="002A50EE" w:rsidTr="004342B6">
        <w:tc>
          <w:tcPr>
            <w:tcW w:w="1766" w:type="dxa"/>
          </w:tcPr>
          <w:p w:rsidR="00BB727F" w:rsidRPr="00352C5A" w:rsidRDefault="00BB727F" w:rsidP="004342B6">
            <w:pPr>
              <w:rPr>
                <w:b/>
                <w:sz w:val="20"/>
              </w:rPr>
            </w:pPr>
            <w:r w:rsidRPr="00352C5A">
              <w:rPr>
                <w:b/>
                <w:sz w:val="20"/>
              </w:rPr>
              <w:t>Priorità</w:t>
            </w:r>
          </w:p>
        </w:tc>
        <w:tc>
          <w:tcPr>
            <w:tcW w:w="6931" w:type="dxa"/>
          </w:tcPr>
          <w:p w:rsidR="00BB727F" w:rsidRPr="002A50EE" w:rsidRDefault="00BB727F" w:rsidP="004342B6">
            <w:pPr>
              <w:rPr>
                <w:sz w:val="20"/>
              </w:rPr>
            </w:pPr>
            <w:r>
              <w:rPr>
                <w:sz w:val="20"/>
              </w:rPr>
              <w:t>2</w:t>
            </w:r>
          </w:p>
        </w:tc>
      </w:tr>
      <w:tr w:rsidR="00BB727F" w:rsidRPr="002A50EE" w:rsidTr="004342B6">
        <w:tc>
          <w:tcPr>
            <w:tcW w:w="1766" w:type="dxa"/>
          </w:tcPr>
          <w:p w:rsidR="00BB727F" w:rsidRPr="00352C5A" w:rsidRDefault="00BB727F" w:rsidP="004342B6">
            <w:pPr>
              <w:rPr>
                <w:b/>
                <w:sz w:val="20"/>
              </w:rPr>
            </w:pPr>
            <w:r w:rsidRPr="00352C5A">
              <w:rPr>
                <w:b/>
                <w:sz w:val="20"/>
              </w:rPr>
              <w:t>Versione</w:t>
            </w:r>
          </w:p>
        </w:tc>
        <w:tc>
          <w:tcPr>
            <w:tcW w:w="6931" w:type="dxa"/>
          </w:tcPr>
          <w:p w:rsidR="00BB727F" w:rsidRPr="002A50EE" w:rsidRDefault="00BB727F" w:rsidP="004342B6">
            <w:pPr>
              <w:rPr>
                <w:sz w:val="20"/>
              </w:rPr>
            </w:pPr>
            <w:r w:rsidRPr="002A50EE">
              <w:rPr>
                <w:sz w:val="20"/>
              </w:rPr>
              <w:t>1.0</w:t>
            </w:r>
          </w:p>
        </w:tc>
      </w:tr>
    </w:tbl>
    <w:p w:rsidR="00BB727F" w:rsidRDefault="00BB727F" w:rsidP="00E7561F"/>
    <w:tbl>
      <w:tblPr>
        <w:tblStyle w:val="Grigliatabella"/>
        <w:tblW w:w="0" w:type="auto"/>
        <w:tblInd w:w="365" w:type="dxa"/>
        <w:tblLook w:val="04A0" w:firstRow="1" w:lastRow="0" w:firstColumn="1" w:lastColumn="0" w:noHBand="0" w:noVBand="1"/>
      </w:tblPr>
      <w:tblGrid>
        <w:gridCol w:w="1766"/>
        <w:gridCol w:w="6931"/>
      </w:tblGrid>
      <w:tr w:rsidR="00233B07" w:rsidRPr="00352C5A" w:rsidTr="004342B6">
        <w:trPr>
          <w:trHeight w:val="424"/>
        </w:trPr>
        <w:tc>
          <w:tcPr>
            <w:tcW w:w="8697" w:type="dxa"/>
            <w:gridSpan w:val="2"/>
          </w:tcPr>
          <w:p w:rsidR="00233B07" w:rsidRPr="00352C5A" w:rsidRDefault="00233B07" w:rsidP="00233B07">
            <w:pPr>
              <w:jc w:val="center"/>
              <w:rPr>
                <w:b/>
                <w:sz w:val="24"/>
              </w:rPr>
            </w:pPr>
            <w:r>
              <w:rPr>
                <w:b/>
              </w:rPr>
              <w:t>ID: REQ-01</w:t>
            </w:r>
            <w:r>
              <w:rPr>
                <w:b/>
              </w:rPr>
              <w:t>3</w:t>
            </w:r>
          </w:p>
        </w:tc>
      </w:tr>
      <w:tr w:rsidR="00233B07" w:rsidRPr="00E213E3" w:rsidTr="004342B6">
        <w:tc>
          <w:tcPr>
            <w:tcW w:w="1766" w:type="dxa"/>
          </w:tcPr>
          <w:p w:rsidR="00233B07" w:rsidRPr="00352C5A" w:rsidRDefault="00233B07" w:rsidP="004342B6">
            <w:pPr>
              <w:rPr>
                <w:b/>
                <w:sz w:val="20"/>
              </w:rPr>
            </w:pPr>
            <w:r w:rsidRPr="00352C5A">
              <w:rPr>
                <w:b/>
                <w:sz w:val="20"/>
              </w:rPr>
              <w:t>Nome</w:t>
            </w:r>
          </w:p>
        </w:tc>
        <w:tc>
          <w:tcPr>
            <w:tcW w:w="6931" w:type="dxa"/>
          </w:tcPr>
          <w:p w:rsidR="00233B07" w:rsidRPr="00BB727F" w:rsidRDefault="00233B07" w:rsidP="004342B6">
            <w:pPr>
              <w:rPr>
                <w:rFonts w:cs="Arial"/>
                <w:sz w:val="20"/>
              </w:rPr>
            </w:pPr>
            <w:r>
              <w:rPr>
                <w:rFonts w:cs="Arial"/>
                <w:sz w:val="20"/>
              </w:rPr>
              <w:t>Preparare una pagina di rapporto nel sito, dedicata all’amministratore.</w:t>
            </w:r>
          </w:p>
        </w:tc>
      </w:tr>
      <w:tr w:rsidR="00233B07" w:rsidRPr="002A50EE" w:rsidTr="004342B6">
        <w:tc>
          <w:tcPr>
            <w:tcW w:w="1766" w:type="dxa"/>
          </w:tcPr>
          <w:p w:rsidR="00233B07" w:rsidRPr="00352C5A" w:rsidRDefault="00233B07" w:rsidP="004342B6">
            <w:pPr>
              <w:rPr>
                <w:b/>
                <w:sz w:val="20"/>
              </w:rPr>
            </w:pPr>
            <w:r w:rsidRPr="00352C5A">
              <w:rPr>
                <w:b/>
                <w:sz w:val="20"/>
              </w:rPr>
              <w:t>Priorità</w:t>
            </w:r>
          </w:p>
        </w:tc>
        <w:tc>
          <w:tcPr>
            <w:tcW w:w="6931" w:type="dxa"/>
          </w:tcPr>
          <w:p w:rsidR="00233B07" w:rsidRPr="002A50EE" w:rsidRDefault="00233B07" w:rsidP="004342B6">
            <w:pPr>
              <w:rPr>
                <w:sz w:val="20"/>
              </w:rPr>
            </w:pPr>
            <w:r>
              <w:rPr>
                <w:sz w:val="20"/>
              </w:rPr>
              <w:t>2</w:t>
            </w:r>
          </w:p>
        </w:tc>
      </w:tr>
      <w:tr w:rsidR="00233B07" w:rsidRPr="002A50EE" w:rsidTr="004342B6">
        <w:tc>
          <w:tcPr>
            <w:tcW w:w="1766" w:type="dxa"/>
          </w:tcPr>
          <w:p w:rsidR="00233B07" w:rsidRPr="00352C5A" w:rsidRDefault="00233B07" w:rsidP="004342B6">
            <w:pPr>
              <w:rPr>
                <w:b/>
                <w:sz w:val="20"/>
              </w:rPr>
            </w:pPr>
            <w:r w:rsidRPr="00352C5A">
              <w:rPr>
                <w:b/>
                <w:sz w:val="20"/>
              </w:rPr>
              <w:t>Versione</w:t>
            </w:r>
          </w:p>
        </w:tc>
        <w:tc>
          <w:tcPr>
            <w:tcW w:w="6931" w:type="dxa"/>
          </w:tcPr>
          <w:p w:rsidR="00233B07" w:rsidRPr="002A50EE" w:rsidRDefault="00233B07" w:rsidP="004342B6">
            <w:pPr>
              <w:rPr>
                <w:sz w:val="20"/>
              </w:rPr>
            </w:pPr>
            <w:r w:rsidRPr="002A50EE">
              <w:rPr>
                <w:sz w:val="20"/>
              </w:rPr>
              <w:t>1.0</w:t>
            </w:r>
          </w:p>
        </w:tc>
      </w:tr>
      <w:tr w:rsidR="00233B07" w:rsidRPr="002A50EE" w:rsidTr="004342B6">
        <w:tc>
          <w:tcPr>
            <w:tcW w:w="8697" w:type="dxa"/>
            <w:gridSpan w:val="2"/>
          </w:tcPr>
          <w:p w:rsidR="00233B07" w:rsidRPr="002A50EE" w:rsidRDefault="00233B07" w:rsidP="004342B6">
            <w:pPr>
              <w:jc w:val="center"/>
              <w:rPr>
                <w:b/>
                <w:sz w:val="20"/>
              </w:rPr>
            </w:pPr>
            <w:r>
              <w:rPr>
                <w:b/>
                <w:sz w:val="20"/>
              </w:rPr>
              <w:t>Sotto Requisiti</w:t>
            </w:r>
          </w:p>
        </w:tc>
      </w:tr>
      <w:tr w:rsidR="00233B07" w:rsidRPr="00E213E3" w:rsidTr="004342B6">
        <w:trPr>
          <w:trHeight w:val="70"/>
        </w:trPr>
        <w:tc>
          <w:tcPr>
            <w:tcW w:w="1766" w:type="dxa"/>
          </w:tcPr>
          <w:p w:rsidR="00233B07" w:rsidRPr="002A50EE" w:rsidRDefault="00233B07" w:rsidP="004342B6">
            <w:pPr>
              <w:rPr>
                <w:b/>
                <w:sz w:val="20"/>
              </w:rPr>
            </w:pPr>
            <w:r w:rsidRPr="002A50EE">
              <w:rPr>
                <w:b/>
                <w:sz w:val="20"/>
              </w:rPr>
              <w:t>001</w:t>
            </w:r>
          </w:p>
        </w:tc>
        <w:tc>
          <w:tcPr>
            <w:tcW w:w="6931" w:type="dxa"/>
          </w:tcPr>
          <w:p w:rsidR="00233B07" w:rsidRPr="00E213E3" w:rsidRDefault="00233B07" w:rsidP="004342B6">
            <w:pPr>
              <w:tabs>
                <w:tab w:val="right" w:pos="6715"/>
              </w:tabs>
              <w:rPr>
                <w:sz w:val="20"/>
              </w:rPr>
            </w:pPr>
            <w:r>
              <w:rPr>
                <w:sz w:val="20"/>
              </w:rPr>
              <w:t>Dovrà comprendere le correzioni</w:t>
            </w:r>
            <w:r>
              <w:rPr>
                <w:rFonts w:asciiTheme="minorHAnsi" w:hAnsiTheme="minorHAnsi" w:cstheme="minorHAnsi"/>
              </w:rPr>
              <w:tab/>
            </w:r>
          </w:p>
        </w:tc>
      </w:tr>
      <w:tr w:rsidR="00233B07" w:rsidRPr="00E213E3" w:rsidTr="004342B6">
        <w:trPr>
          <w:trHeight w:val="70"/>
        </w:trPr>
        <w:tc>
          <w:tcPr>
            <w:tcW w:w="1766" w:type="dxa"/>
          </w:tcPr>
          <w:p w:rsidR="00233B07" w:rsidRPr="002A50EE" w:rsidRDefault="00233B07" w:rsidP="004342B6">
            <w:pPr>
              <w:rPr>
                <w:b/>
                <w:sz w:val="20"/>
              </w:rPr>
            </w:pPr>
            <w:r w:rsidRPr="002A50EE">
              <w:rPr>
                <w:b/>
                <w:sz w:val="20"/>
              </w:rPr>
              <w:t>00</w:t>
            </w:r>
            <w:r>
              <w:rPr>
                <w:b/>
                <w:sz w:val="20"/>
              </w:rPr>
              <w:t>2</w:t>
            </w:r>
          </w:p>
        </w:tc>
        <w:tc>
          <w:tcPr>
            <w:tcW w:w="6931" w:type="dxa"/>
          </w:tcPr>
          <w:p w:rsidR="00233B07" w:rsidRPr="00E213E3" w:rsidRDefault="00233B07" w:rsidP="004342B6">
            <w:pPr>
              <w:rPr>
                <w:sz w:val="20"/>
              </w:rPr>
            </w:pPr>
            <w:r>
              <w:rPr>
                <w:sz w:val="20"/>
              </w:rPr>
              <w:t xml:space="preserve">Dovrà comprendere funzioni di ricerca per data, utente, </w:t>
            </w:r>
            <w:proofErr w:type="spellStart"/>
            <w:r>
              <w:rPr>
                <w:sz w:val="20"/>
              </w:rPr>
              <w:t>url</w:t>
            </w:r>
            <w:proofErr w:type="spellEnd"/>
            <w:r>
              <w:rPr>
                <w:sz w:val="20"/>
              </w:rPr>
              <w:t xml:space="preserve"> e azione.</w:t>
            </w:r>
          </w:p>
        </w:tc>
      </w:tr>
    </w:tbl>
    <w:p w:rsidR="00233B07" w:rsidRDefault="00233B07" w:rsidP="00E7561F"/>
    <w:tbl>
      <w:tblPr>
        <w:tblStyle w:val="Grigliatabella"/>
        <w:tblW w:w="0" w:type="auto"/>
        <w:tblInd w:w="365" w:type="dxa"/>
        <w:tblLook w:val="04A0" w:firstRow="1" w:lastRow="0" w:firstColumn="1" w:lastColumn="0" w:noHBand="0" w:noVBand="1"/>
      </w:tblPr>
      <w:tblGrid>
        <w:gridCol w:w="1766"/>
        <w:gridCol w:w="6931"/>
      </w:tblGrid>
      <w:tr w:rsidR="00233B07" w:rsidRPr="00352C5A" w:rsidTr="004342B6">
        <w:trPr>
          <w:trHeight w:val="424"/>
        </w:trPr>
        <w:tc>
          <w:tcPr>
            <w:tcW w:w="8697" w:type="dxa"/>
            <w:gridSpan w:val="2"/>
          </w:tcPr>
          <w:p w:rsidR="00233B07" w:rsidRPr="00352C5A" w:rsidRDefault="00233B07" w:rsidP="00233B07">
            <w:pPr>
              <w:jc w:val="center"/>
              <w:rPr>
                <w:b/>
                <w:sz w:val="24"/>
              </w:rPr>
            </w:pPr>
            <w:r>
              <w:rPr>
                <w:b/>
              </w:rPr>
              <w:t>ID: REQ-01</w:t>
            </w:r>
            <w:r>
              <w:rPr>
                <w:b/>
              </w:rPr>
              <w:t>4</w:t>
            </w:r>
          </w:p>
        </w:tc>
      </w:tr>
      <w:tr w:rsidR="00233B07" w:rsidRPr="00BB727F" w:rsidTr="004342B6">
        <w:tc>
          <w:tcPr>
            <w:tcW w:w="1766" w:type="dxa"/>
          </w:tcPr>
          <w:p w:rsidR="00233B07" w:rsidRPr="00233B07" w:rsidRDefault="00233B07" w:rsidP="004342B6">
            <w:pPr>
              <w:rPr>
                <w:b/>
                <w:sz w:val="20"/>
                <w:szCs w:val="20"/>
              </w:rPr>
            </w:pPr>
            <w:r w:rsidRPr="00233B07">
              <w:rPr>
                <w:b/>
                <w:sz w:val="20"/>
                <w:szCs w:val="20"/>
              </w:rPr>
              <w:t>Nome</w:t>
            </w:r>
          </w:p>
        </w:tc>
        <w:tc>
          <w:tcPr>
            <w:tcW w:w="6931" w:type="dxa"/>
          </w:tcPr>
          <w:p w:rsidR="00233B07" w:rsidRPr="00233B07" w:rsidRDefault="00233B07" w:rsidP="00233B07">
            <w:pPr>
              <w:rPr>
                <w:sz w:val="20"/>
                <w:szCs w:val="20"/>
              </w:rPr>
            </w:pPr>
            <w:r w:rsidRPr="00233B07">
              <w:rPr>
                <w:sz w:val="20"/>
                <w:szCs w:val="20"/>
              </w:rPr>
              <w:t xml:space="preserve">Il rapporto deve essere in forma tabellare </w:t>
            </w:r>
          </w:p>
        </w:tc>
      </w:tr>
      <w:tr w:rsidR="00233B07" w:rsidRPr="002A50EE" w:rsidTr="004342B6">
        <w:tc>
          <w:tcPr>
            <w:tcW w:w="1766" w:type="dxa"/>
          </w:tcPr>
          <w:p w:rsidR="00233B07" w:rsidRPr="00352C5A" w:rsidRDefault="00233B07" w:rsidP="004342B6">
            <w:pPr>
              <w:rPr>
                <w:b/>
                <w:sz w:val="20"/>
              </w:rPr>
            </w:pPr>
            <w:r w:rsidRPr="00352C5A">
              <w:rPr>
                <w:b/>
                <w:sz w:val="20"/>
              </w:rPr>
              <w:t>Priorità</w:t>
            </w:r>
          </w:p>
        </w:tc>
        <w:tc>
          <w:tcPr>
            <w:tcW w:w="6931" w:type="dxa"/>
          </w:tcPr>
          <w:p w:rsidR="00233B07" w:rsidRPr="002A50EE" w:rsidRDefault="00233B07" w:rsidP="004342B6">
            <w:pPr>
              <w:rPr>
                <w:sz w:val="20"/>
              </w:rPr>
            </w:pPr>
            <w:r>
              <w:rPr>
                <w:sz w:val="20"/>
              </w:rPr>
              <w:t>2</w:t>
            </w:r>
          </w:p>
        </w:tc>
      </w:tr>
      <w:tr w:rsidR="00233B07" w:rsidRPr="002A50EE" w:rsidTr="004342B6">
        <w:tc>
          <w:tcPr>
            <w:tcW w:w="1766" w:type="dxa"/>
          </w:tcPr>
          <w:p w:rsidR="00233B07" w:rsidRPr="00352C5A" w:rsidRDefault="00233B07" w:rsidP="004342B6">
            <w:pPr>
              <w:rPr>
                <w:b/>
                <w:sz w:val="20"/>
              </w:rPr>
            </w:pPr>
            <w:r w:rsidRPr="00352C5A">
              <w:rPr>
                <w:b/>
                <w:sz w:val="20"/>
              </w:rPr>
              <w:t>Versione</w:t>
            </w:r>
          </w:p>
        </w:tc>
        <w:tc>
          <w:tcPr>
            <w:tcW w:w="6931" w:type="dxa"/>
          </w:tcPr>
          <w:p w:rsidR="00233B07" w:rsidRPr="002A50EE" w:rsidRDefault="00233B07" w:rsidP="004342B6">
            <w:pPr>
              <w:rPr>
                <w:sz w:val="20"/>
              </w:rPr>
            </w:pPr>
            <w:r w:rsidRPr="002A50EE">
              <w:rPr>
                <w:sz w:val="20"/>
              </w:rPr>
              <w:t>1.0</w:t>
            </w:r>
          </w:p>
        </w:tc>
      </w:tr>
      <w:tr w:rsidR="00233B07" w:rsidRPr="002A50EE" w:rsidTr="004342B6">
        <w:tc>
          <w:tcPr>
            <w:tcW w:w="8697" w:type="dxa"/>
            <w:gridSpan w:val="2"/>
          </w:tcPr>
          <w:p w:rsidR="00233B07" w:rsidRPr="002A50EE" w:rsidRDefault="00233B07" w:rsidP="004342B6">
            <w:pPr>
              <w:jc w:val="center"/>
              <w:rPr>
                <w:b/>
                <w:sz w:val="20"/>
              </w:rPr>
            </w:pPr>
            <w:r>
              <w:rPr>
                <w:b/>
                <w:sz w:val="20"/>
              </w:rPr>
              <w:t>Sotto Requisiti</w:t>
            </w:r>
          </w:p>
        </w:tc>
      </w:tr>
      <w:tr w:rsidR="00233B07" w:rsidRPr="00E213E3" w:rsidTr="004342B6">
        <w:trPr>
          <w:trHeight w:val="70"/>
        </w:trPr>
        <w:tc>
          <w:tcPr>
            <w:tcW w:w="1766" w:type="dxa"/>
          </w:tcPr>
          <w:p w:rsidR="00233B07" w:rsidRPr="002A50EE" w:rsidRDefault="00233B07" w:rsidP="004342B6">
            <w:pPr>
              <w:rPr>
                <w:b/>
                <w:sz w:val="20"/>
              </w:rPr>
            </w:pPr>
            <w:r w:rsidRPr="002A50EE">
              <w:rPr>
                <w:b/>
                <w:sz w:val="20"/>
              </w:rPr>
              <w:t>001</w:t>
            </w:r>
          </w:p>
        </w:tc>
        <w:tc>
          <w:tcPr>
            <w:tcW w:w="6931" w:type="dxa"/>
          </w:tcPr>
          <w:p w:rsidR="00233B07" w:rsidRPr="00E213E3" w:rsidRDefault="00233B07" w:rsidP="004342B6">
            <w:pPr>
              <w:tabs>
                <w:tab w:val="right" w:pos="6715"/>
              </w:tabs>
              <w:rPr>
                <w:sz w:val="20"/>
              </w:rPr>
            </w:pPr>
            <w:r>
              <w:rPr>
                <w:sz w:val="20"/>
              </w:rPr>
              <w:t xml:space="preserve">Dovrà essere esportabile in </w:t>
            </w:r>
            <w:proofErr w:type="spellStart"/>
            <w:proofErr w:type="gramStart"/>
            <w:r>
              <w:rPr>
                <w:sz w:val="20"/>
              </w:rPr>
              <w:t>csv</w:t>
            </w:r>
            <w:proofErr w:type="spellEnd"/>
            <w:r>
              <w:rPr>
                <w:sz w:val="20"/>
              </w:rPr>
              <w:t>.</w:t>
            </w:r>
            <w:r>
              <w:rPr>
                <w:rFonts w:asciiTheme="minorHAnsi" w:hAnsiTheme="minorHAnsi" w:cstheme="minorHAnsi"/>
              </w:rPr>
              <w:tab/>
            </w:r>
            <w:proofErr w:type="gramEnd"/>
          </w:p>
        </w:tc>
      </w:tr>
    </w:tbl>
    <w:p w:rsidR="00BB727F" w:rsidRDefault="00BB727F" w:rsidP="00E7561F"/>
    <w:p w:rsidR="006A714C" w:rsidRDefault="006A714C" w:rsidP="00E7561F">
      <w:pPr>
        <w:sectPr w:rsidR="006A714C" w:rsidSect="006A714C">
          <w:headerReference w:type="default" r:id="rId8"/>
          <w:footnotePr>
            <w:pos w:val="beneathText"/>
          </w:footnotePr>
          <w:pgSz w:w="11905" w:h="16837"/>
          <w:pgMar w:top="1134" w:right="1134" w:bottom="1417" w:left="1134" w:header="720" w:footer="720" w:gutter="0"/>
          <w:cols w:space="720"/>
          <w:docGrid w:linePitch="360"/>
        </w:sectPr>
      </w:pPr>
    </w:p>
    <w:p w:rsidR="002E2F17" w:rsidRDefault="002E2F17" w:rsidP="002E2F17">
      <w:pPr>
        <w:pStyle w:val="Titolo1"/>
        <w:rPr>
          <w:lang w:val="it-CH"/>
        </w:rPr>
      </w:pPr>
      <w:r>
        <w:rPr>
          <w:lang w:val="it-CH"/>
        </w:rPr>
        <w:lastRenderedPageBreak/>
        <w:t>Use case</w:t>
      </w:r>
    </w:p>
    <w:p w:rsidR="00233B07" w:rsidRDefault="002D15C4" w:rsidP="00E7561F">
      <w:r w:rsidRPr="006A714C">
        <w:rPr>
          <w:noProof/>
          <w:lang w:val="it-CH" w:eastAsia="it-CH"/>
        </w:rPr>
        <mc:AlternateContent>
          <mc:Choice Requires="wps">
            <w:drawing>
              <wp:anchor distT="45720" distB="45720" distL="114300" distR="114300" simplePos="0" relativeHeight="251675648" behindDoc="0" locked="0" layoutInCell="1" allowOverlap="1" wp14:anchorId="3EF637C8" wp14:editId="06C6B90B">
                <wp:simplePos x="0" y="0"/>
                <wp:positionH relativeFrom="column">
                  <wp:posOffset>2613660</wp:posOffset>
                </wp:positionH>
                <wp:positionV relativeFrom="paragraph">
                  <wp:posOffset>11430</wp:posOffset>
                </wp:positionV>
                <wp:extent cx="962025" cy="266700"/>
                <wp:effectExtent l="0" t="0" r="0" b="0"/>
                <wp:wrapSquare wrapText="bothSides"/>
                <wp:docPr id="1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66700"/>
                        </a:xfrm>
                        <a:prstGeom prst="rect">
                          <a:avLst/>
                        </a:prstGeom>
                        <a:noFill/>
                        <a:ln w="9525">
                          <a:noFill/>
                          <a:miter lim="800000"/>
                          <a:headEnd/>
                          <a:tailEnd/>
                        </a:ln>
                      </wps:spPr>
                      <wps:txbx>
                        <w:txbxContent>
                          <w:p w:rsidR="006A714C" w:rsidRPr="006A714C" w:rsidRDefault="006A714C" w:rsidP="006A714C">
                            <w:pPr>
                              <w:rPr>
                                <w:color w:val="FFFFFF" w:themeColor="background1"/>
                                <w:lang w:val="it-CH"/>
                              </w:rPr>
                            </w:pPr>
                            <w:proofErr w:type="gramStart"/>
                            <w:r>
                              <w:rPr>
                                <w:color w:val="FFFFFF" w:themeColor="background1"/>
                                <w:lang w:val="it-CH"/>
                              </w:rPr>
                              <w:t>programma</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F637C8" id="_x0000_t202" coordsize="21600,21600" o:spt="202" path="m,l,21600r21600,l21600,xe">
                <v:stroke joinstyle="miter"/>
                <v:path gradientshapeok="t" o:connecttype="rect"/>
              </v:shapetype>
              <v:shape id="Casella di testo 2" o:spid="_x0000_s1026" type="#_x0000_t202" style="position:absolute;margin-left:205.8pt;margin-top:.9pt;width:75.75pt;height:2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" filled="f" stroked="f">
                <v:textbox>
                  <w:txbxContent>
                    <w:p w:rsidR="006A714C" w:rsidRPr="006A714C" w:rsidRDefault="006A714C" w:rsidP="006A714C">
                      <w:pPr>
                        <w:rPr>
                          <w:color w:val="FFFFFF" w:themeColor="background1"/>
                          <w:lang w:val="it-CH"/>
                        </w:rPr>
                      </w:pPr>
                      <w:proofErr w:type="gramStart"/>
                      <w:r>
                        <w:rPr>
                          <w:color w:val="FFFFFF" w:themeColor="background1"/>
                          <w:lang w:val="it-CH"/>
                        </w:rPr>
                        <w:t>programma</w:t>
                      </w:r>
                      <w:proofErr w:type="gramEnd"/>
                    </w:p>
                  </w:txbxContent>
                </v:textbox>
                <w10:wrap type="square"/>
              </v:shape>
            </w:pict>
          </mc:Fallback>
        </mc:AlternateContent>
      </w:r>
      <w:r>
        <w:rPr>
          <w:noProof/>
          <w:lang w:val="it-CH" w:eastAsia="it-CH"/>
        </w:rPr>
        <mc:AlternateContent>
          <mc:Choice Requires="wps">
            <w:drawing>
              <wp:anchor distT="0" distB="0" distL="114300" distR="114300" simplePos="0" relativeHeight="251676672" behindDoc="0" locked="0" layoutInCell="1" allowOverlap="1" wp14:anchorId="10B5A195" wp14:editId="230488A7">
                <wp:simplePos x="0" y="0"/>
                <wp:positionH relativeFrom="column">
                  <wp:posOffset>3042285</wp:posOffset>
                </wp:positionH>
                <wp:positionV relativeFrom="paragraph">
                  <wp:posOffset>268605</wp:posOffset>
                </wp:positionV>
                <wp:extent cx="0" cy="685800"/>
                <wp:effectExtent l="76200" t="0" r="95250" b="57150"/>
                <wp:wrapNone/>
                <wp:docPr id="14" name="Connettore 2 14"/>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60EBCC0" id="_x0000_t32" coordsize="21600,21600" o:spt="32" o:oned="t" path="m,l21600,21600e" filled="f">
                <v:path arrowok="t" fillok="f" o:connecttype="none"/>
                <o:lock v:ext="edit" shapetype="t"/>
              </v:shapetype>
              <v:shape id="Connettore 2 14" o:spid="_x0000_s1026" type="#_x0000_t32" style="position:absolute;margin-left:239.55pt;margin-top:21.15pt;width:0;height:5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" strokecolor="black [3200]" strokeweight=".5pt">
                <v:stroke endarrow="block" joinstyle="miter"/>
              </v:shape>
            </w:pict>
          </mc:Fallback>
        </mc:AlternateContent>
      </w:r>
      <w:r w:rsidR="006A714C">
        <w:rPr>
          <w:noProof/>
          <w:lang w:val="it-CH" w:eastAsia="it-CH"/>
        </w:rPr>
        <mc:AlternateContent>
          <mc:Choice Requires="wps">
            <w:drawing>
              <wp:anchor distT="0" distB="0" distL="114300" distR="114300" simplePos="0" relativeHeight="251673600" behindDoc="0" locked="0" layoutInCell="1" allowOverlap="1" wp14:anchorId="7FFB38FE" wp14:editId="63C66FAB">
                <wp:simplePos x="0" y="0"/>
                <wp:positionH relativeFrom="column">
                  <wp:posOffset>2566035</wp:posOffset>
                </wp:positionH>
                <wp:positionV relativeFrom="paragraph">
                  <wp:posOffset>-7620</wp:posOffset>
                </wp:positionV>
                <wp:extent cx="1000125" cy="276225"/>
                <wp:effectExtent l="0" t="0" r="28575" b="28575"/>
                <wp:wrapNone/>
                <wp:docPr id="12" name="Rettangolo 12"/>
                <wp:cNvGraphicFramePr/>
                <a:graphic xmlns:a="http://schemas.openxmlformats.org/drawingml/2006/main">
                  <a:graphicData uri="http://schemas.microsoft.com/office/word/2010/wordprocessingShape">
                    <wps:wsp>
                      <wps:cNvSpPr/>
                      <wps:spPr>
                        <a:xfrm>
                          <a:off x="0" y="0"/>
                          <a:ext cx="1000125" cy="2762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D196F5" id="Rettangolo 12" o:spid="_x0000_s1026" style="position:absolute;margin-left:202.05pt;margin-top:-.6pt;width:78.75pt;height:21.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" fillcolor="#ffc000 [3207]" strokecolor="#7f5f00 [1607]" strokeweight="1pt"/>
            </w:pict>
          </mc:Fallback>
        </mc:AlternateContent>
      </w:r>
    </w:p>
    <w:p w:rsidR="002E2F17" w:rsidRDefault="002E2F17" w:rsidP="00E7561F">
      <w:pPr>
        <w:rPr>
          <w:noProof/>
          <w:lang w:val="it-CH" w:eastAsia="it-CH"/>
        </w:rPr>
        <w:sectPr w:rsidR="002E2F17" w:rsidSect="006A714C">
          <w:footnotePr>
            <w:pos w:val="beneathText"/>
          </w:footnotePr>
          <w:pgSz w:w="16837" w:h="11905" w:orient="landscape"/>
          <w:pgMar w:top="1134" w:right="1417" w:bottom="1134" w:left="1134" w:header="720" w:footer="720" w:gutter="0"/>
          <w:cols w:space="720"/>
          <w:docGrid w:linePitch="360"/>
        </w:sectPr>
      </w:pPr>
      <w:r w:rsidRPr="003D6558">
        <w:rPr>
          <w:noProof/>
          <w:lang w:val="it-CH" w:eastAsia="it-CH"/>
        </w:rPr>
        <mc:AlternateContent>
          <mc:Choice Requires="wps">
            <w:drawing>
              <wp:anchor distT="45720" distB="45720" distL="114300" distR="114300" simplePos="0" relativeHeight="251780096" behindDoc="0" locked="0" layoutInCell="1" allowOverlap="1" wp14:anchorId="3BC611CE" wp14:editId="38A5D5A4">
                <wp:simplePos x="0" y="0"/>
                <wp:positionH relativeFrom="column">
                  <wp:posOffset>-62865</wp:posOffset>
                </wp:positionH>
                <wp:positionV relativeFrom="paragraph">
                  <wp:posOffset>3460115</wp:posOffset>
                </wp:positionV>
                <wp:extent cx="876300" cy="285750"/>
                <wp:effectExtent l="0" t="0" r="0" b="0"/>
                <wp:wrapSquare wrapText="bothSides"/>
                <wp:docPr id="2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85750"/>
                        </a:xfrm>
                        <a:prstGeom prst="rect">
                          <a:avLst/>
                        </a:prstGeom>
                        <a:noFill/>
                        <a:ln w="9525">
                          <a:noFill/>
                          <a:miter lim="800000"/>
                          <a:headEnd/>
                          <a:tailEnd/>
                        </a:ln>
                      </wps:spPr>
                      <wps:txbx>
                        <w:txbxContent>
                          <w:p w:rsidR="002E2F17" w:rsidRPr="00F55510" w:rsidRDefault="002E2F17" w:rsidP="002E2F17">
                            <w:pPr>
                              <w:rPr>
                                <w:lang w:val="it-CH"/>
                              </w:rPr>
                            </w:pPr>
                            <w:proofErr w:type="spellStart"/>
                            <w:proofErr w:type="gramStart"/>
                            <w:r>
                              <w:rPr>
                                <w:lang w:val="it-CH"/>
                              </w:rPr>
                              <w:t>scheduler</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611CE" id="_x0000_s1027" type="#_x0000_t202" style="position:absolute;margin-left:-4.95pt;margin-top:272.45pt;width:69pt;height:22.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" filled="f" stroked="f">
                <v:textbox>
                  <w:txbxContent>
                    <w:p w:rsidR="002E2F17" w:rsidRPr="00F55510" w:rsidRDefault="002E2F17" w:rsidP="002E2F17">
                      <w:pPr>
                        <w:rPr>
                          <w:lang w:val="it-CH"/>
                        </w:rPr>
                      </w:pPr>
                      <w:proofErr w:type="spellStart"/>
                      <w:proofErr w:type="gramStart"/>
                      <w:r>
                        <w:rPr>
                          <w:lang w:val="it-CH"/>
                        </w:rPr>
                        <w:t>scheduler</w:t>
                      </w:r>
                      <w:proofErr w:type="spellEnd"/>
                      <w:proofErr w:type="gramEnd"/>
                    </w:p>
                  </w:txbxContent>
                </v:textbox>
                <w10:wrap type="square"/>
              </v:shape>
            </w:pict>
          </mc:Fallback>
        </mc:AlternateContent>
      </w:r>
      <w:r>
        <w:rPr>
          <w:noProof/>
          <w:lang w:val="it-CH" w:eastAsia="it-CH"/>
        </w:rPr>
        <mc:AlternateContent>
          <mc:Choice Requires="wps">
            <w:drawing>
              <wp:anchor distT="0" distB="0" distL="114300" distR="114300" simplePos="0" relativeHeight="251794432" behindDoc="0" locked="0" layoutInCell="1" allowOverlap="1" wp14:anchorId="23131B5B" wp14:editId="2F0D2EFA">
                <wp:simplePos x="0" y="0"/>
                <wp:positionH relativeFrom="column">
                  <wp:posOffset>5490209</wp:posOffset>
                </wp:positionH>
                <wp:positionV relativeFrom="paragraph">
                  <wp:posOffset>1793875</wp:posOffset>
                </wp:positionV>
                <wp:extent cx="2143125" cy="2276475"/>
                <wp:effectExtent l="0" t="57150" r="28575" b="28575"/>
                <wp:wrapNone/>
                <wp:docPr id="219" name="Connettore 7 219"/>
                <wp:cNvGraphicFramePr/>
                <a:graphic xmlns:a="http://schemas.openxmlformats.org/drawingml/2006/main">
                  <a:graphicData uri="http://schemas.microsoft.com/office/word/2010/wordprocessingShape">
                    <wps:wsp>
                      <wps:cNvCnPr/>
                      <wps:spPr>
                        <a:xfrm flipV="1">
                          <a:off x="0" y="0"/>
                          <a:ext cx="2143125" cy="22764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AFE7A5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ttore 7 219" o:spid="_x0000_s1026" type="#_x0000_t38" style="position:absolute;margin-left:432.3pt;margin-top:141.25pt;width:168.75pt;height:179.25pt;flip: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" adj="10800" strokecolor="black [3200]" strokeweight=".5pt">
                <v:stroke endarrow="block" joinstyle="miter"/>
              </v:shape>
            </w:pict>
          </mc:Fallback>
        </mc:AlternateContent>
      </w:r>
      <w:r w:rsidRPr="003D6558">
        <w:rPr>
          <w:noProof/>
          <w:lang w:val="it-CH" w:eastAsia="it-CH"/>
        </w:rPr>
        <mc:AlternateContent>
          <mc:Choice Requires="wps">
            <w:drawing>
              <wp:anchor distT="45720" distB="45720" distL="114300" distR="114300" simplePos="0" relativeHeight="251793408" behindDoc="0" locked="0" layoutInCell="1" allowOverlap="1" wp14:anchorId="27CFFA26" wp14:editId="70BC48A9">
                <wp:simplePos x="0" y="0"/>
                <wp:positionH relativeFrom="column">
                  <wp:posOffset>4956810</wp:posOffset>
                </wp:positionH>
                <wp:positionV relativeFrom="paragraph">
                  <wp:posOffset>4108450</wp:posOffset>
                </wp:positionV>
                <wp:extent cx="1447800" cy="266700"/>
                <wp:effectExtent l="0" t="0" r="0" b="0"/>
                <wp:wrapSquare wrapText="bothSides"/>
                <wp:docPr id="2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66700"/>
                        </a:xfrm>
                        <a:prstGeom prst="rect">
                          <a:avLst/>
                        </a:prstGeom>
                        <a:noFill/>
                        <a:ln w="9525">
                          <a:noFill/>
                          <a:miter lim="800000"/>
                          <a:headEnd/>
                          <a:tailEnd/>
                        </a:ln>
                      </wps:spPr>
                      <wps:txbx>
                        <w:txbxContent>
                          <w:p w:rsidR="002E2F17" w:rsidRPr="006A714C" w:rsidRDefault="002E2F17" w:rsidP="002E2F17">
                            <w:pPr>
                              <w:rPr>
                                <w:color w:val="FFFFFF" w:themeColor="background1"/>
                                <w:lang w:val="it-CH"/>
                              </w:rPr>
                            </w:pPr>
                            <w:proofErr w:type="gramStart"/>
                            <w:r>
                              <w:rPr>
                                <w:color w:val="FFFFFF" w:themeColor="background1"/>
                                <w:lang w:val="it-CH"/>
                              </w:rPr>
                              <w:t>correzione</w:t>
                            </w:r>
                            <w:proofErr w:type="gramEnd"/>
                            <w:r>
                              <w:rPr>
                                <w:color w:val="FFFFFF" w:themeColor="background1"/>
                                <w:lang w:val="it-CH"/>
                              </w:rPr>
                              <w:t xml:space="preserve"> 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FFA26" id="_x0000_s1028" type="#_x0000_t202" style="position:absolute;margin-left:390.3pt;margin-top:323.5pt;width:114pt;height:21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" filled="f" stroked="f">
                <v:textbox>
                  <w:txbxContent>
                    <w:p w:rsidR="002E2F17" w:rsidRPr="006A714C" w:rsidRDefault="002E2F17" w:rsidP="002E2F17">
                      <w:pPr>
                        <w:rPr>
                          <w:color w:val="FFFFFF" w:themeColor="background1"/>
                          <w:lang w:val="it-CH"/>
                        </w:rPr>
                      </w:pPr>
                      <w:proofErr w:type="gramStart"/>
                      <w:r>
                        <w:rPr>
                          <w:color w:val="FFFFFF" w:themeColor="background1"/>
                          <w:lang w:val="it-CH"/>
                        </w:rPr>
                        <w:t>correzione</w:t>
                      </w:r>
                      <w:proofErr w:type="gramEnd"/>
                      <w:r>
                        <w:rPr>
                          <w:color w:val="FFFFFF" w:themeColor="background1"/>
                          <w:lang w:val="it-CH"/>
                        </w:rPr>
                        <w:t xml:space="preserve"> link</w:t>
                      </w:r>
                    </w:p>
                  </w:txbxContent>
                </v:textbox>
                <w10:wrap type="square"/>
              </v:shape>
            </w:pict>
          </mc:Fallback>
        </mc:AlternateContent>
      </w:r>
      <w:r w:rsidRPr="003D6558">
        <w:rPr>
          <w:noProof/>
          <w:lang w:val="it-CH" w:eastAsia="it-CH"/>
        </w:rPr>
        <mc:AlternateContent>
          <mc:Choice Requires="wps">
            <w:drawing>
              <wp:anchor distT="0" distB="0" distL="114300" distR="114300" simplePos="0" relativeHeight="251791360" behindDoc="0" locked="0" layoutInCell="1" allowOverlap="1" wp14:anchorId="023C78D4" wp14:editId="64F41330">
                <wp:simplePos x="0" y="0"/>
                <wp:positionH relativeFrom="column">
                  <wp:posOffset>4985385</wp:posOffset>
                </wp:positionH>
                <wp:positionV relativeFrom="paragraph">
                  <wp:posOffset>4079875</wp:posOffset>
                </wp:positionV>
                <wp:extent cx="1085850" cy="266700"/>
                <wp:effectExtent l="0" t="0" r="19050" b="19050"/>
                <wp:wrapNone/>
                <wp:docPr id="213" name="Rettangolo 213"/>
                <wp:cNvGraphicFramePr/>
                <a:graphic xmlns:a="http://schemas.openxmlformats.org/drawingml/2006/main">
                  <a:graphicData uri="http://schemas.microsoft.com/office/word/2010/wordprocessingShape">
                    <wps:wsp>
                      <wps:cNvSpPr/>
                      <wps:spPr>
                        <a:xfrm>
                          <a:off x="0" y="0"/>
                          <a:ext cx="10858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10847E" id="Rettangolo 213" o:spid="_x0000_s1026" style="position:absolute;margin-left:392.55pt;margin-top:321.25pt;width:85.5pt;height:21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" fillcolor="#5b9bd5 [3204]" strokecolor="#1f4d78 [1604]" strokeweight="1pt"/>
            </w:pict>
          </mc:Fallback>
        </mc:AlternateContent>
      </w:r>
      <w:r>
        <w:rPr>
          <w:noProof/>
          <w:lang w:val="it-CH" w:eastAsia="it-CH"/>
        </w:rPr>
        <mc:AlternateContent>
          <mc:Choice Requires="wps">
            <w:drawing>
              <wp:anchor distT="0" distB="0" distL="114300" distR="114300" simplePos="0" relativeHeight="251789312" behindDoc="0" locked="0" layoutInCell="1" allowOverlap="1" wp14:anchorId="0290FECC" wp14:editId="0F8B80E0">
                <wp:simplePos x="0" y="0"/>
                <wp:positionH relativeFrom="column">
                  <wp:posOffset>4347210</wp:posOffset>
                </wp:positionH>
                <wp:positionV relativeFrom="paragraph">
                  <wp:posOffset>4177031</wp:posOffset>
                </wp:positionV>
                <wp:extent cx="581025" cy="45719"/>
                <wp:effectExtent l="0" t="57150" r="28575" b="50165"/>
                <wp:wrapNone/>
                <wp:docPr id="212" name="Connettore 2 212"/>
                <wp:cNvGraphicFramePr/>
                <a:graphic xmlns:a="http://schemas.openxmlformats.org/drawingml/2006/main">
                  <a:graphicData uri="http://schemas.microsoft.com/office/word/2010/wordprocessingShape">
                    <wps:wsp>
                      <wps:cNvCnPr/>
                      <wps:spPr>
                        <a:xfrm flipV="1">
                          <a:off x="0" y="0"/>
                          <a:ext cx="5810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EB60C" id="Connettore 2 212" o:spid="_x0000_s1026" type="#_x0000_t32" style="position:absolute;margin-left:342.3pt;margin-top:328.9pt;width:45.75pt;height:3.6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" strokecolor="black [3200]" strokeweight=".5pt">
                <v:stroke endarrow="block" joinstyle="miter"/>
              </v:shape>
            </w:pict>
          </mc:Fallback>
        </mc:AlternateContent>
      </w:r>
      <w:r w:rsidRPr="003D6558">
        <w:rPr>
          <w:noProof/>
          <w:lang w:val="it-CH" w:eastAsia="it-CH"/>
        </w:rPr>
        <mc:AlternateContent>
          <mc:Choice Requires="wps">
            <w:drawing>
              <wp:anchor distT="45720" distB="45720" distL="114300" distR="114300" simplePos="0" relativeHeight="251787264" behindDoc="0" locked="0" layoutInCell="1" allowOverlap="1" wp14:anchorId="75DBBDA8" wp14:editId="0A07D44A">
                <wp:simplePos x="0" y="0"/>
                <wp:positionH relativeFrom="column">
                  <wp:posOffset>2998788</wp:posOffset>
                </wp:positionH>
                <wp:positionV relativeFrom="paragraph">
                  <wp:posOffset>4108450</wp:posOffset>
                </wp:positionV>
                <wp:extent cx="1447800" cy="266700"/>
                <wp:effectExtent l="0" t="0" r="0" b="0"/>
                <wp:wrapSquare wrapText="bothSides"/>
                <wp:docPr id="21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66700"/>
                        </a:xfrm>
                        <a:prstGeom prst="rect">
                          <a:avLst/>
                        </a:prstGeom>
                        <a:noFill/>
                        <a:ln w="9525">
                          <a:noFill/>
                          <a:miter lim="800000"/>
                          <a:headEnd/>
                          <a:tailEnd/>
                        </a:ln>
                      </wps:spPr>
                      <wps:txbx>
                        <w:txbxContent>
                          <w:p w:rsidR="002E2F17" w:rsidRPr="006A714C" w:rsidRDefault="002E2F17" w:rsidP="002E2F17">
                            <w:pPr>
                              <w:rPr>
                                <w:color w:val="FFFFFF" w:themeColor="background1"/>
                                <w:lang w:val="it-CH"/>
                              </w:rPr>
                            </w:pPr>
                            <w:proofErr w:type="gramStart"/>
                            <w:r>
                              <w:rPr>
                                <w:color w:val="FFFFFF" w:themeColor="background1"/>
                                <w:lang w:val="it-CH"/>
                              </w:rPr>
                              <w:t>backup</w:t>
                            </w:r>
                            <w:proofErr w:type="gramEnd"/>
                            <w:r>
                              <w:rPr>
                                <w:color w:val="FFFFFF" w:themeColor="background1"/>
                                <w:lang w:val="it-CH"/>
                              </w:rPr>
                              <w:t xml:space="preserve"> giornaliero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BBDA8" id="_x0000_s1029" type="#_x0000_t202" style="position:absolute;margin-left:236.15pt;margin-top:323.5pt;width:114pt;height:21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" filled="f" stroked="f">
                <v:textbox>
                  <w:txbxContent>
                    <w:p w:rsidR="002E2F17" w:rsidRPr="006A714C" w:rsidRDefault="002E2F17" w:rsidP="002E2F17">
                      <w:pPr>
                        <w:rPr>
                          <w:color w:val="FFFFFF" w:themeColor="background1"/>
                          <w:lang w:val="it-CH"/>
                        </w:rPr>
                      </w:pPr>
                      <w:proofErr w:type="gramStart"/>
                      <w:r>
                        <w:rPr>
                          <w:color w:val="FFFFFF" w:themeColor="background1"/>
                          <w:lang w:val="it-CH"/>
                        </w:rPr>
                        <w:t>backup</w:t>
                      </w:r>
                      <w:proofErr w:type="gramEnd"/>
                      <w:r>
                        <w:rPr>
                          <w:color w:val="FFFFFF" w:themeColor="background1"/>
                          <w:lang w:val="it-CH"/>
                        </w:rPr>
                        <w:t xml:space="preserve"> giornaliero</w:t>
                      </w:r>
                    </w:p>
                  </w:txbxContent>
                </v:textbox>
                <w10:wrap type="square"/>
              </v:shape>
            </w:pict>
          </mc:Fallback>
        </mc:AlternateContent>
      </w:r>
      <w:r w:rsidRPr="003D6558">
        <w:rPr>
          <w:noProof/>
          <w:lang w:val="it-CH" w:eastAsia="it-CH"/>
        </w:rPr>
        <mc:AlternateContent>
          <mc:Choice Requires="wps">
            <w:drawing>
              <wp:anchor distT="0" distB="0" distL="114300" distR="114300" simplePos="0" relativeHeight="251785216" behindDoc="0" locked="0" layoutInCell="1" allowOverlap="1" wp14:anchorId="6967D0E7" wp14:editId="4EC62CB2">
                <wp:simplePos x="0" y="0"/>
                <wp:positionH relativeFrom="column">
                  <wp:posOffset>2918460</wp:posOffset>
                </wp:positionH>
                <wp:positionV relativeFrom="paragraph">
                  <wp:posOffset>4079875</wp:posOffset>
                </wp:positionV>
                <wp:extent cx="1428750" cy="266700"/>
                <wp:effectExtent l="0" t="0" r="19050" b="19050"/>
                <wp:wrapNone/>
                <wp:docPr id="210" name="Rettangolo 210"/>
                <wp:cNvGraphicFramePr/>
                <a:graphic xmlns:a="http://schemas.openxmlformats.org/drawingml/2006/main">
                  <a:graphicData uri="http://schemas.microsoft.com/office/word/2010/wordprocessingShape">
                    <wps:wsp>
                      <wps:cNvSpPr/>
                      <wps:spPr>
                        <a:xfrm>
                          <a:off x="0" y="0"/>
                          <a:ext cx="14287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80BC45" id="Rettangolo 210" o:spid="_x0000_s1026" style="position:absolute;margin-left:229.8pt;margin-top:321.25pt;width:112.5pt;height:21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" fillcolor="#5b9bd5 [3204]" strokecolor="#1f4d78 [1604]" strokeweight="1pt"/>
            </w:pict>
          </mc:Fallback>
        </mc:AlternateContent>
      </w:r>
      <w:r w:rsidRPr="003D6558">
        <w:rPr>
          <w:noProof/>
          <w:lang w:val="it-CH" w:eastAsia="it-CH"/>
        </w:rPr>
        <mc:AlternateContent>
          <mc:Choice Requires="wps">
            <w:drawing>
              <wp:anchor distT="45720" distB="45720" distL="114300" distR="114300" simplePos="0" relativeHeight="251783168" behindDoc="0" locked="0" layoutInCell="1" allowOverlap="1" wp14:anchorId="23AD8F65" wp14:editId="5462CA4A">
                <wp:simplePos x="0" y="0"/>
                <wp:positionH relativeFrom="column">
                  <wp:posOffset>1489710</wp:posOffset>
                </wp:positionH>
                <wp:positionV relativeFrom="paragraph">
                  <wp:posOffset>3870325</wp:posOffset>
                </wp:positionV>
                <wp:extent cx="800100" cy="304800"/>
                <wp:effectExtent l="0" t="0" r="0" b="0"/>
                <wp:wrapSquare wrapText="bothSides"/>
                <wp:docPr id="20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04800"/>
                        </a:xfrm>
                        <a:prstGeom prst="rect">
                          <a:avLst/>
                        </a:prstGeom>
                        <a:solidFill>
                          <a:srgbClr val="FFFFFF"/>
                        </a:solidFill>
                        <a:ln w="9525">
                          <a:noFill/>
                          <a:miter lim="800000"/>
                          <a:headEnd/>
                          <a:tailEnd/>
                        </a:ln>
                      </wps:spPr>
                      <wps:txbx>
                        <w:txbxContent>
                          <w:p w:rsidR="002E2F17" w:rsidRPr="009854F7" w:rsidRDefault="002E2F17" w:rsidP="002E2F17">
                            <w:pPr>
                              <w:rPr>
                                <w:lang w:val="it-CH"/>
                              </w:rPr>
                            </w:pPr>
                            <w:proofErr w:type="gramStart"/>
                            <w:r>
                              <w:rPr>
                                <w:lang w:val="it-CH"/>
                              </w:rPr>
                              <w:t>esegue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D8F65" id="_x0000_s1030" type="#_x0000_t202" style="position:absolute;margin-left:117.3pt;margin-top:304.75pt;width:63pt;height:24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" stroked="f">
                <v:textbox>
                  <w:txbxContent>
                    <w:p w:rsidR="002E2F17" w:rsidRPr="009854F7" w:rsidRDefault="002E2F17" w:rsidP="002E2F17">
                      <w:pPr>
                        <w:rPr>
                          <w:lang w:val="it-CH"/>
                        </w:rPr>
                      </w:pPr>
                      <w:proofErr w:type="gramStart"/>
                      <w:r>
                        <w:rPr>
                          <w:lang w:val="it-CH"/>
                        </w:rPr>
                        <w:t>esegue</w:t>
                      </w:r>
                      <w:proofErr w:type="gramEnd"/>
                    </w:p>
                  </w:txbxContent>
                </v:textbox>
                <w10:wrap type="square"/>
              </v:shape>
            </w:pict>
          </mc:Fallback>
        </mc:AlternateContent>
      </w:r>
      <w:r>
        <w:rPr>
          <w:noProof/>
          <w:lang w:val="it-CH" w:eastAsia="it-CH"/>
        </w:rPr>
        <mc:AlternateContent>
          <mc:Choice Requires="wps">
            <w:drawing>
              <wp:anchor distT="0" distB="0" distL="114300" distR="114300" simplePos="0" relativeHeight="251781120" behindDoc="0" locked="0" layoutInCell="1" allowOverlap="1" wp14:anchorId="6CF7665A" wp14:editId="6A1E72FE">
                <wp:simplePos x="0" y="0"/>
                <wp:positionH relativeFrom="column">
                  <wp:posOffset>813435</wp:posOffset>
                </wp:positionH>
                <wp:positionV relativeFrom="paragraph">
                  <wp:posOffset>4203700</wp:posOffset>
                </wp:positionV>
                <wp:extent cx="2000250" cy="19050"/>
                <wp:effectExtent l="0" t="57150" r="19050" b="95250"/>
                <wp:wrapNone/>
                <wp:docPr id="208" name="Connettore 2 208"/>
                <wp:cNvGraphicFramePr/>
                <a:graphic xmlns:a="http://schemas.openxmlformats.org/drawingml/2006/main">
                  <a:graphicData uri="http://schemas.microsoft.com/office/word/2010/wordprocessingShape">
                    <wps:wsp>
                      <wps:cNvCnPr/>
                      <wps:spPr>
                        <a:xfrm>
                          <a:off x="0" y="0"/>
                          <a:ext cx="20002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322BD4" id="Connettore 2 208" o:spid="_x0000_s1026" type="#_x0000_t32" style="position:absolute;margin-left:64.05pt;margin-top:331pt;width:157.5pt;height:1.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" strokecolor="black [3200]" strokeweight=".5pt">
                <v:stroke endarrow="block" joinstyle="miter"/>
              </v:shape>
            </w:pict>
          </mc:Fallback>
        </mc:AlternateContent>
      </w:r>
      <w:r w:rsidR="00F55510" w:rsidRPr="003D6558">
        <w:rPr>
          <w:noProof/>
          <w:lang w:val="it-CH" w:eastAsia="it-CH"/>
        </w:rPr>
        <mc:AlternateContent>
          <mc:Choice Requires="wps">
            <w:drawing>
              <wp:anchor distT="0" distB="0" distL="114300" distR="114300" simplePos="0" relativeHeight="251778048" behindDoc="0" locked="0" layoutInCell="1" allowOverlap="1" wp14:anchorId="46AE3835" wp14:editId="24AF1143">
                <wp:simplePos x="0" y="0"/>
                <wp:positionH relativeFrom="column">
                  <wp:posOffset>365760</wp:posOffset>
                </wp:positionH>
                <wp:positionV relativeFrom="paragraph">
                  <wp:posOffset>4337050</wp:posOffset>
                </wp:positionV>
                <wp:extent cx="142875" cy="114300"/>
                <wp:effectExtent l="0" t="0" r="28575" b="19050"/>
                <wp:wrapNone/>
                <wp:docPr id="206" name="Connettore 1 206"/>
                <wp:cNvGraphicFramePr/>
                <a:graphic xmlns:a="http://schemas.openxmlformats.org/drawingml/2006/main">
                  <a:graphicData uri="http://schemas.microsoft.com/office/word/2010/wordprocessingShape">
                    <wps:wsp>
                      <wps:cNvCnPr/>
                      <wps:spPr>
                        <a:xfrm>
                          <a:off x="0" y="0"/>
                          <a:ext cx="14287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D864E" id="Connettore 1 206"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pt,341.5pt" to="40.0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" strokecolor="black [3200]" strokeweight=".5pt">
                <v:stroke joinstyle="miter"/>
              </v:line>
            </w:pict>
          </mc:Fallback>
        </mc:AlternateContent>
      </w:r>
      <w:r w:rsidR="00F55510" w:rsidRPr="003D6558">
        <w:rPr>
          <w:noProof/>
          <w:lang w:val="it-CH" w:eastAsia="it-CH"/>
        </w:rPr>
        <mc:AlternateContent>
          <mc:Choice Requires="wps">
            <w:drawing>
              <wp:anchor distT="0" distB="0" distL="114300" distR="114300" simplePos="0" relativeHeight="251776000" behindDoc="0" locked="0" layoutInCell="1" allowOverlap="1" wp14:anchorId="6B36002B" wp14:editId="11B160BE">
                <wp:simplePos x="0" y="0"/>
                <wp:positionH relativeFrom="column">
                  <wp:posOffset>203835</wp:posOffset>
                </wp:positionH>
                <wp:positionV relativeFrom="paragraph">
                  <wp:posOffset>4337050</wp:posOffset>
                </wp:positionV>
                <wp:extent cx="152400" cy="114300"/>
                <wp:effectExtent l="0" t="0" r="19050" b="19050"/>
                <wp:wrapNone/>
                <wp:docPr id="205" name="Connettore 1 205"/>
                <wp:cNvGraphicFramePr/>
                <a:graphic xmlns:a="http://schemas.openxmlformats.org/drawingml/2006/main">
                  <a:graphicData uri="http://schemas.microsoft.com/office/word/2010/wordprocessingShape">
                    <wps:wsp>
                      <wps:cNvCnPr/>
                      <wps:spPr>
                        <a:xfrm flipH="1">
                          <a:off x="0" y="0"/>
                          <a:ext cx="1524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3F408C" id="Connettore 1 205" o:spid="_x0000_s1026" style="position:absolute;flip:x;z-index:251776000;visibility:visible;mso-wrap-style:square;mso-wrap-distance-left:9pt;mso-wrap-distance-top:0;mso-wrap-distance-right:9pt;mso-wrap-distance-bottom:0;mso-position-horizontal:absolute;mso-position-horizontal-relative:text;mso-position-vertical:absolute;mso-position-vertical-relative:text" from="16.05pt,341.5pt" to="28.0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" strokecolor="black [3200]" strokeweight=".5pt">
                <v:stroke joinstyle="miter"/>
              </v:line>
            </w:pict>
          </mc:Fallback>
        </mc:AlternateContent>
      </w:r>
      <w:r w:rsidR="00F55510" w:rsidRPr="003D6558">
        <w:rPr>
          <w:noProof/>
          <w:lang w:val="it-CH" w:eastAsia="it-CH"/>
        </w:rPr>
        <mc:AlternateContent>
          <mc:Choice Requires="wps">
            <w:drawing>
              <wp:anchor distT="0" distB="0" distL="114300" distR="114300" simplePos="0" relativeHeight="251773952" behindDoc="0" locked="0" layoutInCell="1" allowOverlap="1" wp14:anchorId="5CD91AE2" wp14:editId="0FE94358">
                <wp:simplePos x="0" y="0"/>
                <wp:positionH relativeFrom="column">
                  <wp:posOffset>99060</wp:posOffset>
                </wp:positionH>
                <wp:positionV relativeFrom="paragraph">
                  <wp:posOffset>4022725</wp:posOffset>
                </wp:positionV>
                <wp:extent cx="276225" cy="123825"/>
                <wp:effectExtent l="0" t="0" r="28575" b="28575"/>
                <wp:wrapNone/>
                <wp:docPr id="204" name="Connettore 1 204"/>
                <wp:cNvGraphicFramePr/>
                <a:graphic xmlns:a="http://schemas.openxmlformats.org/drawingml/2006/main">
                  <a:graphicData uri="http://schemas.microsoft.com/office/word/2010/wordprocessingShape">
                    <wps:wsp>
                      <wps:cNvCnPr/>
                      <wps:spPr>
                        <a:xfrm flipH="1" flipV="1">
                          <a:off x="0" y="0"/>
                          <a:ext cx="27622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2EF058" id="Connettore 1 204" o:spid="_x0000_s1026" style="position:absolute;flip:x y;z-index:251773952;visibility:visible;mso-wrap-style:square;mso-wrap-distance-left:9pt;mso-wrap-distance-top:0;mso-wrap-distance-right:9pt;mso-wrap-distance-bottom:0;mso-position-horizontal:absolute;mso-position-horizontal-relative:text;mso-position-vertical:absolute;mso-position-vertical-relative:text" from="7.8pt,316.75pt" to="29.5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" strokecolor="black [3200]" strokeweight=".5pt">
                <v:stroke joinstyle="miter"/>
              </v:line>
            </w:pict>
          </mc:Fallback>
        </mc:AlternateContent>
      </w:r>
      <w:r w:rsidR="00F55510" w:rsidRPr="003D6558">
        <w:rPr>
          <w:noProof/>
          <w:lang w:val="it-CH" w:eastAsia="it-CH"/>
        </w:rPr>
        <mc:AlternateContent>
          <mc:Choice Requires="wps">
            <w:drawing>
              <wp:anchor distT="0" distB="0" distL="114300" distR="114300" simplePos="0" relativeHeight="251771904" behindDoc="0" locked="0" layoutInCell="1" allowOverlap="1" wp14:anchorId="02C94863" wp14:editId="7EEAA107">
                <wp:simplePos x="0" y="0"/>
                <wp:positionH relativeFrom="column">
                  <wp:posOffset>346710</wp:posOffset>
                </wp:positionH>
                <wp:positionV relativeFrom="paragraph">
                  <wp:posOffset>4032250</wp:posOffset>
                </wp:positionV>
                <wp:extent cx="285750" cy="114300"/>
                <wp:effectExtent l="0" t="0" r="19050" b="19050"/>
                <wp:wrapNone/>
                <wp:docPr id="203" name="Connettore 1 203"/>
                <wp:cNvGraphicFramePr/>
                <a:graphic xmlns:a="http://schemas.openxmlformats.org/drawingml/2006/main">
                  <a:graphicData uri="http://schemas.microsoft.com/office/word/2010/wordprocessingShape">
                    <wps:wsp>
                      <wps:cNvCnPr/>
                      <wps:spPr>
                        <a:xfrm flipV="1">
                          <a:off x="0" y="0"/>
                          <a:ext cx="28575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AD68C1" id="Connettore 1 203" o:spid="_x0000_s1026" style="position:absolute;flip:y;z-index:251771904;visibility:visible;mso-wrap-style:square;mso-wrap-distance-left:9pt;mso-wrap-distance-top:0;mso-wrap-distance-right:9pt;mso-wrap-distance-bottom:0;mso-position-horizontal:absolute;mso-position-horizontal-relative:text;mso-position-vertical:absolute;mso-position-vertical-relative:text" from="27.3pt,317.5pt" to="49.8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" strokecolor="black [3200]" strokeweight=".5pt">
                <v:stroke joinstyle="miter"/>
              </v:line>
            </w:pict>
          </mc:Fallback>
        </mc:AlternateContent>
      </w:r>
      <w:r w:rsidR="00F55510" w:rsidRPr="003D6558">
        <w:rPr>
          <w:noProof/>
          <w:lang w:val="it-CH" w:eastAsia="it-CH"/>
        </w:rPr>
        <mc:AlternateContent>
          <mc:Choice Requires="wps">
            <w:drawing>
              <wp:anchor distT="0" distB="0" distL="114300" distR="114300" simplePos="0" relativeHeight="251769856" behindDoc="0" locked="0" layoutInCell="1" allowOverlap="1" wp14:anchorId="0A308A0D" wp14:editId="032CCC8C">
                <wp:simplePos x="0" y="0"/>
                <wp:positionH relativeFrom="column">
                  <wp:posOffset>356235</wp:posOffset>
                </wp:positionH>
                <wp:positionV relativeFrom="paragraph">
                  <wp:posOffset>3917950</wp:posOffset>
                </wp:positionV>
                <wp:extent cx="0" cy="457200"/>
                <wp:effectExtent l="0" t="0" r="19050" b="19050"/>
                <wp:wrapNone/>
                <wp:docPr id="202" name="Connettore 1 202"/>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67148D" id="Connettore 1 202"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28.05pt,308.5pt" to="28.0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" strokecolor="black [3200]" strokeweight=".5pt">
                <v:stroke joinstyle="miter"/>
              </v:line>
            </w:pict>
          </mc:Fallback>
        </mc:AlternateContent>
      </w:r>
      <w:r w:rsidR="00F55510" w:rsidRPr="003D6558">
        <w:rPr>
          <w:noProof/>
          <w:lang w:val="it-CH" w:eastAsia="it-CH"/>
        </w:rPr>
        <mc:AlternateContent>
          <mc:Choice Requires="wps">
            <w:drawing>
              <wp:anchor distT="0" distB="0" distL="114300" distR="114300" simplePos="0" relativeHeight="251767808" behindDoc="0" locked="0" layoutInCell="1" allowOverlap="1" wp14:anchorId="68AFD6B2" wp14:editId="3CCC6194">
                <wp:simplePos x="0" y="0"/>
                <wp:positionH relativeFrom="column">
                  <wp:posOffset>203835</wp:posOffset>
                </wp:positionH>
                <wp:positionV relativeFrom="paragraph">
                  <wp:posOffset>3765550</wp:posOffset>
                </wp:positionV>
                <wp:extent cx="276225" cy="257175"/>
                <wp:effectExtent l="0" t="0" r="28575" b="28575"/>
                <wp:wrapNone/>
                <wp:docPr id="201" name="Ovale 201"/>
                <wp:cNvGraphicFramePr/>
                <a:graphic xmlns:a="http://schemas.openxmlformats.org/drawingml/2006/main">
                  <a:graphicData uri="http://schemas.microsoft.com/office/word/2010/wordprocessingShape">
                    <wps:wsp>
                      <wps:cNvSpPr/>
                      <wps:spPr>
                        <a:xfrm>
                          <a:off x="0" y="0"/>
                          <a:ext cx="276225" cy="2571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D55232" id="Ovale 201" o:spid="_x0000_s1026" style="position:absolute;margin-left:16.05pt;margin-top:296.5pt;width:21.75pt;height:20.2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" fillcolor="black [3200]" strokecolor="black [1600]" strokeweight="1pt">
                <v:stroke joinstyle="miter"/>
              </v:oval>
            </w:pict>
          </mc:Fallback>
        </mc:AlternateContent>
      </w:r>
      <w:r w:rsidR="00F55510">
        <w:rPr>
          <w:noProof/>
          <w:lang w:val="it-CH" w:eastAsia="it-CH"/>
        </w:rPr>
        <mc:AlternateContent>
          <mc:Choice Requires="wps">
            <w:drawing>
              <wp:anchor distT="0" distB="0" distL="114300" distR="114300" simplePos="0" relativeHeight="251765760" behindDoc="0" locked="0" layoutInCell="1" allowOverlap="1" wp14:anchorId="07C83F5D" wp14:editId="28338909">
                <wp:simplePos x="0" y="0"/>
                <wp:positionH relativeFrom="column">
                  <wp:posOffset>7919086</wp:posOffset>
                </wp:positionH>
                <wp:positionV relativeFrom="paragraph">
                  <wp:posOffset>3003550</wp:posOffset>
                </wp:positionV>
                <wp:extent cx="95250" cy="0"/>
                <wp:effectExtent l="0" t="0" r="19050" b="19050"/>
                <wp:wrapNone/>
                <wp:docPr id="200" name="Connettore 1 200"/>
                <wp:cNvGraphicFramePr/>
                <a:graphic xmlns:a="http://schemas.openxmlformats.org/drawingml/2006/main">
                  <a:graphicData uri="http://schemas.microsoft.com/office/word/2010/wordprocessingShape">
                    <wps:wsp>
                      <wps:cNvCnPr/>
                      <wps:spPr>
                        <a:xfrm flipV="1">
                          <a:off x="0" y="0"/>
                          <a:ext cx="95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7069F" id="Connettore 1 200" o:spid="_x0000_s1026" style="position:absolute;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3.55pt,236.5pt" to="631.0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" strokecolor="black [3200]" strokeweight=".5pt">
                <v:stroke joinstyle="miter"/>
              </v:line>
            </w:pict>
          </mc:Fallback>
        </mc:AlternateContent>
      </w:r>
      <w:r w:rsidR="00F55510">
        <w:rPr>
          <w:noProof/>
          <w:lang w:val="it-CH" w:eastAsia="it-CH"/>
        </w:rPr>
        <mc:AlternateContent>
          <mc:Choice Requires="wps">
            <w:drawing>
              <wp:anchor distT="0" distB="0" distL="114300" distR="114300" simplePos="0" relativeHeight="251764736" behindDoc="0" locked="0" layoutInCell="1" allowOverlap="1" wp14:anchorId="5C1CE53A" wp14:editId="5B92BC6F">
                <wp:simplePos x="0" y="0"/>
                <wp:positionH relativeFrom="column">
                  <wp:posOffset>3575685</wp:posOffset>
                </wp:positionH>
                <wp:positionV relativeFrom="paragraph">
                  <wp:posOffset>2974975</wp:posOffset>
                </wp:positionV>
                <wp:extent cx="3143250" cy="28575"/>
                <wp:effectExtent l="38100" t="76200" r="19050" b="66675"/>
                <wp:wrapNone/>
                <wp:docPr id="199" name="Connettore 2 199"/>
                <wp:cNvGraphicFramePr/>
                <a:graphic xmlns:a="http://schemas.openxmlformats.org/drawingml/2006/main">
                  <a:graphicData uri="http://schemas.microsoft.com/office/word/2010/wordprocessingShape">
                    <wps:wsp>
                      <wps:cNvCnPr/>
                      <wps:spPr>
                        <a:xfrm flipH="1" flipV="1">
                          <a:off x="0" y="0"/>
                          <a:ext cx="314325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EBA050" id="Connettore 2 199" o:spid="_x0000_s1026" type="#_x0000_t32" style="position:absolute;margin-left:281.55pt;margin-top:234.25pt;width:247.5pt;height:2.25pt;flip:x 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" strokecolor="black [3200]" strokeweight=".5pt">
                <v:stroke endarrow="block" joinstyle="miter"/>
              </v:shape>
            </w:pict>
          </mc:Fallback>
        </mc:AlternateContent>
      </w:r>
      <w:r w:rsidR="00F55510" w:rsidRPr="003D6558">
        <w:rPr>
          <w:noProof/>
          <w:lang w:val="it-CH" w:eastAsia="it-CH"/>
        </w:rPr>
        <mc:AlternateContent>
          <mc:Choice Requires="wps">
            <w:drawing>
              <wp:anchor distT="45720" distB="45720" distL="114300" distR="114300" simplePos="0" relativeHeight="251763712" behindDoc="0" locked="0" layoutInCell="1" allowOverlap="1" wp14:anchorId="2753CA6A" wp14:editId="5489010D">
                <wp:simplePos x="0" y="0"/>
                <wp:positionH relativeFrom="column">
                  <wp:posOffset>7814310</wp:posOffset>
                </wp:positionH>
                <wp:positionV relativeFrom="paragraph">
                  <wp:posOffset>3746500</wp:posOffset>
                </wp:positionV>
                <wp:extent cx="962025" cy="266700"/>
                <wp:effectExtent l="0" t="0" r="0" b="0"/>
                <wp:wrapSquare wrapText="bothSides"/>
                <wp:docPr id="19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66700"/>
                        </a:xfrm>
                        <a:prstGeom prst="rect">
                          <a:avLst/>
                        </a:prstGeom>
                        <a:noFill/>
                        <a:ln w="9525">
                          <a:noFill/>
                          <a:miter lim="800000"/>
                          <a:headEnd/>
                          <a:tailEnd/>
                        </a:ln>
                      </wps:spPr>
                      <wps:txbx>
                        <w:txbxContent>
                          <w:p w:rsidR="00F55510" w:rsidRPr="006A714C" w:rsidRDefault="00F55510" w:rsidP="00F55510">
                            <w:pPr>
                              <w:rPr>
                                <w:color w:val="FFFFFF" w:themeColor="background1"/>
                                <w:lang w:val="it-CH"/>
                              </w:rPr>
                            </w:pPr>
                            <w:r>
                              <w:rPr>
                                <w:color w:val="FFFFFF" w:themeColor="background1"/>
                                <w:lang w:val="it-CH"/>
                              </w:rPr>
                              <w:t>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3CA6A" id="_x0000_s1031" type="#_x0000_t202" style="position:absolute;margin-left:615.3pt;margin-top:295pt;width:75.75pt;height:21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" filled="f" stroked="f">
                <v:textbox>
                  <w:txbxContent>
                    <w:p w:rsidR="00F55510" w:rsidRPr="006A714C" w:rsidRDefault="00F55510" w:rsidP="00F55510">
                      <w:pPr>
                        <w:rPr>
                          <w:color w:val="FFFFFF" w:themeColor="background1"/>
                          <w:lang w:val="it-CH"/>
                        </w:rPr>
                      </w:pPr>
                      <w:r>
                        <w:rPr>
                          <w:color w:val="FFFFFF" w:themeColor="background1"/>
                          <w:lang w:val="it-CH"/>
                        </w:rPr>
                        <w:t>DB</w:t>
                      </w:r>
                    </w:p>
                  </w:txbxContent>
                </v:textbox>
                <w10:wrap type="square"/>
              </v:shape>
            </w:pict>
          </mc:Fallback>
        </mc:AlternateContent>
      </w:r>
      <w:r w:rsidR="00F55510" w:rsidRPr="003D6558">
        <w:rPr>
          <w:noProof/>
          <w:lang w:val="it-CH" w:eastAsia="it-CH"/>
        </w:rPr>
        <mc:AlternateContent>
          <mc:Choice Requires="wps">
            <w:drawing>
              <wp:anchor distT="0" distB="0" distL="114300" distR="114300" simplePos="0" relativeHeight="251761664" behindDoc="0" locked="0" layoutInCell="1" allowOverlap="1" wp14:anchorId="26FA2092" wp14:editId="64C05A80">
                <wp:simplePos x="0" y="0"/>
                <wp:positionH relativeFrom="column">
                  <wp:posOffset>7652385</wp:posOffset>
                </wp:positionH>
                <wp:positionV relativeFrom="paragraph">
                  <wp:posOffset>3717925</wp:posOffset>
                </wp:positionV>
                <wp:extent cx="676275" cy="266700"/>
                <wp:effectExtent l="0" t="0" r="28575" b="19050"/>
                <wp:wrapNone/>
                <wp:docPr id="197" name="Rettangolo 197"/>
                <wp:cNvGraphicFramePr/>
                <a:graphic xmlns:a="http://schemas.openxmlformats.org/drawingml/2006/main">
                  <a:graphicData uri="http://schemas.microsoft.com/office/word/2010/wordprocessingShape">
                    <wps:wsp>
                      <wps:cNvSpPr/>
                      <wps:spPr>
                        <a:xfrm>
                          <a:off x="0" y="0"/>
                          <a:ext cx="6762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DBF29F" id="Rettangolo 197" o:spid="_x0000_s1026" style="position:absolute;margin-left:602.55pt;margin-top:292.75pt;width:53.25pt;height:21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" fillcolor="#5b9bd5 [3204]" strokecolor="#1f4d78 [1604]" strokeweight="1pt"/>
            </w:pict>
          </mc:Fallback>
        </mc:AlternateContent>
      </w:r>
      <w:r w:rsidR="00F55510">
        <w:rPr>
          <w:noProof/>
          <w:lang w:val="it-CH" w:eastAsia="it-CH"/>
        </w:rPr>
        <mc:AlternateContent>
          <mc:Choice Requires="wps">
            <w:drawing>
              <wp:anchor distT="0" distB="0" distL="114300" distR="114300" simplePos="0" relativeHeight="251759616" behindDoc="0" locked="0" layoutInCell="1" allowOverlap="1" wp14:anchorId="425CDC0F" wp14:editId="7F72F314">
                <wp:simplePos x="0" y="0"/>
                <wp:positionH relativeFrom="column">
                  <wp:posOffset>8166735</wp:posOffset>
                </wp:positionH>
                <wp:positionV relativeFrom="paragraph">
                  <wp:posOffset>3117849</wp:posOffset>
                </wp:positionV>
                <wp:extent cx="485775" cy="504825"/>
                <wp:effectExtent l="38100" t="0" r="28575" b="47625"/>
                <wp:wrapNone/>
                <wp:docPr id="196" name="Connettore 2 196"/>
                <wp:cNvGraphicFramePr/>
                <a:graphic xmlns:a="http://schemas.openxmlformats.org/drawingml/2006/main">
                  <a:graphicData uri="http://schemas.microsoft.com/office/word/2010/wordprocessingShape">
                    <wps:wsp>
                      <wps:cNvCnPr/>
                      <wps:spPr>
                        <a:xfrm flipH="1">
                          <a:off x="0" y="0"/>
                          <a:ext cx="48577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057213" id="Connettore 2 196" o:spid="_x0000_s1026" type="#_x0000_t32" style="position:absolute;margin-left:643.05pt;margin-top:245.5pt;width:38.25pt;height:39.7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" strokecolor="black [3200]" strokeweight=".5pt">
                <v:stroke endarrow="block" joinstyle="miter"/>
              </v:shape>
            </w:pict>
          </mc:Fallback>
        </mc:AlternateContent>
      </w:r>
      <w:r w:rsidR="00F55510">
        <w:rPr>
          <w:noProof/>
          <w:lang w:val="it-CH" w:eastAsia="it-CH"/>
        </w:rPr>
        <mc:AlternateContent>
          <mc:Choice Requires="wps">
            <w:drawing>
              <wp:anchor distT="0" distB="0" distL="114300" distR="114300" simplePos="0" relativeHeight="251757568" behindDoc="0" locked="0" layoutInCell="1" allowOverlap="1" wp14:anchorId="77E438FA" wp14:editId="096AD29F">
                <wp:simplePos x="0" y="0"/>
                <wp:positionH relativeFrom="column">
                  <wp:posOffset>7338060</wp:posOffset>
                </wp:positionH>
                <wp:positionV relativeFrom="paragraph">
                  <wp:posOffset>3136900</wp:posOffset>
                </wp:positionV>
                <wp:extent cx="476250" cy="495300"/>
                <wp:effectExtent l="0" t="0" r="76200" b="57150"/>
                <wp:wrapNone/>
                <wp:docPr id="195" name="Connettore 2 195"/>
                <wp:cNvGraphicFramePr/>
                <a:graphic xmlns:a="http://schemas.openxmlformats.org/drawingml/2006/main">
                  <a:graphicData uri="http://schemas.microsoft.com/office/word/2010/wordprocessingShape">
                    <wps:wsp>
                      <wps:cNvCnPr/>
                      <wps:spPr>
                        <a:xfrm>
                          <a:off x="0" y="0"/>
                          <a:ext cx="47625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4DB4AF" id="Connettore 2 195" o:spid="_x0000_s1026" type="#_x0000_t32" style="position:absolute;margin-left:577.8pt;margin-top:247pt;width:37.5pt;height:39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" strokecolor="black [3200]" strokeweight=".5pt">
                <v:stroke endarrow="block" joinstyle="miter"/>
              </v:shape>
            </w:pict>
          </mc:Fallback>
        </mc:AlternateContent>
      </w:r>
      <w:r w:rsidR="00F55510" w:rsidRPr="003D6558">
        <w:rPr>
          <w:noProof/>
          <w:lang w:val="it-CH" w:eastAsia="it-CH"/>
        </w:rPr>
        <mc:AlternateContent>
          <mc:Choice Requires="wps">
            <w:drawing>
              <wp:anchor distT="0" distB="0" distL="114300" distR="114300" simplePos="0" relativeHeight="251754496" behindDoc="0" locked="0" layoutInCell="1" allowOverlap="1" wp14:anchorId="621EE4B8" wp14:editId="56394135">
                <wp:simplePos x="0" y="0"/>
                <wp:positionH relativeFrom="column">
                  <wp:posOffset>2546985</wp:posOffset>
                </wp:positionH>
                <wp:positionV relativeFrom="paragraph">
                  <wp:posOffset>2812415</wp:posOffset>
                </wp:positionV>
                <wp:extent cx="1000125" cy="314325"/>
                <wp:effectExtent l="0" t="0" r="28575" b="28575"/>
                <wp:wrapNone/>
                <wp:docPr id="193" name="Ovale 193"/>
                <wp:cNvGraphicFramePr/>
                <a:graphic xmlns:a="http://schemas.openxmlformats.org/drawingml/2006/main">
                  <a:graphicData uri="http://schemas.microsoft.com/office/word/2010/wordprocessingShape">
                    <wps:wsp>
                      <wps:cNvSpPr/>
                      <wps:spPr>
                        <a:xfrm>
                          <a:off x="0" y="0"/>
                          <a:ext cx="1000125" cy="314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0F4D52" id="Ovale 193" o:spid="_x0000_s1026" style="position:absolute;margin-left:200.55pt;margin-top:221.45pt;width:78.75pt;height:24.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" fillcolor="#5b9bd5 [3204]" strokecolor="#1f4d78 [1604]" strokeweight="1pt">
                <v:stroke joinstyle="miter"/>
              </v:oval>
            </w:pict>
          </mc:Fallback>
        </mc:AlternateContent>
      </w:r>
      <w:r w:rsidR="00F55510" w:rsidRPr="003D6558">
        <w:rPr>
          <w:noProof/>
          <w:lang w:val="it-CH" w:eastAsia="it-CH"/>
        </w:rPr>
        <mc:AlternateContent>
          <mc:Choice Requires="wps">
            <w:drawing>
              <wp:anchor distT="45720" distB="45720" distL="114300" distR="114300" simplePos="0" relativeHeight="251756544" behindDoc="0" locked="0" layoutInCell="1" allowOverlap="1" wp14:anchorId="06D2876E" wp14:editId="55A23A70">
                <wp:simplePos x="0" y="0"/>
                <wp:positionH relativeFrom="column">
                  <wp:posOffset>2536825</wp:posOffset>
                </wp:positionH>
                <wp:positionV relativeFrom="paragraph">
                  <wp:posOffset>2841625</wp:posOffset>
                </wp:positionV>
                <wp:extent cx="1209675" cy="266700"/>
                <wp:effectExtent l="0" t="0" r="0" b="0"/>
                <wp:wrapSquare wrapText="bothSides"/>
                <wp:docPr id="19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66700"/>
                        </a:xfrm>
                        <a:prstGeom prst="rect">
                          <a:avLst/>
                        </a:prstGeom>
                        <a:noFill/>
                        <a:ln w="9525">
                          <a:noFill/>
                          <a:miter lim="800000"/>
                          <a:headEnd/>
                          <a:tailEnd/>
                        </a:ln>
                      </wps:spPr>
                      <wps:txbx>
                        <w:txbxContent>
                          <w:p w:rsidR="00F55510" w:rsidRPr="006A714C" w:rsidRDefault="00F55510" w:rsidP="00F55510">
                            <w:pPr>
                              <w:rPr>
                                <w:color w:val="FFFFFF" w:themeColor="background1"/>
                                <w:lang w:val="it-CH"/>
                              </w:rPr>
                            </w:pPr>
                            <w:proofErr w:type="gramStart"/>
                            <w:r>
                              <w:rPr>
                                <w:color w:val="FFFFFF" w:themeColor="background1"/>
                                <w:lang w:val="it-CH"/>
                              </w:rPr>
                              <w:t>pagina</w:t>
                            </w:r>
                            <w:proofErr w:type="gramEnd"/>
                            <w:r>
                              <w:rPr>
                                <w:color w:val="FFFFFF" w:themeColor="background1"/>
                                <w:lang w:val="it-CH"/>
                              </w:rPr>
                              <w:t xml:space="preserve">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876E" id="_x0000_s1032" type="#_x0000_t202" style="position:absolute;margin-left:199.75pt;margin-top:223.75pt;width:95.25pt;height:21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" filled="f" stroked="f">
                <v:textbox>
                  <w:txbxContent>
                    <w:p w:rsidR="00F55510" w:rsidRPr="006A714C" w:rsidRDefault="00F55510" w:rsidP="00F55510">
                      <w:pPr>
                        <w:rPr>
                          <w:color w:val="FFFFFF" w:themeColor="background1"/>
                          <w:lang w:val="it-CH"/>
                        </w:rPr>
                      </w:pPr>
                      <w:proofErr w:type="gramStart"/>
                      <w:r>
                        <w:rPr>
                          <w:color w:val="FFFFFF" w:themeColor="background1"/>
                          <w:lang w:val="it-CH"/>
                        </w:rPr>
                        <w:t>pagina</w:t>
                      </w:r>
                      <w:proofErr w:type="gramEnd"/>
                      <w:r>
                        <w:rPr>
                          <w:color w:val="FFFFFF" w:themeColor="background1"/>
                          <w:lang w:val="it-CH"/>
                        </w:rPr>
                        <w:t xml:space="preserve"> report</w:t>
                      </w:r>
                    </w:p>
                  </w:txbxContent>
                </v:textbox>
                <w10:wrap type="square"/>
              </v:shape>
            </w:pict>
          </mc:Fallback>
        </mc:AlternateContent>
      </w:r>
      <w:r w:rsidR="00F55510" w:rsidRPr="003D6558">
        <w:rPr>
          <w:noProof/>
          <w:lang w:val="it-CH" w:eastAsia="it-CH"/>
        </w:rPr>
        <mc:AlternateContent>
          <mc:Choice Requires="wps">
            <w:drawing>
              <wp:anchor distT="45720" distB="45720" distL="114300" distR="114300" simplePos="0" relativeHeight="251752448" behindDoc="0" locked="0" layoutInCell="1" allowOverlap="1" wp14:anchorId="4D8CC6CF" wp14:editId="2CB3C193">
                <wp:simplePos x="0" y="0"/>
                <wp:positionH relativeFrom="column">
                  <wp:posOffset>2718435</wp:posOffset>
                </wp:positionH>
                <wp:positionV relativeFrom="paragraph">
                  <wp:posOffset>2832100</wp:posOffset>
                </wp:positionV>
                <wp:extent cx="800100" cy="266700"/>
                <wp:effectExtent l="0" t="0" r="0" b="0"/>
                <wp:wrapSquare wrapText="bothSides"/>
                <wp:docPr id="19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66700"/>
                        </a:xfrm>
                        <a:prstGeom prst="rect">
                          <a:avLst/>
                        </a:prstGeom>
                        <a:noFill/>
                        <a:ln w="9525">
                          <a:noFill/>
                          <a:miter lim="800000"/>
                          <a:headEnd/>
                          <a:tailEnd/>
                        </a:ln>
                      </wps:spPr>
                      <wps:txbx>
                        <w:txbxContent>
                          <w:p w:rsidR="00F55510" w:rsidRPr="006A714C" w:rsidRDefault="00F55510" w:rsidP="00F55510">
                            <w:pPr>
                              <w:rPr>
                                <w:color w:val="FFFFFF" w:themeColor="background1"/>
                                <w:lang w:val="it-CH"/>
                              </w:rPr>
                            </w:pPr>
                            <w:proofErr w:type="gramStart"/>
                            <w:r>
                              <w:rPr>
                                <w:color w:val="FFFFFF" w:themeColor="background1"/>
                                <w:lang w:val="it-CH"/>
                              </w:rPr>
                              <w:t>sito</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CC6CF" id="_x0000_s1033" type="#_x0000_t202" style="position:absolute;margin-left:214.05pt;margin-top:223pt;width:63pt;height:21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" filled="f" stroked="f">
                <v:textbox>
                  <w:txbxContent>
                    <w:p w:rsidR="00F55510" w:rsidRPr="006A714C" w:rsidRDefault="00F55510" w:rsidP="00F55510">
                      <w:pPr>
                        <w:rPr>
                          <w:color w:val="FFFFFF" w:themeColor="background1"/>
                          <w:lang w:val="it-CH"/>
                        </w:rPr>
                      </w:pPr>
                      <w:proofErr w:type="gramStart"/>
                      <w:r>
                        <w:rPr>
                          <w:color w:val="FFFFFF" w:themeColor="background1"/>
                          <w:lang w:val="it-CH"/>
                        </w:rPr>
                        <w:t>sito</w:t>
                      </w:r>
                      <w:proofErr w:type="gramEnd"/>
                    </w:p>
                  </w:txbxContent>
                </v:textbox>
                <w10:wrap type="square"/>
              </v:shape>
            </w:pict>
          </mc:Fallback>
        </mc:AlternateContent>
      </w:r>
      <w:r w:rsidR="00F55510">
        <w:rPr>
          <w:noProof/>
          <w:lang w:val="it-CH" w:eastAsia="it-CH"/>
        </w:rPr>
        <mc:AlternateContent>
          <mc:Choice Requires="wps">
            <w:drawing>
              <wp:anchor distT="0" distB="0" distL="114300" distR="114300" simplePos="0" relativeHeight="251750400" behindDoc="0" locked="0" layoutInCell="1" allowOverlap="1" wp14:anchorId="0715FE18" wp14:editId="71C1A274">
                <wp:simplePos x="0" y="0"/>
                <wp:positionH relativeFrom="column">
                  <wp:posOffset>1022985</wp:posOffset>
                </wp:positionH>
                <wp:positionV relativeFrom="paragraph">
                  <wp:posOffset>2413000</wp:posOffset>
                </wp:positionV>
                <wp:extent cx="1466850" cy="590550"/>
                <wp:effectExtent l="0" t="0" r="19050" b="19050"/>
                <wp:wrapNone/>
                <wp:docPr id="63" name="Connettore 1 63"/>
                <wp:cNvGraphicFramePr/>
                <a:graphic xmlns:a="http://schemas.openxmlformats.org/drawingml/2006/main">
                  <a:graphicData uri="http://schemas.microsoft.com/office/word/2010/wordprocessingShape">
                    <wps:wsp>
                      <wps:cNvCnPr/>
                      <wps:spPr>
                        <a:xfrm>
                          <a:off x="0" y="0"/>
                          <a:ext cx="1466850"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467270" id="Connettore 1 63"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80.55pt,190pt" to="196.0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" strokecolor="black [3200]" strokeweight=".5pt">
                <v:stroke joinstyle="miter"/>
              </v:line>
            </w:pict>
          </mc:Fallback>
        </mc:AlternateContent>
      </w:r>
      <w:r w:rsidR="00F55510" w:rsidRPr="003D6558">
        <w:rPr>
          <w:noProof/>
          <w:lang w:val="it-CH" w:eastAsia="it-CH"/>
        </w:rPr>
        <mc:AlternateContent>
          <mc:Choice Requires="wps">
            <w:drawing>
              <wp:anchor distT="0" distB="0" distL="114300" distR="114300" simplePos="0" relativeHeight="251749376" behindDoc="0" locked="0" layoutInCell="1" allowOverlap="1" wp14:anchorId="2C821DC6" wp14:editId="16BD027C">
                <wp:simplePos x="0" y="0"/>
                <wp:positionH relativeFrom="column">
                  <wp:posOffset>984884</wp:posOffset>
                </wp:positionH>
                <wp:positionV relativeFrom="paragraph">
                  <wp:posOffset>1927225</wp:posOffset>
                </wp:positionV>
                <wp:extent cx="1076325" cy="495300"/>
                <wp:effectExtent l="0" t="0" r="28575" b="19050"/>
                <wp:wrapNone/>
                <wp:docPr id="62" name="Connettore 1 62"/>
                <wp:cNvGraphicFramePr/>
                <a:graphic xmlns:a="http://schemas.openxmlformats.org/drawingml/2006/main">
                  <a:graphicData uri="http://schemas.microsoft.com/office/word/2010/wordprocessingShape">
                    <wps:wsp>
                      <wps:cNvCnPr/>
                      <wps:spPr>
                        <a:xfrm flipV="1">
                          <a:off x="0" y="0"/>
                          <a:ext cx="1076325"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953A84" id="Connettore 1 62"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5pt,151.75pt" to="162.3pt,1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" strokecolor="black [3200]" strokeweight=".5pt">
                <v:stroke joinstyle="miter"/>
              </v:line>
            </w:pict>
          </mc:Fallback>
        </mc:AlternateContent>
      </w:r>
      <w:r w:rsidR="00F55510" w:rsidRPr="003D6558">
        <w:rPr>
          <w:noProof/>
          <w:lang w:val="it-CH" w:eastAsia="it-CH"/>
        </w:rPr>
        <mc:AlternateContent>
          <mc:Choice Requires="wps">
            <w:drawing>
              <wp:anchor distT="45720" distB="45720" distL="114300" distR="114300" simplePos="0" relativeHeight="251708416" behindDoc="0" locked="0" layoutInCell="1" allowOverlap="1" wp14:anchorId="6C150272" wp14:editId="7D0BC07A">
                <wp:simplePos x="0" y="0"/>
                <wp:positionH relativeFrom="column">
                  <wp:posOffset>994410</wp:posOffset>
                </wp:positionH>
                <wp:positionV relativeFrom="paragraph">
                  <wp:posOffset>1612900</wp:posOffset>
                </wp:positionV>
                <wp:extent cx="800100" cy="304800"/>
                <wp:effectExtent l="0" t="0" r="0" b="0"/>
                <wp:wrapSquare wrapText="bothSides"/>
                <wp:docPr id="4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04800"/>
                        </a:xfrm>
                        <a:prstGeom prst="rect">
                          <a:avLst/>
                        </a:prstGeom>
                        <a:solidFill>
                          <a:srgbClr val="FFFFFF"/>
                        </a:solidFill>
                        <a:ln w="9525">
                          <a:noFill/>
                          <a:miter lim="800000"/>
                          <a:headEnd/>
                          <a:tailEnd/>
                        </a:ln>
                      </wps:spPr>
                      <wps:txbx>
                        <w:txbxContent>
                          <w:p w:rsidR="009854F7" w:rsidRPr="009854F7" w:rsidRDefault="009854F7" w:rsidP="009854F7">
                            <w:pPr>
                              <w:rPr>
                                <w:lang w:val="it-CH"/>
                              </w:rPr>
                            </w:pPr>
                            <w:proofErr w:type="gramStart"/>
                            <w:r>
                              <w:rPr>
                                <w:lang w:val="it-CH"/>
                              </w:rPr>
                              <w:t>visualizza</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272" id="_x0000_s1034" type="#_x0000_t202" style="position:absolute;margin-left:78.3pt;margin-top:127pt;width:63pt;height:24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" stroked="f">
                <v:textbox>
                  <w:txbxContent>
                    <w:p w:rsidR="009854F7" w:rsidRPr="009854F7" w:rsidRDefault="009854F7" w:rsidP="009854F7">
                      <w:pPr>
                        <w:rPr>
                          <w:lang w:val="it-CH"/>
                        </w:rPr>
                      </w:pPr>
                      <w:proofErr w:type="gramStart"/>
                      <w:r>
                        <w:rPr>
                          <w:lang w:val="it-CH"/>
                        </w:rPr>
                        <w:t>visualizza</w:t>
                      </w:r>
                      <w:proofErr w:type="gramEnd"/>
                    </w:p>
                  </w:txbxContent>
                </v:textbox>
                <w10:wrap type="square"/>
              </v:shape>
            </w:pict>
          </mc:Fallback>
        </mc:AlternateContent>
      </w:r>
      <w:r w:rsidR="00F55510" w:rsidRPr="003D6558">
        <w:rPr>
          <w:noProof/>
          <w:lang w:val="it-CH" w:eastAsia="it-CH"/>
        </w:rPr>
        <mc:AlternateContent>
          <mc:Choice Requires="wps">
            <w:drawing>
              <wp:anchor distT="45720" distB="45720" distL="114300" distR="114300" simplePos="0" relativeHeight="251747328" behindDoc="0" locked="0" layoutInCell="1" allowOverlap="1" wp14:anchorId="46E40C45" wp14:editId="35B787F6">
                <wp:simplePos x="0" y="0"/>
                <wp:positionH relativeFrom="column">
                  <wp:posOffset>98425</wp:posOffset>
                </wp:positionH>
                <wp:positionV relativeFrom="paragraph">
                  <wp:posOffset>1936750</wp:posOffset>
                </wp:positionV>
                <wp:extent cx="619125" cy="285750"/>
                <wp:effectExtent l="0" t="0" r="0" b="0"/>
                <wp:wrapSquare wrapText="bothSides"/>
                <wp:docPr id="6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85750"/>
                        </a:xfrm>
                        <a:prstGeom prst="rect">
                          <a:avLst/>
                        </a:prstGeom>
                        <a:noFill/>
                        <a:ln w="9525">
                          <a:noFill/>
                          <a:miter lim="800000"/>
                          <a:headEnd/>
                          <a:tailEnd/>
                        </a:ln>
                      </wps:spPr>
                      <wps:txbx>
                        <w:txbxContent>
                          <w:p w:rsidR="00F55510" w:rsidRPr="00F55510" w:rsidRDefault="00F55510" w:rsidP="00F55510">
                            <w:pPr>
                              <w:rPr>
                                <w:lang w:val="it-CH"/>
                              </w:rPr>
                            </w:pPr>
                            <w:proofErr w:type="spellStart"/>
                            <w:proofErr w:type="gramStart"/>
                            <w:r>
                              <w:rPr>
                                <w:lang w:val="it-CH"/>
                              </w:rPr>
                              <w:t>admin</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40C45" id="_x0000_s1035" type="#_x0000_t202" style="position:absolute;margin-left:7.75pt;margin-top:152.5pt;width:48.75pt;height:22.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" filled="f" stroked="f">
                <v:textbox>
                  <w:txbxContent>
                    <w:p w:rsidR="00F55510" w:rsidRPr="00F55510" w:rsidRDefault="00F55510" w:rsidP="00F55510">
                      <w:pPr>
                        <w:rPr>
                          <w:lang w:val="it-CH"/>
                        </w:rPr>
                      </w:pPr>
                      <w:proofErr w:type="spellStart"/>
                      <w:proofErr w:type="gramStart"/>
                      <w:r>
                        <w:rPr>
                          <w:lang w:val="it-CH"/>
                        </w:rPr>
                        <w:t>admin</w:t>
                      </w:r>
                      <w:proofErr w:type="spellEnd"/>
                      <w:proofErr w:type="gramEnd"/>
                    </w:p>
                  </w:txbxContent>
                </v:textbox>
                <w10:wrap type="square"/>
              </v:shape>
            </w:pict>
          </mc:Fallback>
        </mc:AlternateContent>
      </w:r>
      <w:r w:rsidR="00F55510" w:rsidRPr="003D6558">
        <w:rPr>
          <w:noProof/>
          <w:lang w:val="it-CH" w:eastAsia="it-CH"/>
        </w:rPr>
        <mc:AlternateContent>
          <mc:Choice Requires="wps">
            <w:drawing>
              <wp:anchor distT="0" distB="0" distL="114300" distR="114300" simplePos="0" relativeHeight="251745280" behindDoc="0" locked="0" layoutInCell="1" allowOverlap="1" wp14:anchorId="5CE7BA7D" wp14:editId="40EA2A3F">
                <wp:simplePos x="0" y="0"/>
                <wp:positionH relativeFrom="column">
                  <wp:posOffset>461010</wp:posOffset>
                </wp:positionH>
                <wp:positionV relativeFrom="paragraph">
                  <wp:posOffset>1289050</wp:posOffset>
                </wp:positionV>
                <wp:extent cx="142875" cy="114300"/>
                <wp:effectExtent l="0" t="0" r="28575" b="19050"/>
                <wp:wrapNone/>
                <wp:docPr id="60" name="Connettore 1 60"/>
                <wp:cNvGraphicFramePr/>
                <a:graphic xmlns:a="http://schemas.openxmlformats.org/drawingml/2006/main">
                  <a:graphicData uri="http://schemas.microsoft.com/office/word/2010/wordprocessingShape">
                    <wps:wsp>
                      <wps:cNvCnPr/>
                      <wps:spPr>
                        <a:xfrm>
                          <a:off x="0" y="0"/>
                          <a:ext cx="14287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B0647" id="Connettore 1 60"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101.5pt" to="47.5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" strokecolor="black [3200]" strokeweight=".5pt">
                <v:stroke joinstyle="miter"/>
              </v:line>
            </w:pict>
          </mc:Fallback>
        </mc:AlternateContent>
      </w:r>
      <w:r w:rsidR="00F55510" w:rsidRPr="003D6558">
        <w:rPr>
          <w:noProof/>
          <w:lang w:val="it-CH" w:eastAsia="it-CH"/>
        </w:rPr>
        <mc:AlternateContent>
          <mc:Choice Requires="wps">
            <w:drawing>
              <wp:anchor distT="0" distB="0" distL="114300" distR="114300" simplePos="0" relativeHeight="251664384" behindDoc="0" locked="0" layoutInCell="1" allowOverlap="1" wp14:anchorId="72638EBF" wp14:editId="706829BF">
                <wp:simplePos x="0" y="0"/>
                <wp:positionH relativeFrom="column">
                  <wp:posOffset>384810</wp:posOffset>
                </wp:positionH>
                <wp:positionV relativeFrom="paragraph">
                  <wp:posOffset>2746375</wp:posOffset>
                </wp:positionV>
                <wp:extent cx="142875" cy="114300"/>
                <wp:effectExtent l="0" t="0" r="28575" b="19050"/>
                <wp:wrapNone/>
                <wp:docPr id="7" name="Connettore 1 7"/>
                <wp:cNvGraphicFramePr/>
                <a:graphic xmlns:a="http://schemas.openxmlformats.org/drawingml/2006/main">
                  <a:graphicData uri="http://schemas.microsoft.com/office/word/2010/wordprocessingShape">
                    <wps:wsp>
                      <wps:cNvCnPr/>
                      <wps:spPr>
                        <a:xfrm>
                          <a:off x="0" y="0"/>
                          <a:ext cx="14287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EA945" id="Connettore 1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216.25pt" to="41.55pt,2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" strokecolor="black [3200]" strokeweight=".5pt">
                <v:stroke joinstyle="miter"/>
              </v:line>
            </w:pict>
          </mc:Fallback>
        </mc:AlternateContent>
      </w:r>
      <w:r w:rsidR="00F55510" w:rsidRPr="003D6558">
        <w:rPr>
          <w:noProof/>
          <w:lang w:val="it-CH" w:eastAsia="it-CH"/>
        </w:rPr>
        <mc:AlternateContent>
          <mc:Choice Requires="wps">
            <w:drawing>
              <wp:anchor distT="0" distB="0" distL="114300" distR="114300" simplePos="0" relativeHeight="251743232" behindDoc="0" locked="0" layoutInCell="1" allowOverlap="1" wp14:anchorId="67168809" wp14:editId="666DA0A7">
                <wp:simplePos x="0" y="0"/>
                <wp:positionH relativeFrom="column">
                  <wp:posOffset>232410</wp:posOffset>
                </wp:positionH>
                <wp:positionV relativeFrom="paragraph">
                  <wp:posOffset>2746375</wp:posOffset>
                </wp:positionV>
                <wp:extent cx="152400" cy="114300"/>
                <wp:effectExtent l="0" t="0" r="19050" b="19050"/>
                <wp:wrapNone/>
                <wp:docPr id="59" name="Connettore 1 59"/>
                <wp:cNvGraphicFramePr/>
                <a:graphic xmlns:a="http://schemas.openxmlformats.org/drawingml/2006/main">
                  <a:graphicData uri="http://schemas.microsoft.com/office/word/2010/wordprocessingShape">
                    <wps:wsp>
                      <wps:cNvCnPr/>
                      <wps:spPr>
                        <a:xfrm flipH="1">
                          <a:off x="0" y="0"/>
                          <a:ext cx="1524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38BE11" id="Connettore 1 59"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18.3pt,216.25pt" to="30.3pt,2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" strokecolor="black [3200]" strokeweight=".5pt">
                <v:stroke joinstyle="miter"/>
              </v:line>
            </w:pict>
          </mc:Fallback>
        </mc:AlternateContent>
      </w:r>
      <w:r w:rsidR="00F55510" w:rsidRPr="003D6558">
        <w:rPr>
          <w:noProof/>
          <w:lang w:val="it-CH" w:eastAsia="it-CH"/>
        </w:rPr>
        <mc:AlternateContent>
          <mc:Choice Requires="wps">
            <w:drawing>
              <wp:anchor distT="0" distB="0" distL="114300" distR="114300" simplePos="0" relativeHeight="251741184" behindDoc="0" locked="0" layoutInCell="1" allowOverlap="1" wp14:anchorId="16B90947" wp14:editId="53A59DC4">
                <wp:simplePos x="0" y="0"/>
                <wp:positionH relativeFrom="column">
                  <wp:posOffset>375285</wp:posOffset>
                </wp:positionH>
                <wp:positionV relativeFrom="paragraph">
                  <wp:posOffset>2432050</wp:posOffset>
                </wp:positionV>
                <wp:extent cx="285750" cy="114300"/>
                <wp:effectExtent l="0" t="0" r="19050" b="19050"/>
                <wp:wrapNone/>
                <wp:docPr id="58" name="Connettore 1 58"/>
                <wp:cNvGraphicFramePr/>
                <a:graphic xmlns:a="http://schemas.openxmlformats.org/drawingml/2006/main">
                  <a:graphicData uri="http://schemas.microsoft.com/office/word/2010/wordprocessingShape">
                    <wps:wsp>
                      <wps:cNvCnPr/>
                      <wps:spPr>
                        <a:xfrm flipV="1">
                          <a:off x="0" y="0"/>
                          <a:ext cx="28575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04A31D" id="Connettore 1 58"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29.55pt,191.5pt" to="52.0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" strokecolor="black [3200]" strokeweight=".5pt">
                <v:stroke joinstyle="miter"/>
              </v:line>
            </w:pict>
          </mc:Fallback>
        </mc:AlternateContent>
      </w:r>
      <w:r w:rsidR="00F55510" w:rsidRPr="003D6558">
        <w:rPr>
          <w:noProof/>
          <w:lang w:val="it-CH" w:eastAsia="it-CH"/>
        </w:rPr>
        <mc:AlternateContent>
          <mc:Choice Requires="wps">
            <w:drawing>
              <wp:anchor distT="0" distB="0" distL="114300" distR="114300" simplePos="0" relativeHeight="251739136" behindDoc="0" locked="0" layoutInCell="1" allowOverlap="1" wp14:anchorId="13A25228" wp14:editId="553675DD">
                <wp:simplePos x="0" y="0"/>
                <wp:positionH relativeFrom="column">
                  <wp:posOffset>108585</wp:posOffset>
                </wp:positionH>
                <wp:positionV relativeFrom="paragraph">
                  <wp:posOffset>2422525</wp:posOffset>
                </wp:positionV>
                <wp:extent cx="276225" cy="123825"/>
                <wp:effectExtent l="0" t="0" r="28575" b="28575"/>
                <wp:wrapNone/>
                <wp:docPr id="57" name="Connettore 1 57"/>
                <wp:cNvGraphicFramePr/>
                <a:graphic xmlns:a="http://schemas.openxmlformats.org/drawingml/2006/main">
                  <a:graphicData uri="http://schemas.microsoft.com/office/word/2010/wordprocessingShape">
                    <wps:wsp>
                      <wps:cNvCnPr/>
                      <wps:spPr>
                        <a:xfrm flipH="1" flipV="1">
                          <a:off x="0" y="0"/>
                          <a:ext cx="27622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159B3A" id="Connettore 1 57" o:spid="_x0000_s1026" style="position:absolute;flip:x y;z-index:251739136;visibility:visible;mso-wrap-style:square;mso-wrap-distance-left:9pt;mso-wrap-distance-top:0;mso-wrap-distance-right:9pt;mso-wrap-distance-bottom:0;mso-position-horizontal:absolute;mso-position-horizontal-relative:text;mso-position-vertical:absolute;mso-position-vertical-relative:text" from="8.55pt,190.75pt" to="30.3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" strokecolor="black [3200]" strokeweight=".5pt">
                <v:stroke joinstyle="miter"/>
              </v:line>
            </w:pict>
          </mc:Fallback>
        </mc:AlternateContent>
      </w:r>
      <w:r w:rsidR="00F55510" w:rsidRPr="003D6558">
        <w:rPr>
          <w:noProof/>
          <w:lang w:val="it-CH" w:eastAsia="it-CH"/>
        </w:rPr>
        <mc:AlternateContent>
          <mc:Choice Requires="wps">
            <w:drawing>
              <wp:anchor distT="0" distB="0" distL="114300" distR="114300" simplePos="0" relativeHeight="251737088" behindDoc="0" locked="0" layoutInCell="1" allowOverlap="1" wp14:anchorId="25547501" wp14:editId="34197969">
                <wp:simplePos x="0" y="0"/>
                <wp:positionH relativeFrom="column">
                  <wp:posOffset>384810</wp:posOffset>
                </wp:positionH>
                <wp:positionV relativeFrom="paragraph">
                  <wp:posOffset>2317750</wp:posOffset>
                </wp:positionV>
                <wp:extent cx="0" cy="457200"/>
                <wp:effectExtent l="0" t="0" r="19050" b="19050"/>
                <wp:wrapNone/>
                <wp:docPr id="56" name="Connettore 1 56"/>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E498C7" id="Connettore 1 56"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30.3pt,182.5pt" to="30.3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" strokecolor="black [3200]" strokeweight=".5pt">
                <v:stroke joinstyle="miter"/>
              </v:line>
            </w:pict>
          </mc:Fallback>
        </mc:AlternateContent>
      </w:r>
      <w:r w:rsidR="00F55510" w:rsidRPr="003D6558">
        <w:rPr>
          <w:noProof/>
          <w:lang w:val="it-CH" w:eastAsia="it-CH"/>
        </w:rPr>
        <mc:AlternateContent>
          <mc:Choice Requires="wps">
            <w:drawing>
              <wp:anchor distT="0" distB="0" distL="114300" distR="114300" simplePos="0" relativeHeight="251735040" behindDoc="0" locked="0" layoutInCell="1" allowOverlap="1" wp14:anchorId="50538703" wp14:editId="2F6F5E13">
                <wp:simplePos x="0" y="0"/>
                <wp:positionH relativeFrom="column">
                  <wp:posOffset>241935</wp:posOffset>
                </wp:positionH>
                <wp:positionV relativeFrom="paragraph">
                  <wp:posOffset>2184400</wp:posOffset>
                </wp:positionV>
                <wp:extent cx="276225" cy="257175"/>
                <wp:effectExtent l="0" t="0" r="28575" b="28575"/>
                <wp:wrapNone/>
                <wp:docPr id="55" name="Ovale 55"/>
                <wp:cNvGraphicFramePr/>
                <a:graphic xmlns:a="http://schemas.openxmlformats.org/drawingml/2006/main">
                  <a:graphicData uri="http://schemas.microsoft.com/office/word/2010/wordprocessingShape">
                    <wps:wsp>
                      <wps:cNvSpPr/>
                      <wps:spPr>
                        <a:xfrm>
                          <a:off x="0" y="0"/>
                          <a:ext cx="276225" cy="2571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490C3B" id="Ovale 55" o:spid="_x0000_s1026" style="position:absolute;margin-left:19.05pt;margin-top:172pt;width:21.75pt;height:20.2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" fillcolor="black [3200]" strokecolor="black [1600]" strokeweight="1pt">
                <v:stroke joinstyle="miter"/>
              </v:oval>
            </w:pict>
          </mc:Fallback>
        </mc:AlternateContent>
      </w:r>
      <w:r w:rsidR="003D6558" w:rsidRPr="003D6558">
        <w:rPr>
          <w:noProof/>
          <w:lang w:val="it-CH" w:eastAsia="it-CH"/>
        </w:rPr>
        <mc:AlternateContent>
          <mc:Choice Requires="wps">
            <w:drawing>
              <wp:anchor distT="45720" distB="45720" distL="114300" distR="114300" simplePos="0" relativeHeight="251732992" behindDoc="0" locked="0" layoutInCell="1" allowOverlap="1" wp14:anchorId="5E78CC87" wp14:editId="5B4B37C6">
                <wp:simplePos x="0" y="0"/>
                <wp:positionH relativeFrom="column">
                  <wp:posOffset>7937500</wp:posOffset>
                </wp:positionH>
                <wp:positionV relativeFrom="paragraph">
                  <wp:posOffset>2898775</wp:posOffset>
                </wp:positionV>
                <wp:extent cx="1552575" cy="276225"/>
                <wp:effectExtent l="0" t="0" r="0" b="0"/>
                <wp:wrapSquare wrapText="bothSides"/>
                <wp:docPr id="5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76225"/>
                        </a:xfrm>
                        <a:prstGeom prst="rect">
                          <a:avLst/>
                        </a:prstGeom>
                        <a:noFill/>
                        <a:ln w="9525">
                          <a:noFill/>
                          <a:miter lim="800000"/>
                          <a:headEnd/>
                          <a:tailEnd/>
                        </a:ln>
                      </wps:spPr>
                      <wps:txbx>
                        <w:txbxContent>
                          <w:p w:rsidR="003D6558" w:rsidRPr="006A714C" w:rsidRDefault="003D6558" w:rsidP="003D6558">
                            <w:pPr>
                              <w:rPr>
                                <w:color w:val="FFFFFF" w:themeColor="background1"/>
                                <w:lang w:val="it-CH"/>
                              </w:rPr>
                            </w:pPr>
                            <w:r>
                              <w:rPr>
                                <w:color w:val="FFFFFF" w:themeColor="background1"/>
                                <w:lang w:val="it-CH"/>
                              </w:rPr>
                              <w:t xml:space="preserve">Tabella </w:t>
                            </w:r>
                            <w:r>
                              <w:rPr>
                                <w:color w:val="FFFFFF" w:themeColor="background1"/>
                                <w:lang w:val="it-CH"/>
                              </w:rPr>
                              <w:t>collegamenti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8CC87" id="_x0000_s1036" type="#_x0000_t202" style="position:absolute;margin-left:625pt;margin-top:228.25pt;width:122.25pt;height:21.7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" filled="f" stroked="f">
                <v:textbox>
                  <w:txbxContent>
                    <w:p w:rsidR="003D6558" w:rsidRPr="006A714C" w:rsidRDefault="003D6558" w:rsidP="003D6558">
                      <w:pPr>
                        <w:rPr>
                          <w:color w:val="FFFFFF" w:themeColor="background1"/>
                          <w:lang w:val="it-CH"/>
                        </w:rPr>
                      </w:pPr>
                      <w:r>
                        <w:rPr>
                          <w:color w:val="FFFFFF" w:themeColor="background1"/>
                          <w:lang w:val="it-CH"/>
                        </w:rPr>
                        <w:t xml:space="preserve">Tabella </w:t>
                      </w:r>
                      <w:r>
                        <w:rPr>
                          <w:color w:val="FFFFFF" w:themeColor="background1"/>
                          <w:lang w:val="it-CH"/>
                        </w:rPr>
                        <w:t>collegamenti</w:t>
                      </w:r>
                    </w:p>
                  </w:txbxContent>
                </v:textbox>
                <w10:wrap type="square"/>
              </v:shape>
            </w:pict>
          </mc:Fallback>
        </mc:AlternateContent>
      </w:r>
      <w:r w:rsidR="003D6558" w:rsidRPr="003D6558">
        <w:rPr>
          <w:noProof/>
          <w:lang w:val="it-CH" w:eastAsia="it-CH"/>
        </w:rPr>
        <mc:AlternateContent>
          <mc:Choice Requires="wps">
            <w:drawing>
              <wp:anchor distT="0" distB="0" distL="114300" distR="114300" simplePos="0" relativeHeight="251730944" behindDoc="0" locked="0" layoutInCell="1" allowOverlap="1" wp14:anchorId="6FA793DF" wp14:editId="0AE0D644">
                <wp:simplePos x="0" y="0"/>
                <wp:positionH relativeFrom="column">
                  <wp:posOffset>8014335</wp:posOffset>
                </wp:positionH>
                <wp:positionV relativeFrom="paragraph">
                  <wp:posOffset>2860675</wp:posOffset>
                </wp:positionV>
                <wp:extent cx="1314450" cy="266700"/>
                <wp:effectExtent l="0" t="0" r="19050" b="19050"/>
                <wp:wrapNone/>
                <wp:docPr id="53" name="Rettangolo 53"/>
                <wp:cNvGraphicFramePr/>
                <a:graphic xmlns:a="http://schemas.openxmlformats.org/drawingml/2006/main">
                  <a:graphicData uri="http://schemas.microsoft.com/office/word/2010/wordprocessingShape">
                    <wps:wsp>
                      <wps:cNvSpPr/>
                      <wps:spPr>
                        <a:xfrm>
                          <a:off x="0" y="0"/>
                          <a:ext cx="13144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5D9691" id="Rettangolo 53" o:spid="_x0000_s1026" style="position:absolute;margin-left:631.05pt;margin-top:225.25pt;width:103.5pt;height:21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" fillcolor="#5b9bd5 [3204]" strokecolor="#1f4d78 [1604]" strokeweight="1pt"/>
            </w:pict>
          </mc:Fallback>
        </mc:AlternateContent>
      </w:r>
      <w:r w:rsidR="003D6558" w:rsidRPr="003D6558">
        <w:rPr>
          <w:noProof/>
          <w:lang w:val="it-CH" w:eastAsia="it-CH"/>
        </w:rPr>
        <mc:AlternateContent>
          <mc:Choice Requires="wps">
            <w:drawing>
              <wp:anchor distT="0" distB="0" distL="114300" distR="114300" simplePos="0" relativeHeight="251728896" behindDoc="0" locked="0" layoutInCell="1" allowOverlap="1" wp14:anchorId="6E8892BE" wp14:editId="08726B07">
                <wp:simplePos x="0" y="0"/>
                <wp:positionH relativeFrom="column">
                  <wp:posOffset>8281036</wp:posOffset>
                </wp:positionH>
                <wp:positionV relativeFrom="paragraph">
                  <wp:posOffset>2374900</wp:posOffset>
                </wp:positionV>
                <wp:extent cx="342900" cy="428625"/>
                <wp:effectExtent l="0" t="0" r="57150" b="47625"/>
                <wp:wrapNone/>
                <wp:docPr id="52" name="Connettore 2 52"/>
                <wp:cNvGraphicFramePr/>
                <a:graphic xmlns:a="http://schemas.openxmlformats.org/drawingml/2006/main">
                  <a:graphicData uri="http://schemas.microsoft.com/office/word/2010/wordprocessingShape">
                    <wps:wsp>
                      <wps:cNvCnPr/>
                      <wps:spPr>
                        <a:xfrm>
                          <a:off x="0" y="0"/>
                          <a:ext cx="34290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0B8224" id="Connettore 2 52" o:spid="_x0000_s1026" type="#_x0000_t32" style="position:absolute;margin-left:652.05pt;margin-top:187pt;width:27pt;height:33.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" strokecolor="black [3200]" strokeweight=".5pt">
                <v:stroke endarrow="block" joinstyle="miter"/>
              </v:shape>
            </w:pict>
          </mc:Fallback>
        </mc:AlternateContent>
      </w:r>
      <w:r w:rsidR="003D6558" w:rsidRPr="003D6558">
        <w:rPr>
          <w:noProof/>
          <w:lang w:val="it-CH" w:eastAsia="it-CH"/>
        </w:rPr>
        <mc:AlternateContent>
          <mc:Choice Requires="wps">
            <w:drawing>
              <wp:anchor distT="45720" distB="45720" distL="114300" distR="114300" simplePos="0" relativeHeight="251726848" behindDoc="0" locked="0" layoutInCell="1" allowOverlap="1" wp14:anchorId="2880A384" wp14:editId="6A0DCCBA">
                <wp:simplePos x="0" y="0"/>
                <wp:positionH relativeFrom="column">
                  <wp:posOffset>6652260</wp:posOffset>
                </wp:positionH>
                <wp:positionV relativeFrom="paragraph">
                  <wp:posOffset>2889250</wp:posOffset>
                </wp:positionV>
                <wp:extent cx="1428750" cy="276225"/>
                <wp:effectExtent l="0" t="0" r="0" b="0"/>
                <wp:wrapSquare wrapText="bothSides"/>
                <wp:docPr id="5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76225"/>
                        </a:xfrm>
                        <a:prstGeom prst="rect">
                          <a:avLst/>
                        </a:prstGeom>
                        <a:noFill/>
                        <a:ln w="9525">
                          <a:noFill/>
                          <a:miter lim="800000"/>
                          <a:headEnd/>
                          <a:tailEnd/>
                        </a:ln>
                      </wps:spPr>
                      <wps:txbx>
                        <w:txbxContent>
                          <w:p w:rsidR="003D6558" w:rsidRPr="006A714C" w:rsidRDefault="003D6558" w:rsidP="003D6558">
                            <w:pPr>
                              <w:rPr>
                                <w:color w:val="FFFFFF" w:themeColor="background1"/>
                                <w:lang w:val="it-CH"/>
                              </w:rPr>
                            </w:pPr>
                            <w:r>
                              <w:rPr>
                                <w:color w:val="FFFFFF" w:themeColor="background1"/>
                                <w:lang w:val="it-CH"/>
                              </w:rPr>
                              <w:t>Tabella correzione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0A384" id="_x0000_s1037" type="#_x0000_t202" style="position:absolute;margin-left:523.8pt;margin-top:227.5pt;width:112.5pt;height:21.7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" filled="f" stroked="f">
                <v:textbox>
                  <w:txbxContent>
                    <w:p w:rsidR="003D6558" w:rsidRPr="006A714C" w:rsidRDefault="003D6558" w:rsidP="003D6558">
                      <w:pPr>
                        <w:rPr>
                          <w:color w:val="FFFFFF" w:themeColor="background1"/>
                          <w:lang w:val="it-CH"/>
                        </w:rPr>
                      </w:pPr>
                      <w:r>
                        <w:rPr>
                          <w:color w:val="FFFFFF" w:themeColor="background1"/>
                          <w:lang w:val="it-CH"/>
                        </w:rPr>
                        <w:t>Tabella correzione</w:t>
                      </w:r>
                    </w:p>
                  </w:txbxContent>
                </v:textbox>
                <w10:wrap type="square"/>
              </v:shape>
            </w:pict>
          </mc:Fallback>
        </mc:AlternateContent>
      </w:r>
      <w:r w:rsidR="003D6558" w:rsidRPr="003D6558">
        <w:rPr>
          <w:noProof/>
          <w:lang w:val="it-CH" w:eastAsia="it-CH"/>
        </w:rPr>
        <mc:AlternateContent>
          <mc:Choice Requires="wps">
            <w:drawing>
              <wp:anchor distT="0" distB="0" distL="114300" distR="114300" simplePos="0" relativeHeight="251722752" behindDoc="0" locked="0" layoutInCell="1" allowOverlap="1" wp14:anchorId="2E73EA3E" wp14:editId="2FEE0ADD">
                <wp:simplePos x="0" y="0"/>
                <wp:positionH relativeFrom="column">
                  <wp:posOffset>7319009</wp:posOffset>
                </wp:positionH>
                <wp:positionV relativeFrom="paragraph">
                  <wp:posOffset>2355851</wp:posOffset>
                </wp:positionV>
                <wp:extent cx="314325" cy="476250"/>
                <wp:effectExtent l="38100" t="0" r="28575" b="57150"/>
                <wp:wrapNone/>
                <wp:docPr id="49" name="Connettore 2 49"/>
                <wp:cNvGraphicFramePr/>
                <a:graphic xmlns:a="http://schemas.openxmlformats.org/drawingml/2006/main">
                  <a:graphicData uri="http://schemas.microsoft.com/office/word/2010/wordprocessingShape">
                    <wps:wsp>
                      <wps:cNvCnPr/>
                      <wps:spPr>
                        <a:xfrm flipH="1">
                          <a:off x="0" y="0"/>
                          <a:ext cx="31432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95EF1" id="Connettore 2 49" o:spid="_x0000_s1026" type="#_x0000_t32" style="position:absolute;margin-left:576.3pt;margin-top:185.5pt;width:24.75pt;height:37.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" strokecolor="black [3200]" strokeweight=".5pt">
                <v:stroke endarrow="block" joinstyle="miter"/>
              </v:shape>
            </w:pict>
          </mc:Fallback>
        </mc:AlternateContent>
      </w:r>
      <w:r w:rsidR="003D6558" w:rsidRPr="003D6558">
        <w:rPr>
          <w:noProof/>
          <w:lang w:val="it-CH" w:eastAsia="it-CH"/>
        </w:rPr>
        <mc:AlternateContent>
          <mc:Choice Requires="wps">
            <w:drawing>
              <wp:anchor distT="0" distB="0" distL="114300" distR="114300" simplePos="0" relativeHeight="251724800" behindDoc="0" locked="0" layoutInCell="1" allowOverlap="1" wp14:anchorId="5A239EEB" wp14:editId="23948706">
                <wp:simplePos x="0" y="0"/>
                <wp:positionH relativeFrom="column">
                  <wp:posOffset>6718935</wp:posOffset>
                </wp:positionH>
                <wp:positionV relativeFrom="paragraph">
                  <wp:posOffset>2860675</wp:posOffset>
                </wp:positionV>
                <wp:extent cx="1181100" cy="266700"/>
                <wp:effectExtent l="0" t="0" r="19050" b="19050"/>
                <wp:wrapNone/>
                <wp:docPr id="50" name="Rettangolo 50"/>
                <wp:cNvGraphicFramePr/>
                <a:graphic xmlns:a="http://schemas.openxmlformats.org/drawingml/2006/main">
                  <a:graphicData uri="http://schemas.microsoft.com/office/word/2010/wordprocessingShape">
                    <wps:wsp>
                      <wps:cNvSpPr/>
                      <wps:spPr>
                        <a:xfrm>
                          <a:off x="0" y="0"/>
                          <a:ext cx="11811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1D6495" id="Rettangolo 50" o:spid="_x0000_s1026" style="position:absolute;margin-left:529.05pt;margin-top:225.25pt;width:93pt;height:21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" fillcolor="#5b9bd5 [3204]" strokecolor="#1f4d78 [1604]" strokeweight="1pt"/>
            </w:pict>
          </mc:Fallback>
        </mc:AlternateContent>
      </w:r>
      <w:r w:rsidR="003D6558" w:rsidRPr="003D6558">
        <w:rPr>
          <w:noProof/>
          <w:lang w:val="it-CH" w:eastAsia="it-CH"/>
        </w:rPr>
        <mc:AlternateContent>
          <mc:Choice Requires="wps">
            <w:drawing>
              <wp:anchor distT="0" distB="0" distL="114300" distR="114300" simplePos="0" relativeHeight="251720704" behindDoc="0" locked="0" layoutInCell="1" allowOverlap="1" wp14:anchorId="140CA901" wp14:editId="44BC4B34">
                <wp:simplePos x="0" y="0"/>
                <wp:positionH relativeFrom="column">
                  <wp:posOffset>7623810</wp:posOffset>
                </wp:positionH>
                <wp:positionV relativeFrom="paragraph">
                  <wp:posOffset>2352040</wp:posOffset>
                </wp:positionV>
                <wp:extent cx="647700" cy="6985"/>
                <wp:effectExtent l="0" t="0" r="19050" b="31115"/>
                <wp:wrapNone/>
                <wp:docPr id="48" name="Connettore 1 48"/>
                <wp:cNvGraphicFramePr/>
                <a:graphic xmlns:a="http://schemas.openxmlformats.org/drawingml/2006/main">
                  <a:graphicData uri="http://schemas.microsoft.com/office/word/2010/wordprocessingShape">
                    <wps:wsp>
                      <wps:cNvCnPr/>
                      <wps:spPr>
                        <a:xfrm>
                          <a:off x="0" y="0"/>
                          <a:ext cx="647700"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99C99E" id="Connettore 1 4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600.3pt,185.2pt" to="651.3pt,1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" strokecolor="black [3200]" strokeweight=".5pt">
                <v:stroke joinstyle="miter"/>
              </v:line>
            </w:pict>
          </mc:Fallback>
        </mc:AlternateContent>
      </w:r>
      <w:r w:rsidR="003D6558" w:rsidRPr="003D6558">
        <w:rPr>
          <w:noProof/>
          <w:lang w:val="it-CH" w:eastAsia="it-CH"/>
        </w:rPr>
        <mc:AlternateContent>
          <mc:Choice Requires="wps">
            <w:drawing>
              <wp:anchor distT="0" distB="0" distL="114300" distR="114300" simplePos="0" relativeHeight="251718656" behindDoc="0" locked="0" layoutInCell="1" allowOverlap="1" wp14:anchorId="069DDA71" wp14:editId="70D1DEA4">
                <wp:simplePos x="0" y="0"/>
                <wp:positionH relativeFrom="column">
                  <wp:posOffset>7957185</wp:posOffset>
                </wp:positionH>
                <wp:positionV relativeFrom="paragraph">
                  <wp:posOffset>1917700</wp:posOffset>
                </wp:positionV>
                <wp:extent cx="0" cy="428625"/>
                <wp:effectExtent l="0" t="0" r="19050" b="28575"/>
                <wp:wrapNone/>
                <wp:docPr id="47" name="Connettore 1 47"/>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5C33B0" id="Connettore 1 47"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6.55pt,151pt" to="626.55pt,1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" strokecolor="black [3200]" strokeweight=".5pt">
                <v:stroke joinstyle="miter"/>
              </v:line>
            </w:pict>
          </mc:Fallback>
        </mc:AlternateContent>
      </w:r>
      <w:r w:rsidR="009854F7" w:rsidRPr="003D6558">
        <w:rPr>
          <w:noProof/>
          <w:lang w:val="it-CH" w:eastAsia="it-CH"/>
        </w:rPr>
        <mc:AlternateContent>
          <mc:Choice Requires="wps">
            <w:drawing>
              <wp:anchor distT="45720" distB="45720" distL="114300" distR="114300" simplePos="0" relativeHeight="251716608" behindDoc="0" locked="0" layoutInCell="1" allowOverlap="1" wp14:anchorId="3E571F42" wp14:editId="2F56ED30">
                <wp:simplePos x="0" y="0"/>
                <wp:positionH relativeFrom="column">
                  <wp:posOffset>7814310</wp:posOffset>
                </wp:positionH>
                <wp:positionV relativeFrom="paragraph">
                  <wp:posOffset>1683792</wp:posOffset>
                </wp:positionV>
                <wp:extent cx="962025" cy="266700"/>
                <wp:effectExtent l="0" t="0" r="0" b="0"/>
                <wp:wrapSquare wrapText="bothSides"/>
                <wp:docPr id="4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66700"/>
                        </a:xfrm>
                        <a:prstGeom prst="rect">
                          <a:avLst/>
                        </a:prstGeom>
                        <a:noFill/>
                        <a:ln w="9525">
                          <a:noFill/>
                          <a:miter lim="800000"/>
                          <a:headEnd/>
                          <a:tailEnd/>
                        </a:ln>
                      </wps:spPr>
                      <wps:txbx>
                        <w:txbxContent>
                          <w:p w:rsidR="009854F7" w:rsidRPr="006A714C" w:rsidRDefault="009854F7" w:rsidP="009854F7">
                            <w:pPr>
                              <w:rPr>
                                <w:color w:val="FFFFFF" w:themeColor="background1"/>
                                <w:lang w:val="it-CH"/>
                              </w:rPr>
                            </w:pPr>
                            <w:proofErr w:type="gramStart"/>
                            <w:r>
                              <w:rPr>
                                <w:color w:val="FFFFFF" w:themeColor="background1"/>
                                <w:lang w:val="it-CH"/>
                              </w:rPr>
                              <w:t>id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71F42" id="_x0000_s1038" type="#_x0000_t202" style="position:absolute;margin-left:615.3pt;margin-top:132.6pt;width:75.75pt;height:21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" filled="f" stroked="f">
                <v:textbox>
                  <w:txbxContent>
                    <w:p w:rsidR="009854F7" w:rsidRPr="006A714C" w:rsidRDefault="009854F7" w:rsidP="009854F7">
                      <w:pPr>
                        <w:rPr>
                          <w:color w:val="FFFFFF" w:themeColor="background1"/>
                          <w:lang w:val="it-CH"/>
                        </w:rPr>
                      </w:pPr>
                      <w:proofErr w:type="gramStart"/>
                      <w:r>
                        <w:rPr>
                          <w:color w:val="FFFFFF" w:themeColor="background1"/>
                          <w:lang w:val="it-CH"/>
                        </w:rPr>
                        <w:t>id</w:t>
                      </w:r>
                      <w:proofErr w:type="gramEnd"/>
                    </w:p>
                  </w:txbxContent>
                </v:textbox>
                <w10:wrap type="square"/>
              </v:shape>
            </w:pict>
          </mc:Fallback>
        </mc:AlternateContent>
      </w:r>
      <w:r w:rsidR="009854F7" w:rsidRPr="003D6558">
        <w:rPr>
          <w:noProof/>
          <w:lang w:val="it-CH" w:eastAsia="it-CH"/>
        </w:rPr>
        <mc:AlternateContent>
          <mc:Choice Requires="wps">
            <w:drawing>
              <wp:anchor distT="0" distB="0" distL="114300" distR="114300" simplePos="0" relativeHeight="251714560" behindDoc="0" locked="0" layoutInCell="1" allowOverlap="1" wp14:anchorId="34D6057B" wp14:editId="119D1E9F">
                <wp:simplePos x="0" y="0"/>
                <wp:positionH relativeFrom="column">
                  <wp:posOffset>7623810</wp:posOffset>
                </wp:positionH>
                <wp:positionV relativeFrom="paragraph">
                  <wp:posOffset>1660525</wp:posOffset>
                </wp:positionV>
                <wp:extent cx="676275" cy="266700"/>
                <wp:effectExtent l="0" t="0" r="28575" b="19050"/>
                <wp:wrapNone/>
                <wp:docPr id="45" name="Rettangolo 45"/>
                <wp:cNvGraphicFramePr/>
                <a:graphic xmlns:a="http://schemas.openxmlformats.org/drawingml/2006/main">
                  <a:graphicData uri="http://schemas.microsoft.com/office/word/2010/wordprocessingShape">
                    <wps:wsp>
                      <wps:cNvSpPr/>
                      <wps:spPr>
                        <a:xfrm>
                          <a:off x="0" y="0"/>
                          <a:ext cx="6762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7A3947" id="Rettangolo 45" o:spid="_x0000_s1026" style="position:absolute;margin-left:600.3pt;margin-top:130.75pt;width:53.25pt;height:21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" fillcolor="#5b9bd5 [3204]" strokecolor="#1f4d78 [1604]" strokeweight="1pt"/>
            </w:pict>
          </mc:Fallback>
        </mc:AlternateContent>
      </w:r>
      <w:r w:rsidR="009854F7" w:rsidRPr="003D6558">
        <w:rPr>
          <w:noProof/>
          <w:lang w:val="it-CH" w:eastAsia="it-CH"/>
        </w:rPr>
        <mc:AlternateContent>
          <mc:Choice Requires="wps">
            <w:drawing>
              <wp:anchor distT="0" distB="0" distL="114300" distR="114300" simplePos="0" relativeHeight="251712512" behindDoc="0" locked="0" layoutInCell="1" allowOverlap="1" wp14:anchorId="53AC728E" wp14:editId="19B3A5A7">
                <wp:simplePos x="0" y="0"/>
                <wp:positionH relativeFrom="column">
                  <wp:posOffset>7947660</wp:posOffset>
                </wp:positionH>
                <wp:positionV relativeFrom="paragraph">
                  <wp:posOffset>648334</wp:posOffset>
                </wp:positionV>
                <wp:extent cx="9525" cy="964565"/>
                <wp:effectExtent l="57150" t="0" r="66675" b="64135"/>
                <wp:wrapNone/>
                <wp:docPr id="44" name="Connettore 2 44"/>
                <wp:cNvGraphicFramePr/>
                <a:graphic xmlns:a="http://schemas.openxmlformats.org/drawingml/2006/main">
                  <a:graphicData uri="http://schemas.microsoft.com/office/word/2010/wordprocessingShape">
                    <wps:wsp>
                      <wps:cNvCnPr/>
                      <wps:spPr>
                        <a:xfrm>
                          <a:off x="0" y="0"/>
                          <a:ext cx="9525" cy="964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BE7DCA" id="Connettore 2 44" o:spid="_x0000_s1026" type="#_x0000_t32" style="position:absolute;margin-left:625.8pt;margin-top:51.05pt;width:.75pt;height:75.9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" strokecolor="black [3200]" strokeweight=".5pt">
                <v:stroke endarrow="block" joinstyle="miter"/>
              </v:shape>
            </w:pict>
          </mc:Fallback>
        </mc:AlternateContent>
      </w:r>
      <w:r w:rsidR="009854F7" w:rsidRPr="003D6558">
        <w:rPr>
          <w:noProof/>
          <w:lang w:val="it-CH" w:eastAsia="it-CH"/>
        </w:rPr>
        <mc:AlternateContent>
          <mc:Choice Requires="wps">
            <w:drawing>
              <wp:anchor distT="0" distB="0" distL="114300" distR="114300" simplePos="0" relativeHeight="251711488" behindDoc="0" locked="0" layoutInCell="1" allowOverlap="1" wp14:anchorId="1BE6B902" wp14:editId="7D54442F">
                <wp:simplePos x="0" y="0"/>
                <wp:positionH relativeFrom="column">
                  <wp:posOffset>7309485</wp:posOffset>
                </wp:positionH>
                <wp:positionV relativeFrom="paragraph">
                  <wp:posOffset>1108075</wp:posOffset>
                </wp:positionV>
                <wp:extent cx="647700" cy="6985"/>
                <wp:effectExtent l="0" t="0" r="19050" b="31115"/>
                <wp:wrapNone/>
                <wp:docPr id="42" name="Connettore 1 42"/>
                <wp:cNvGraphicFramePr/>
                <a:graphic xmlns:a="http://schemas.openxmlformats.org/drawingml/2006/main">
                  <a:graphicData uri="http://schemas.microsoft.com/office/word/2010/wordprocessingShape">
                    <wps:wsp>
                      <wps:cNvCnPr/>
                      <wps:spPr>
                        <a:xfrm>
                          <a:off x="0" y="0"/>
                          <a:ext cx="647700"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C6E698" id="Connettore 1 42"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575.55pt,87.25pt" to="626.55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" strokecolor="black [3200]" strokeweight=".5pt">
                <v:stroke joinstyle="miter"/>
              </v:line>
            </w:pict>
          </mc:Fallback>
        </mc:AlternateContent>
      </w:r>
      <w:r w:rsidR="009854F7" w:rsidRPr="003D6558">
        <w:rPr>
          <w:noProof/>
          <w:lang w:val="it-CH" w:eastAsia="it-CH"/>
        </w:rPr>
        <mc:AlternateContent>
          <mc:Choice Requires="wps">
            <w:drawing>
              <wp:anchor distT="0" distB="0" distL="114300" distR="114300" simplePos="0" relativeHeight="251709440" behindDoc="0" locked="0" layoutInCell="1" allowOverlap="1" wp14:anchorId="24C8C3B3" wp14:editId="450870FC">
                <wp:simplePos x="0" y="0"/>
                <wp:positionH relativeFrom="column">
                  <wp:posOffset>7309485</wp:posOffset>
                </wp:positionH>
                <wp:positionV relativeFrom="paragraph">
                  <wp:posOffset>641350</wp:posOffset>
                </wp:positionV>
                <wp:extent cx="647700" cy="6985"/>
                <wp:effectExtent l="0" t="0" r="19050" b="31115"/>
                <wp:wrapNone/>
                <wp:docPr id="41" name="Connettore 1 41"/>
                <wp:cNvGraphicFramePr/>
                <a:graphic xmlns:a="http://schemas.openxmlformats.org/drawingml/2006/main">
                  <a:graphicData uri="http://schemas.microsoft.com/office/word/2010/wordprocessingShape">
                    <wps:wsp>
                      <wps:cNvCnPr/>
                      <wps:spPr>
                        <a:xfrm>
                          <a:off x="0" y="0"/>
                          <a:ext cx="647700"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41CC0E" id="Connettore 1 4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575.55pt,50.5pt" to="626.5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" strokecolor="black [3200]" strokeweight=".5pt">
                <v:stroke joinstyle="miter"/>
              </v:line>
            </w:pict>
          </mc:Fallback>
        </mc:AlternateContent>
      </w:r>
      <w:r w:rsidR="009854F7" w:rsidRPr="003D6558">
        <w:rPr>
          <w:noProof/>
          <w:lang w:val="it-CH" w:eastAsia="it-CH"/>
        </w:rPr>
        <mc:AlternateContent>
          <mc:Choice Requires="wps">
            <w:drawing>
              <wp:anchor distT="0" distB="0" distL="114300" distR="114300" simplePos="0" relativeHeight="251706368" behindDoc="0" locked="0" layoutInCell="1" allowOverlap="1" wp14:anchorId="6FE34DE8" wp14:editId="7E30BFBA">
                <wp:simplePos x="0" y="0"/>
                <wp:positionH relativeFrom="column">
                  <wp:posOffset>1042035</wp:posOffset>
                </wp:positionH>
                <wp:positionV relativeFrom="paragraph">
                  <wp:posOffset>889000</wp:posOffset>
                </wp:positionV>
                <wp:extent cx="1085850" cy="885825"/>
                <wp:effectExtent l="0" t="0" r="19050" b="28575"/>
                <wp:wrapNone/>
                <wp:docPr id="39" name="Connettore 1 39"/>
                <wp:cNvGraphicFramePr/>
                <a:graphic xmlns:a="http://schemas.openxmlformats.org/drawingml/2006/main">
                  <a:graphicData uri="http://schemas.microsoft.com/office/word/2010/wordprocessingShape">
                    <wps:wsp>
                      <wps:cNvCnPr/>
                      <wps:spPr>
                        <a:xfrm>
                          <a:off x="0" y="0"/>
                          <a:ext cx="1085850" cy="885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C8335E" id="Connettore 1 39"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82.05pt,70pt" to="167.55pt,1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" strokecolor="black [3200]" strokeweight=".5pt">
                <v:stroke joinstyle="miter"/>
              </v:line>
            </w:pict>
          </mc:Fallback>
        </mc:AlternateContent>
      </w:r>
      <w:r w:rsidR="009854F7" w:rsidRPr="003D6558">
        <w:rPr>
          <w:noProof/>
          <w:lang w:val="it-CH" w:eastAsia="it-CH"/>
        </w:rPr>
        <mc:AlternateContent>
          <mc:Choice Requires="wps">
            <w:drawing>
              <wp:anchor distT="45720" distB="45720" distL="114300" distR="114300" simplePos="0" relativeHeight="251705344" behindDoc="0" locked="0" layoutInCell="1" allowOverlap="1" wp14:anchorId="2F384BEA" wp14:editId="1DC527E7">
                <wp:simplePos x="0" y="0"/>
                <wp:positionH relativeFrom="column">
                  <wp:posOffset>2346960</wp:posOffset>
                </wp:positionH>
                <wp:positionV relativeFrom="paragraph">
                  <wp:posOffset>1765300</wp:posOffset>
                </wp:positionV>
                <wp:extent cx="800100" cy="266700"/>
                <wp:effectExtent l="0" t="0" r="0" b="0"/>
                <wp:wrapSquare wrapText="bothSides"/>
                <wp:docPr id="3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66700"/>
                        </a:xfrm>
                        <a:prstGeom prst="rect">
                          <a:avLst/>
                        </a:prstGeom>
                        <a:noFill/>
                        <a:ln w="9525">
                          <a:noFill/>
                          <a:miter lim="800000"/>
                          <a:headEnd/>
                          <a:tailEnd/>
                        </a:ln>
                      </wps:spPr>
                      <wps:txbx>
                        <w:txbxContent>
                          <w:p w:rsidR="009854F7" w:rsidRPr="006A714C" w:rsidRDefault="009854F7" w:rsidP="009854F7">
                            <w:pPr>
                              <w:rPr>
                                <w:color w:val="FFFFFF" w:themeColor="background1"/>
                                <w:lang w:val="it-CH"/>
                              </w:rPr>
                            </w:pPr>
                            <w:proofErr w:type="gramStart"/>
                            <w:r>
                              <w:rPr>
                                <w:color w:val="FFFFFF" w:themeColor="background1"/>
                                <w:lang w:val="it-CH"/>
                              </w:rPr>
                              <w:t>sito</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84BEA" id="_x0000_s1039" type="#_x0000_t202" style="position:absolute;margin-left:184.8pt;margin-top:139pt;width:63pt;height:21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" filled="f" stroked="f">
                <v:textbox>
                  <w:txbxContent>
                    <w:p w:rsidR="009854F7" w:rsidRPr="006A714C" w:rsidRDefault="009854F7" w:rsidP="009854F7">
                      <w:pPr>
                        <w:rPr>
                          <w:color w:val="FFFFFF" w:themeColor="background1"/>
                          <w:lang w:val="it-CH"/>
                        </w:rPr>
                      </w:pPr>
                      <w:proofErr w:type="gramStart"/>
                      <w:r>
                        <w:rPr>
                          <w:color w:val="FFFFFF" w:themeColor="background1"/>
                          <w:lang w:val="it-CH"/>
                        </w:rPr>
                        <w:t>sito</w:t>
                      </w:r>
                      <w:proofErr w:type="gramEnd"/>
                    </w:p>
                  </w:txbxContent>
                </v:textbox>
                <w10:wrap type="square"/>
              </v:shape>
            </w:pict>
          </mc:Fallback>
        </mc:AlternateContent>
      </w:r>
      <w:r w:rsidR="009854F7" w:rsidRPr="003D6558">
        <w:rPr>
          <w:noProof/>
          <w:lang w:val="it-CH" w:eastAsia="it-CH"/>
        </w:rPr>
        <mc:AlternateContent>
          <mc:Choice Requires="wps">
            <w:drawing>
              <wp:anchor distT="0" distB="0" distL="114300" distR="114300" simplePos="0" relativeHeight="251701248" behindDoc="0" locked="0" layoutInCell="1" allowOverlap="1" wp14:anchorId="2F987EDE" wp14:editId="0847DC19">
                <wp:simplePos x="0" y="0"/>
                <wp:positionH relativeFrom="column">
                  <wp:posOffset>3051809</wp:posOffset>
                </wp:positionH>
                <wp:positionV relativeFrom="paragraph">
                  <wp:posOffset>1231900</wp:posOffset>
                </wp:positionV>
                <wp:extent cx="4200525" cy="657225"/>
                <wp:effectExtent l="38100" t="0" r="9525" b="85725"/>
                <wp:wrapNone/>
                <wp:docPr id="36" name="Connettore 4 36"/>
                <wp:cNvGraphicFramePr/>
                <a:graphic xmlns:a="http://schemas.openxmlformats.org/drawingml/2006/main">
                  <a:graphicData uri="http://schemas.microsoft.com/office/word/2010/wordprocessingShape">
                    <wps:wsp>
                      <wps:cNvCnPr/>
                      <wps:spPr>
                        <a:xfrm flipH="1">
                          <a:off x="0" y="0"/>
                          <a:ext cx="4200525" cy="657225"/>
                        </a:xfrm>
                        <a:prstGeom prst="bentConnector3">
                          <a:avLst>
                            <a:gd name="adj1" fmla="val 114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6D8F51"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4 36" o:spid="_x0000_s1026" type="#_x0000_t34" style="position:absolute;margin-left:240.3pt;margin-top:97pt;width:330.75pt;height:51.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" adj="2462" strokecolor="black [3200]" strokeweight=".5pt">
                <v:stroke endarrow="block"/>
              </v:shape>
            </w:pict>
          </mc:Fallback>
        </mc:AlternateContent>
      </w:r>
      <w:r w:rsidR="009854F7" w:rsidRPr="003D6558">
        <w:rPr>
          <w:noProof/>
          <w:lang w:val="it-CH" w:eastAsia="it-CH"/>
        </w:rPr>
        <mc:AlternateContent>
          <mc:Choice Requires="wps">
            <w:drawing>
              <wp:anchor distT="0" distB="0" distL="114300" distR="114300" simplePos="0" relativeHeight="251703296" behindDoc="0" locked="0" layoutInCell="1" allowOverlap="1" wp14:anchorId="47D36F91" wp14:editId="156BE844">
                <wp:simplePos x="0" y="0"/>
                <wp:positionH relativeFrom="column">
                  <wp:posOffset>2099310</wp:posOffset>
                </wp:positionH>
                <wp:positionV relativeFrom="paragraph">
                  <wp:posOffset>1746250</wp:posOffset>
                </wp:positionV>
                <wp:extent cx="885825" cy="323850"/>
                <wp:effectExtent l="0" t="0" r="28575" b="19050"/>
                <wp:wrapNone/>
                <wp:docPr id="37" name="Ovale 37"/>
                <wp:cNvGraphicFramePr/>
                <a:graphic xmlns:a="http://schemas.openxmlformats.org/drawingml/2006/main">
                  <a:graphicData uri="http://schemas.microsoft.com/office/word/2010/wordprocessingShape">
                    <wps:wsp>
                      <wps:cNvSpPr/>
                      <wps:spPr>
                        <a:xfrm>
                          <a:off x="0" y="0"/>
                          <a:ext cx="885825"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25175D" id="Ovale 37" o:spid="_x0000_s1026" style="position:absolute;margin-left:165.3pt;margin-top:137.5pt;width:69.75pt;height:2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" fillcolor="#5b9bd5 [3204]" strokecolor="#1f4d78 [1604]" strokeweight="1pt">
                <v:stroke joinstyle="miter"/>
              </v:oval>
            </w:pict>
          </mc:Fallback>
        </mc:AlternateContent>
      </w:r>
      <w:r w:rsidR="009854F7" w:rsidRPr="003D6558">
        <w:rPr>
          <w:noProof/>
          <w:lang w:val="it-CH" w:eastAsia="it-CH"/>
        </w:rPr>
        <mc:AlternateContent>
          <mc:Choice Requires="wps">
            <w:drawing>
              <wp:anchor distT="45720" distB="45720" distL="114300" distR="114300" simplePos="0" relativeHeight="251700224" behindDoc="0" locked="0" layoutInCell="1" allowOverlap="1" wp14:anchorId="67BA4354" wp14:editId="6FB5EA6B">
                <wp:simplePos x="0" y="0"/>
                <wp:positionH relativeFrom="column">
                  <wp:posOffset>6137910</wp:posOffset>
                </wp:positionH>
                <wp:positionV relativeFrom="paragraph">
                  <wp:posOffset>974725</wp:posOffset>
                </wp:positionV>
                <wp:extent cx="1257300" cy="276225"/>
                <wp:effectExtent l="0" t="0" r="0" b="0"/>
                <wp:wrapSquare wrapText="bothSides"/>
                <wp:docPr id="3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76225"/>
                        </a:xfrm>
                        <a:prstGeom prst="rect">
                          <a:avLst/>
                        </a:prstGeom>
                        <a:noFill/>
                        <a:ln w="9525">
                          <a:noFill/>
                          <a:miter lim="800000"/>
                          <a:headEnd/>
                          <a:tailEnd/>
                        </a:ln>
                      </wps:spPr>
                      <wps:txbx>
                        <w:txbxContent>
                          <w:p w:rsidR="009854F7" w:rsidRPr="006A714C" w:rsidRDefault="009854F7" w:rsidP="009854F7">
                            <w:pPr>
                              <w:rPr>
                                <w:color w:val="FFFFFF" w:themeColor="background1"/>
                                <w:lang w:val="it-CH"/>
                              </w:rPr>
                            </w:pPr>
                            <w:proofErr w:type="gramStart"/>
                            <w:r>
                              <w:rPr>
                                <w:color w:val="FFFFFF" w:themeColor="background1"/>
                                <w:lang w:val="it-CH"/>
                              </w:rPr>
                              <w:t>aggiunta</w:t>
                            </w:r>
                            <w:proofErr w:type="gramEnd"/>
                            <w:r>
                              <w:rPr>
                                <w:color w:val="FFFFFF" w:themeColor="background1"/>
                                <w:lang w:val="it-CH"/>
                              </w:rPr>
                              <w:t xml:space="preserve"> articolo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A4354" id="_x0000_s1040" type="#_x0000_t202" style="position:absolute;margin-left:483.3pt;margin-top:76.75pt;width:99pt;height:21.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" filled="f" stroked="f">
                <v:textbox>
                  <w:txbxContent>
                    <w:p w:rsidR="009854F7" w:rsidRPr="006A714C" w:rsidRDefault="009854F7" w:rsidP="009854F7">
                      <w:pPr>
                        <w:rPr>
                          <w:color w:val="FFFFFF" w:themeColor="background1"/>
                          <w:lang w:val="it-CH"/>
                        </w:rPr>
                      </w:pPr>
                      <w:proofErr w:type="gramStart"/>
                      <w:r>
                        <w:rPr>
                          <w:color w:val="FFFFFF" w:themeColor="background1"/>
                          <w:lang w:val="it-CH"/>
                        </w:rPr>
                        <w:t>aggiunta</w:t>
                      </w:r>
                      <w:proofErr w:type="gramEnd"/>
                      <w:r>
                        <w:rPr>
                          <w:color w:val="FFFFFF" w:themeColor="background1"/>
                          <w:lang w:val="it-CH"/>
                        </w:rPr>
                        <w:t xml:space="preserve"> articolo</w:t>
                      </w:r>
                    </w:p>
                  </w:txbxContent>
                </v:textbox>
                <w10:wrap type="square"/>
              </v:shape>
            </w:pict>
          </mc:Fallback>
        </mc:AlternateContent>
      </w:r>
      <w:r w:rsidR="009854F7" w:rsidRPr="003D6558">
        <w:rPr>
          <w:noProof/>
          <w:lang w:val="it-CH" w:eastAsia="it-CH"/>
        </w:rPr>
        <mc:AlternateContent>
          <mc:Choice Requires="wps">
            <w:drawing>
              <wp:anchor distT="0" distB="0" distL="114300" distR="114300" simplePos="0" relativeHeight="251698176" behindDoc="0" locked="0" layoutInCell="1" allowOverlap="1" wp14:anchorId="30EF0335" wp14:editId="5C5AD74D">
                <wp:simplePos x="0" y="0"/>
                <wp:positionH relativeFrom="column">
                  <wp:posOffset>6185535</wp:posOffset>
                </wp:positionH>
                <wp:positionV relativeFrom="paragraph">
                  <wp:posOffset>946150</wp:posOffset>
                </wp:positionV>
                <wp:extent cx="1123950" cy="276225"/>
                <wp:effectExtent l="0" t="0" r="19050" b="28575"/>
                <wp:wrapNone/>
                <wp:docPr id="32" name="Rettangolo 32"/>
                <wp:cNvGraphicFramePr/>
                <a:graphic xmlns:a="http://schemas.openxmlformats.org/drawingml/2006/main">
                  <a:graphicData uri="http://schemas.microsoft.com/office/word/2010/wordprocessingShape">
                    <wps:wsp>
                      <wps:cNvSpPr/>
                      <wps:spPr>
                        <a:xfrm>
                          <a:off x="0" y="0"/>
                          <a:ext cx="11239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E5642" id="Rettangolo 32" o:spid="_x0000_s1026" style="position:absolute;margin-left:487.05pt;margin-top:74.5pt;width:88.5pt;height:2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" fillcolor="#5b9bd5 [3204]" strokecolor="#1f4d78 [1604]" strokeweight="1pt"/>
            </w:pict>
          </mc:Fallback>
        </mc:AlternateContent>
      </w:r>
      <w:r w:rsidR="009854F7" w:rsidRPr="003D6558">
        <w:rPr>
          <w:noProof/>
          <w:lang w:val="it-CH" w:eastAsia="it-CH"/>
        </w:rPr>
        <mc:AlternateContent>
          <mc:Choice Requires="wps">
            <w:drawing>
              <wp:anchor distT="45720" distB="45720" distL="114300" distR="114300" simplePos="0" relativeHeight="251694080" behindDoc="0" locked="0" layoutInCell="1" allowOverlap="1" wp14:anchorId="24029704" wp14:editId="12683977">
                <wp:simplePos x="0" y="0"/>
                <wp:positionH relativeFrom="column">
                  <wp:posOffset>6128385</wp:posOffset>
                </wp:positionH>
                <wp:positionV relativeFrom="paragraph">
                  <wp:posOffset>527050</wp:posOffset>
                </wp:positionV>
                <wp:extent cx="1276350" cy="238125"/>
                <wp:effectExtent l="0" t="0" r="0" b="0"/>
                <wp:wrapSquare wrapText="bothSides"/>
                <wp:docPr id="2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38125"/>
                        </a:xfrm>
                        <a:prstGeom prst="rect">
                          <a:avLst/>
                        </a:prstGeom>
                        <a:noFill/>
                        <a:ln w="9525">
                          <a:noFill/>
                          <a:miter lim="800000"/>
                          <a:headEnd/>
                          <a:tailEnd/>
                        </a:ln>
                      </wps:spPr>
                      <wps:txbx>
                        <w:txbxContent>
                          <w:p w:rsidR="002D15C4" w:rsidRPr="006A714C" w:rsidRDefault="002D15C4" w:rsidP="002D15C4">
                            <w:pPr>
                              <w:rPr>
                                <w:color w:val="FFFFFF" w:themeColor="background1"/>
                                <w:lang w:val="it-CH"/>
                              </w:rPr>
                            </w:pPr>
                            <w:proofErr w:type="gramStart"/>
                            <w:r>
                              <w:rPr>
                                <w:color w:val="FFFFFF" w:themeColor="background1"/>
                                <w:lang w:val="it-CH"/>
                              </w:rPr>
                              <w:t>correzione</w:t>
                            </w:r>
                            <w:proofErr w:type="gramEnd"/>
                            <w:r>
                              <w:rPr>
                                <w:color w:val="FFFFFF" w:themeColor="background1"/>
                                <w:lang w:val="it-CH"/>
                              </w:rPr>
                              <w:t xml:space="preserve"> 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29704" id="_x0000_s1041" type="#_x0000_t202" style="position:absolute;margin-left:482.55pt;margin-top:41.5pt;width:100.5pt;height:18.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" filled="f" stroked="f">
                <v:textbox>
                  <w:txbxContent>
                    <w:p w:rsidR="002D15C4" w:rsidRPr="006A714C" w:rsidRDefault="002D15C4" w:rsidP="002D15C4">
                      <w:pPr>
                        <w:rPr>
                          <w:color w:val="FFFFFF" w:themeColor="background1"/>
                          <w:lang w:val="it-CH"/>
                        </w:rPr>
                      </w:pPr>
                      <w:proofErr w:type="gramStart"/>
                      <w:r>
                        <w:rPr>
                          <w:color w:val="FFFFFF" w:themeColor="background1"/>
                          <w:lang w:val="it-CH"/>
                        </w:rPr>
                        <w:t>correzione</w:t>
                      </w:r>
                      <w:proofErr w:type="gramEnd"/>
                      <w:r>
                        <w:rPr>
                          <w:color w:val="FFFFFF" w:themeColor="background1"/>
                          <w:lang w:val="it-CH"/>
                        </w:rPr>
                        <w:t xml:space="preserve"> link</w:t>
                      </w:r>
                    </w:p>
                  </w:txbxContent>
                </v:textbox>
                <w10:wrap type="square"/>
              </v:shape>
            </w:pict>
          </mc:Fallback>
        </mc:AlternateContent>
      </w:r>
      <w:r w:rsidR="009854F7" w:rsidRPr="003D6558">
        <w:rPr>
          <w:noProof/>
          <w:lang w:val="it-CH" w:eastAsia="it-CH"/>
        </w:rPr>
        <mc:AlternateContent>
          <mc:Choice Requires="wps">
            <w:drawing>
              <wp:anchor distT="0" distB="0" distL="114300" distR="114300" simplePos="0" relativeHeight="251692032" behindDoc="0" locked="0" layoutInCell="1" allowOverlap="1" wp14:anchorId="437148DF" wp14:editId="6C056727">
                <wp:simplePos x="0" y="0"/>
                <wp:positionH relativeFrom="column">
                  <wp:posOffset>6156960</wp:posOffset>
                </wp:positionH>
                <wp:positionV relativeFrom="paragraph">
                  <wp:posOffset>507999</wp:posOffset>
                </wp:positionV>
                <wp:extent cx="1143000" cy="257175"/>
                <wp:effectExtent l="0" t="0" r="19050" b="28575"/>
                <wp:wrapNone/>
                <wp:docPr id="25" name="Rettangolo 25"/>
                <wp:cNvGraphicFramePr/>
                <a:graphic xmlns:a="http://schemas.openxmlformats.org/drawingml/2006/main">
                  <a:graphicData uri="http://schemas.microsoft.com/office/word/2010/wordprocessingShape">
                    <wps:wsp>
                      <wps:cNvSpPr/>
                      <wps:spPr>
                        <a:xfrm>
                          <a:off x="0" y="0"/>
                          <a:ext cx="114300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62B57" id="Rettangolo 25" o:spid="_x0000_s1026" style="position:absolute;margin-left:484.8pt;margin-top:40pt;width:90pt;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" fillcolor="#5b9bd5 [3204]" strokecolor="#1f4d78 [1604]" strokeweight="1pt"/>
            </w:pict>
          </mc:Fallback>
        </mc:AlternateContent>
      </w:r>
      <w:r w:rsidR="009854F7" w:rsidRPr="003D6558">
        <w:rPr>
          <w:noProof/>
          <w:lang w:val="it-CH" w:eastAsia="it-CH"/>
        </w:rPr>
        <mc:AlternateContent>
          <mc:Choice Requires="wps">
            <w:drawing>
              <wp:anchor distT="0" distB="0" distL="114300" distR="114300" simplePos="0" relativeHeight="251696128" behindDoc="0" locked="0" layoutInCell="1" allowOverlap="1" wp14:anchorId="265342B3" wp14:editId="6332867F">
                <wp:simplePos x="0" y="0"/>
                <wp:positionH relativeFrom="column">
                  <wp:posOffset>5128260</wp:posOffset>
                </wp:positionH>
                <wp:positionV relativeFrom="paragraph">
                  <wp:posOffset>1079500</wp:posOffset>
                </wp:positionV>
                <wp:extent cx="1009650" cy="45719"/>
                <wp:effectExtent l="0" t="76200" r="0" b="50165"/>
                <wp:wrapNone/>
                <wp:docPr id="30" name="Connettore 2 30"/>
                <wp:cNvGraphicFramePr/>
                <a:graphic xmlns:a="http://schemas.openxmlformats.org/drawingml/2006/main">
                  <a:graphicData uri="http://schemas.microsoft.com/office/word/2010/wordprocessingShape">
                    <wps:wsp>
                      <wps:cNvCnPr/>
                      <wps:spPr>
                        <a:xfrm flipV="1">
                          <a:off x="0" y="0"/>
                          <a:ext cx="10096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47AECF" id="Connettore 2 30" o:spid="_x0000_s1026" type="#_x0000_t32" style="position:absolute;margin-left:403.8pt;margin-top:85pt;width:79.5pt;height:3.6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" strokecolor="black [3200]" strokeweight=".5pt">
                <v:stroke endarrow="block" joinstyle="miter"/>
              </v:shape>
            </w:pict>
          </mc:Fallback>
        </mc:AlternateContent>
      </w:r>
      <w:r w:rsidR="009854F7" w:rsidRPr="003D6558">
        <w:rPr>
          <w:noProof/>
          <w:lang w:val="it-CH" w:eastAsia="it-CH"/>
        </w:rPr>
        <mc:AlternateContent>
          <mc:Choice Requires="wps">
            <w:drawing>
              <wp:anchor distT="0" distB="0" distL="114300" distR="114300" simplePos="0" relativeHeight="251689984" behindDoc="0" locked="0" layoutInCell="1" allowOverlap="1" wp14:anchorId="245E9C31" wp14:editId="5C9AC669">
                <wp:simplePos x="0" y="0"/>
                <wp:positionH relativeFrom="column">
                  <wp:posOffset>5099685</wp:posOffset>
                </wp:positionH>
                <wp:positionV relativeFrom="paragraph">
                  <wp:posOffset>602615</wp:posOffset>
                </wp:positionV>
                <wp:extent cx="1009650" cy="45719"/>
                <wp:effectExtent l="0" t="76200" r="0" b="50165"/>
                <wp:wrapNone/>
                <wp:docPr id="24" name="Connettore 2 24"/>
                <wp:cNvGraphicFramePr/>
                <a:graphic xmlns:a="http://schemas.openxmlformats.org/drawingml/2006/main">
                  <a:graphicData uri="http://schemas.microsoft.com/office/word/2010/wordprocessingShape">
                    <wps:wsp>
                      <wps:cNvCnPr/>
                      <wps:spPr>
                        <a:xfrm flipV="1">
                          <a:off x="0" y="0"/>
                          <a:ext cx="10096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E28215" id="Connettore 2 24" o:spid="_x0000_s1026" type="#_x0000_t32" style="position:absolute;margin-left:401.55pt;margin-top:47.45pt;width:79.5pt;height:3.6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" strokecolor="black [3200]" strokeweight=".5pt">
                <v:stroke endarrow="block" joinstyle="miter"/>
              </v:shape>
            </w:pict>
          </mc:Fallback>
        </mc:AlternateContent>
      </w:r>
      <w:r w:rsidR="002D15C4" w:rsidRPr="003D6558">
        <w:rPr>
          <w:noProof/>
          <w:lang w:val="it-CH" w:eastAsia="it-CH"/>
        </w:rPr>
        <mc:AlternateContent>
          <mc:Choice Requires="wps">
            <w:drawing>
              <wp:anchor distT="45720" distB="45720" distL="114300" distR="114300" simplePos="0" relativeHeight="251687936" behindDoc="0" locked="0" layoutInCell="1" allowOverlap="1" wp14:anchorId="38BA9657" wp14:editId="69266C88">
                <wp:simplePos x="0" y="0"/>
                <wp:positionH relativeFrom="column">
                  <wp:posOffset>4480560</wp:posOffset>
                </wp:positionH>
                <wp:positionV relativeFrom="paragraph">
                  <wp:posOffset>517525</wp:posOffset>
                </wp:positionV>
                <wp:extent cx="800100" cy="266700"/>
                <wp:effectExtent l="0" t="0" r="0" b="0"/>
                <wp:wrapSquare wrapText="bothSides"/>
                <wp:docPr id="2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66700"/>
                        </a:xfrm>
                        <a:prstGeom prst="rect">
                          <a:avLst/>
                        </a:prstGeom>
                        <a:noFill/>
                        <a:ln w="9525">
                          <a:noFill/>
                          <a:miter lim="800000"/>
                          <a:headEnd/>
                          <a:tailEnd/>
                        </a:ln>
                      </wps:spPr>
                      <wps:txbx>
                        <w:txbxContent>
                          <w:p w:rsidR="002D15C4" w:rsidRPr="006A714C" w:rsidRDefault="002D15C4" w:rsidP="002D15C4">
                            <w:pPr>
                              <w:rPr>
                                <w:color w:val="FFFFFF" w:themeColor="background1"/>
                                <w:lang w:val="it-CH"/>
                              </w:rPr>
                            </w:pPr>
                            <w:proofErr w:type="gramStart"/>
                            <w:r>
                              <w:rPr>
                                <w:color w:val="FFFFFF" w:themeColor="background1"/>
                                <w:lang w:val="it-CH"/>
                              </w:rPr>
                              <w:t>errato</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A9657" id="_x0000_s1042" type="#_x0000_t202" style="position:absolute;margin-left:352.8pt;margin-top:40.75pt;width:63pt;height:2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" filled="f" stroked="f">
                <v:textbox>
                  <w:txbxContent>
                    <w:p w:rsidR="002D15C4" w:rsidRPr="006A714C" w:rsidRDefault="002D15C4" w:rsidP="002D15C4">
                      <w:pPr>
                        <w:rPr>
                          <w:color w:val="FFFFFF" w:themeColor="background1"/>
                          <w:lang w:val="it-CH"/>
                        </w:rPr>
                      </w:pPr>
                      <w:proofErr w:type="gramStart"/>
                      <w:r>
                        <w:rPr>
                          <w:color w:val="FFFFFF" w:themeColor="background1"/>
                          <w:lang w:val="it-CH"/>
                        </w:rPr>
                        <w:t>errato</w:t>
                      </w:r>
                      <w:proofErr w:type="gramEnd"/>
                    </w:p>
                  </w:txbxContent>
                </v:textbox>
                <w10:wrap type="square"/>
              </v:shape>
            </w:pict>
          </mc:Fallback>
        </mc:AlternateContent>
      </w:r>
      <w:r w:rsidR="002D15C4" w:rsidRPr="003D6558">
        <w:rPr>
          <w:noProof/>
          <w:lang w:val="it-CH" w:eastAsia="it-CH"/>
        </w:rPr>
        <mc:AlternateContent>
          <mc:Choice Requires="wps">
            <w:drawing>
              <wp:anchor distT="45720" distB="45720" distL="114300" distR="114300" simplePos="0" relativeHeight="251685888" behindDoc="0" locked="0" layoutInCell="1" allowOverlap="1" wp14:anchorId="021E90F3" wp14:editId="69AB7133">
                <wp:simplePos x="0" y="0"/>
                <wp:positionH relativeFrom="column">
                  <wp:posOffset>4518660</wp:posOffset>
                </wp:positionH>
                <wp:positionV relativeFrom="paragraph">
                  <wp:posOffset>974725</wp:posOffset>
                </wp:positionV>
                <wp:extent cx="962025" cy="266700"/>
                <wp:effectExtent l="0" t="0" r="0" b="0"/>
                <wp:wrapSquare wrapText="bothSides"/>
                <wp:docPr id="2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66700"/>
                        </a:xfrm>
                        <a:prstGeom prst="rect">
                          <a:avLst/>
                        </a:prstGeom>
                        <a:noFill/>
                        <a:ln w="9525">
                          <a:noFill/>
                          <a:miter lim="800000"/>
                          <a:headEnd/>
                          <a:tailEnd/>
                        </a:ln>
                      </wps:spPr>
                      <wps:txbx>
                        <w:txbxContent>
                          <w:p w:rsidR="002D15C4" w:rsidRPr="006A714C" w:rsidRDefault="002D15C4" w:rsidP="002D15C4">
                            <w:pPr>
                              <w:rPr>
                                <w:color w:val="FFFFFF" w:themeColor="background1"/>
                                <w:lang w:val="it-CH"/>
                              </w:rPr>
                            </w:pPr>
                            <w:proofErr w:type="gramStart"/>
                            <w:r>
                              <w:rPr>
                                <w:color w:val="FFFFFF" w:themeColor="background1"/>
                                <w:lang w:val="it-CH"/>
                              </w:rPr>
                              <w:t>valido</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E90F3" id="_x0000_s1043" type="#_x0000_t202" style="position:absolute;margin-left:355.8pt;margin-top:76.75pt;width:75.75pt;height:2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" filled="f" stroked="f">
                <v:textbox>
                  <w:txbxContent>
                    <w:p w:rsidR="002D15C4" w:rsidRPr="006A714C" w:rsidRDefault="002D15C4" w:rsidP="002D15C4">
                      <w:pPr>
                        <w:rPr>
                          <w:color w:val="FFFFFF" w:themeColor="background1"/>
                          <w:lang w:val="it-CH"/>
                        </w:rPr>
                      </w:pPr>
                      <w:proofErr w:type="gramStart"/>
                      <w:r>
                        <w:rPr>
                          <w:color w:val="FFFFFF" w:themeColor="background1"/>
                          <w:lang w:val="it-CH"/>
                        </w:rPr>
                        <w:t>valido</w:t>
                      </w:r>
                      <w:proofErr w:type="gramEnd"/>
                    </w:p>
                  </w:txbxContent>
                </v:textbox>
                <w10:wrap type="square"/>
              </v:shape>
            </w:pict>
          </mc:Fallback>
        </mc:AlternateContent>
      </w:r>
      <w:r w:rsidR="002D15C4" w:rsidRPr="003D6558">
        <w:rPr>
          <w:noProof/>
          <w:lang w:val="it-CH" w:eastAsia="it-CH"/>
        </w:rPr>
        <mc:AlternateContent>
          <mc:Choice Requires="wps">
            <w:drawing>
              <wp:anchor distT="0" distB="0" distL="114300" distR="114300" simplePos="0" relativeHeight="251683840" behindDoc="0" locked="0" layoutInCell="1" allowOverlap="1" wp14:anchorId="712290D6" wp14:editId="561B5462">
                <wp:simplePos x="0" y="0"/>
                <wp:positionH relativeFrom="column">
                  <wp:posOffset>4423410</wp:posOffset>
                </wp:positionH>
                <wp:positionV relativeFrom="paragraph">
                  <wp:posOffset>965200</wp:posOffset>
                </wp:positionV>
                <wp:extent cx="676275" cy="266700"/>
                <wp:effectExtent l="0" t="0" r="28575" b="19050"/>
                <wp:wrapNone/>
                <wp:docPr id="20" name="Rettangolo 20"/>
                <wp:cNvGraphicFramePr/>
                <a:graphic xmlns:a="http://schemas.openxmlformats.org/drawingml/2006/main">
                  <a:graphicData uri="http://schemas.microsoft.com/office/word/2010/wordprocessingShape">
                    <wps:wsp>
                      <wps:cNvSpPr/>
                      <wps:spPr>
                        <a:xfrm>
                          <a:off x="0" y="0"/>
                          <a:ext cx="6762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566BE1" id="Rettangolo 20" o:spid="_x0000_s1026" style="position:absolute;margin-left:348.3pt;margin-top:76pt;width:53.25pt;height:2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" fillcolor="#5b9bd5 [3204]" strokecolor="#1f4d78 [1604]" strokeweight="1pt"/>
            </w:pict>
          </mc:Fallback>
        </mc:AlternateContent>
      </w:r>
      <w:r w:rsidR="002D15C4" w:rsidRPr="003D6558">
        <w:rPr>
          <w:noProof/>
          <w:lang w:val="it-CH" w:eastAsia="it-CH"/>
        </w:rPr>
        <mc:AlternateContent>
          <mc:Choice Requires="wps">
            <w:drawing>
              <wp:anchor distT="0" distB="0" distL="114300" distR="114300" simplePos="0" relativeHeight="251681792" behindDoc="0" locked="0" layoutInCell="1" allowOverlap="1" wp14:anchorId="6EA36E5E" wp14:editId="0ECE0409">
                <wp:simplePos x="0" y="0"/>
                <wp:positionH relativeFrom="column">
                  <wp:posOffset>4423410</wp:posOffset>
                </wp:positionH>
                <wp:positionV relativeFrom="paragraph">
                  <wp:posOffset>508000</wp:posOffset>
                </wp:positionV>
                <wp:extent cx="676275" cy="266700"/>
                <wp:effectExtent l="0" t="0" r="28575" b="19050"/>
                <wp:wrapNone/>
                <wp:docPr id="19" name="Rettangolo 19"/>
                <wp:cNvGraphicFramePr/>
                <a:graphic xmlns:a="http://schemas.openxmlformats.org/drawingml/2006/main">
                  <a:graphicData uri="http://schemas.microsoft.com/office/word/2010/wordprocessingShape">
                    <wps:wsp>
                      <wps:cNvSpPr/>
                      <wps:spPr>
                        <a:xfrm>
                          <a:off x="0" y="0"/>
                          <a:ext cx="6762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F99E3" id="Rettangolo 19" o:spid="_x0000_s1026" style="position:absolute;margin-left:348.3pt;margin-top:40pt;width:53.25pt;height:2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" fillcolor="#5b9bd5 [3204]" strokecolor="#1f4d78 [1604]" strokeweight="1pt"/>
            </w:pict>
          </mc:Fallback>
        </mc:AlternateContent>
      </w:r>
      <w:r w:rsidR="002D15C4" w:rsidRPr="003D6558">
        <w:rPr>
          <w:noProof/>
          <w:lang w:val="it-CH" w:eastAsia="it-CH"/>
        </w:rPr>
        <mc:AlternateContent>
          <mc:Choice Requires="wps">
            <w:drawing>
              <wp:anchor distT="0" distB="0" distL="114300" distR="114300" simplePos="0" relativeHeight="251680768" behindDoc="0" locked="0" layoutInCell="1" allowOverlap="1" wp14:anchorId="4531DA00" wp14:editId="2485185B">
                <wp:simplePos x="0" y="0"/>
                <wp:positionH relativeFrom="column">
                  <wp:posOffset>3794760</wp:posOffset>
                </wp:positionH>
                <wp:positionV relativeFrom="paragraph">
                  <wp:posOffset>860425</wp:posOffset>
                </wp:positionV>
                <wp:extent cx="523875" cy="238125"/>
                <wp:effectExtent l="0" t="0" r="66675" b="66675"/>
                <wp:wrapNone/>
                <wp:docPr id="17" name="Connettore 2 17"/>
                <wp:cNvGraphicFramePr/>
                <a:graphic xmlns:a="http://schemas.openxmlformats.org/drawingml/2006/main">
                  <a:graphicData uri="http://schemas.microsoft.com/office/word/2010/wordprocessingShape">
                    <wps:wsp>
                      <wps:cNvCnPr/>
                      <wps:spPr>
                        <a:xfrm>
                          <a:off x="0" y="0"/>
                          <a:ext cx="5238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ECBD36" id="Connettore 2 17" o:spid="_x0000_s1026" type="#_x0000_t32" style="position:absolute;margin-left:298.8pt;margin-top:67.75pt;width:41.25pt;height:18.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" strokecolor="black [3200]" strokeweight=".5pt">
                <v:stroke endarrow="block" joinstyle="miter"/>
              </v:shape>
            </w:pict>
          </mc:Fallback>
        </mc:AlternateContent>
      </w:r>
      <w:r w:rsidR="002D15C4" w:rsidRPr="003D6558">
        <w:rPr>
          <w:noProof/>
          <w:lang w:val="it-CH" w:eastAsia="it-CH"/>
        </w:rPr>
        <mc:AlternateContent>
          <mc:Choice Requires="wps">
            <w:drawing>
              <wp:anchor distT="0" distB="0" distL="114300" distR="114300" simplePos="0" relativeHeight="251679744" behindDoc="0" locked="0" layoutInCell="1" allowOverlap="1" wp14:anchorId="2104132F" wp14:editId="3460A76D">
                <wp:simplePos x="0" y="0"/>
                <wp:positionH relativeFrom="column">
                  <wp:posOffset>3775710</wp:posOffset>
                </wp:positionH>
                <wp:positionV relativeFrom="paragraph">
                  <wp:posOffset>660400</wp:posOffset>
                </wp:positionV>
                <wp:extent cx="533400" cy="200025"/>
                <wp:effectExtent l="0" t="38100" r="57150" b="28575"/>
                <wp:wrapNone/>
                <wp:docPr id="16" name="Connettore 2 16"/>
                <wp:cNvGraphicFramePr/>
                <a:graphic xmlns:a="http://schemas.openxmlformats.org/drawingml/2006/main">
                  <a:graphicData uri="http://schemas.microsoft.com/office/word/2010/wordprocessingShape">
                    <wps:wsp>
                      <wps:cNvCnPr/>
                      <wps:spPr>
                        <a:xfrm flipV="1">
                          <a:off x="0" y="0"/>
                          <a:ext cx="53340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AEECC9" id="Connettore 2 16" o:spid="_x0000_s1026" type="#_x0000_t32" style="position:absolute;margin-left:297.3pt;margin-top:52pt;width:42pt;height:15.7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" strokecolor="black [3200]" strokeweight=".5pt">
                <v:stroke endarrow="block" joinstyle="miter"/>
              </v:shape>
            </w:pict>
          </mc:Fallback>
        </mc:AlternateContent>
      </w:r>
      <w:r w:rsidR="002D15C4" w:rsidRPr="003D6558">
        <w:rPr>
          <w:noProof/>
        </w:rPr>
        <mc:AlternateContent>
          <mc:Choice Requires="wps">
            <w:drawing>
              <wp:anchor distT="45720" distB="45720" distL="114300" distR="114300" simplePos="0" relativeHeight="251678720" behindDoc="0" locked="0" layoutInCell="1" allowOverlap="1" wp14:anchorId="7B03C0A8" wp14:editId="5A02F8D9">
                <wp:simplePos x="0" y="0"/>
                <wp:positionH relativeFrom="column">
                  <wp:posOffset>2418715</wp:posOffset>
                </wp:positionH>
                <wp:positionV relativeFrom="paragraph">
                  <wp:posOffset>160655</wp:posOffset>
                </wp:positionV>
                <wp:extent cx="890270" cy="270510"/>
                <wp:effectExtent l="0" t="0" r="0" b="0"/>
                <wp:wrapSquare wrapText="bothSides"/>
                <wp:docPr id="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90270" cy="270510"/>
                        </a:xfrm>
                        <a:prstGeom prst="rect">
                          <a:avLst/>
                        </a:prstGeom>
                        <a:noFill/>
                        <a:ln w="9525">
                          <a:noFill/>
                          <a:miter lim="800000"/>
                          <a:headEnd/>
                          <a:tailEnd/>
                        </a:ln>
                      </wps:spPr>
                      <wps:txbx>
                        <w:txbxContent>
                          <w:p w:rsidR="002D15C4" w:rsidRPr="002D15C4" w:rsidRDefault="002D15C4">
                            <w:pPr>
                              <w:rPr>
                                <w:sz w:val="20"/>
                              </w:rPr>
                            </w:pPr>
                            <w:proofErr w:type="gramStart"/>
                            <w:r w:rsidRPr="002D15C4">
                              <w:rPr>
                                <w:sz w:val="20"/>
                              </w:rPr>
                              <w:t>scannerizza</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3C0A8" id="_x0000_s1044" type="#_x0000_t202" style="position:absolute;margin-left:190.45pt;margin-top:12.65pt;width:70.1pt;height:21.3pt;rotation:-90;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" filled="f" stroked="f">
                <v:textbox>
                  <w:txbxContent>
                    <w:p w:rsidR="002D15C4" w:rsidRPr="002D15C4" w:rsidRDefault="002D15C4">
                      <w:pPr>
                        <w:rPr>
                          <w:sz w:val="20"/>
                        </w:rPr>
                      </w:pPr>
                      <w:proofErr w:type="gramStart"/>
                      <w:r w:rsidRPr="002D15C4">
                        <w:rPr>
                          <w:sz w:val="20"/>
                        </w:rPr>
                        <w:t>scannerizza</w:t>
                      </w:r>
                      <w:proofErr w:type="gramEnd"/>
                    </w:p>
                  </w:txbxContent>
                </v:textbox>
                <w10:wrap type="square"/>
              </v:shape>
            </w:pict>
          </mc:Fallback>
        </mc:AlternateContent>
      </w:r>
      <w:r w:rsidR="006A714C" w:rsidRPr="003D6558">
        <w:rPr>
          <w:noProof/>
          <w:lang w:val="it-CH" w:eastAsia="it-CH"/>
        </w:rPr>
        <mc:AlternateContent>
          <mc:Choice Requires="wps">
            <w:drawing>
              <wp:anchor distT="45720" distB="45720" distL="114300" distR="114300" simplePos="0" relativeHeight="251672576" behindDoc="0" locked="0" layoutInCell="1" allowOverlap="1" wp14:anchorId="3F117493" wp14:editId="1BB1F9C8">
                <wp:simplePos x="0" y="0"/>
                <wp:positionH relativeFrom="column">
                  <wp:posOffset>2585085</wp:posOffset>
                </wp:positionH>
                <wp:positionV relativeFrom="paragraph">
                  <wp:posOffset>727075</wp:posOffset>
                </wp:positionV>
                <wp:extent cx="876300" cy="276225"/>
                <wp:effectExtent l="0" t="0" r="0" b="0"/>
                <wp:wrapSquare wrapText="bothSides"/>
                <wp:docPr id="1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76225"/>
                        </a:xfrm>
                        <a:prstGeom prst="rect">
                          <a:avLst/>
                        </a:prstGeom>
                        <a:noFill/>
                        <a:ln w="9525">
                          <a:noFill/>
                          <a:miter lim="800000"/>
                          <a:headEnd/>
                          <a:tailEnd/>
                        </a:ln>
                      </wps:spPr>
                      <wps:txbx>
                        <w:txbxContent>
                          <w:p w:rsidR="006A714C" w:rsidRPr="006A714C" w:rsidRDefault="006A714C">
                            <w:pPr>
                              <w:rPr>
                                <w:color w:val="FFFFFF" w:themeColor="background1"/>
                              </w:rPr>
                            </w:pPr>
                            <w:proofErr w:type="gramStart"/>
                            <w:r w:rsidRPr="006A714C">
                              <w:rPr>
                                <w:color w:val="FFFFFF" w:themeColor="background1"/>
                              </w:rPr>
                              <w:t>commento</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17493" id="_x0000_s1045" type="#_x0000_t202" style="position:absolute;margin-left:203.55pt;margin-top:57.25pt;width:69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" filled="f" stroked="f">
                <v:textbox>
                  <w:txbxContent>
                    <w:p w:rsidR="006A714C" w:rsidRPr="006A714C" w:rsidRDefault="006A714C">
                      <w:pPr>
                        <w:rPr>
                          <w:color w:val="FFFFFF" w:themeColor="background1"/>
                        </w:rPr>
                      </w:pPr>
                      <w:proofErr w:type="gramStart"/>
                      <w:r w:rsidRPr="006A714C">
                        <w:rPr>
                          <w:color w:val="FFFFFF" w:themeColor="background1"/>
                        </w:rPr>
                        <w:t>commento</w:t>
                      </w:r>
                      <w:proofErr w:type="gramEnd"/>
                    </w:p>
                  </w:txbxContent>
                </v:textbox>
                <w10:wrap type="square"/>
              </v:shape>
            </w:pict>
          </mc:Fallback>
        </mc:AlternateContent>
      </w:r>
      <w:r w:rsidR="006A714C" w:rsidRPr="003D6558">
        <w:rPr>
          <w:noProof/>
          <w:lang w:val="it-CH" w:eastAsia="it-CH"/>
        </w:rPr>
        <mc:AlternateContent>
          <mc:Choice Requires="wps">
            <w:drawing>
              <wp:anchor distT="0" distB="0" distL="114300" distR="114300" simplePos="0" relativeHeight="251670528" behindDoc="0" locked="0" layoutInCell="1" allowOverlap="1" wp14:anchorId="15C820FC" wp14:editId="39A62748">
                <wp:simplePos x="0" y="0"/>
                <wp:positionH relativeFrom="column">
                  <wp:posOffset>2251710</wp:posOffset>
                </wp:positionH>
                <wp:positionV relativeFrom="paragraph">
                  <wp:posOffset>688975</wp:posOffset>
                </wp:positionV>
                <wp:extent cx="1543050" cy="361950"/>
                <wp:effectExtent l="0" t="0" r="19050" b="19050"/>
                <wp:wrapNone/>
                <wp:docPr id="10" name="Ovale 10"/>
                <wp:cNvGraphicFramePr/>
                <a:graphic xmlns:a="http://schemas.openxmlformats.org/drawingml/2006/main">
                  <a:graphicData uri="http://schemas.microsoft.com/office/word/2010/wordprocessingShape">
                    <wps:wsp>
                      <wps:cNvSpPr/>
                      <wps:spPr>
                        <a:xfrm>
                          <a:off x="0" y="0"/>
                          <a:ext cx="154305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6DB5A3" id="Ovale 10" o:spid="_x0000_s1026" style="position:absolute;margin-left:177.3pt;margin-top:54.25pt;width:121.5pt;height:2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" fillcolor="#5b9bd5 [3204]" strokecolor="#1f4d78 [1604]" strokeweight="1pt">
                <v:stroke joinstyle="miter"/>
              </v:oval>
            </w:pict>
          </mc:Fallback>
        </mc:AlternateContent>
      </w:r>
      <w:r w:rsidR="006A714C" w:rsidRPr="003D6558">
        <w:rPr>
          <w:noProof/>
          <w:lang w:val="it-CH" w:eastAsia="it-CH"/>
        </w:rPr>
        <mc:AlternateContent>
          <mc:Choice Requires="wps">
            <w:drawing>
              <wp:anchor distT="45720" distB="45720" distL="114300" distR="114300" simplePos="0" relativeHeight="251669504" behindDoc="0" locked="0" layoutInCell="1" allowOverlap="1" wp14:anchorId="363DD6CA" wp14:editId="7D65D0DB">
                <wp:simplePos x="0" y="0"/>
                <wp:positionH relativeFrom="column">
                  <wp:posOffset>1270635</wp:posOffset>
                </wp:positionH>
                <wp:positionV relativeFrom="paragraph">
                  <wp:posOffset>508000</wp:posOffset>
                </wp:positionV>
                <wp:extent cx="800100" cy="304800"/>
                <wp:effectExtent l="0" t="0" r="0" b="0"/>
                <wp:wrapSquare wrapText="bothSides"/>
                <wp:docPr id="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04800"/>
                        </a:xfrm>
                        <a:prstGeom prst="rect">
                          <a:avLst/>
                        </a:prstGeom>
                        <a:solidFill>
                          <a:srgbClr val="FFFFFF"/>
                        </a:solidFill>
                        <a:ln w="9525">
                          <a:noFill/>
                          <a:miter lim="800000"/>
                          <a:headEnd/>
                          <a:tailEnd/>
                        </a:ln>
                      </wps:spPr>
                      <wps:txbx>
                        <w:txbxContent>
                          <w:p w:rsidR="006A714C" w:rsidRDefault="006A714C">
                            <w:proofErr w:type="gramStart"/>
                            <w:r>
                              <w:t>aggiunge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DD6CA" id="_x0000_s1046" type="#_x0000_t202" style="position:absolute;margin-left:100.05pt;margin-top:40pt;width:63pt;height:2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" stroked="f">
                <v:textbox>
                  <w:txbxContent>
                    <w:p w:rsidR="006A714C" w:rsidRDefault="006A714C">
                      <w:proofErr w:type="gramStart"/>
                      <w:r>
                        <w:t>aggiunge</w:t>
                      </w:r>
                      <w:proofErr w:type="gramEnd"/>
                    </w:p>
                  </w:txbxContent>
                </v:textbox>
                <w10:wrap type="square"/>
              </v:shape>
            </w:pict>
          </mc:Fallback>
        </mc:AlternateContent>
      </w:r>
      <w:r w:rsidR="006A714C" w:rsidRPr="003D6558">
        <w:rPr>
          <w:noProof/>
          <w:lang w:val="it-CH" w:eastAsia="it-CH"/>
        </w:rPr>
        <mc:AlternateContent>
          <mc:Choice Requires="wps">
            <w:drawing>
              <wp:anchor distT="0" distB="0" distL="114300" distR="114300" simplePos="0" relativeHeight="251667456" behindDoc="0" locked="0" layoutInCell="1" allowOverlap="1" wp14:anchorId="460A5AB8" wp14:editId="164713BF">
                <wp:simplePos x="0" y="0"/>
                <wp:positionH relativeFrom="column">
                  <wp:posOffset>1013459</wp:posOffset>
                </wp:positionH>
                <wp:positionV relativeFrom="paragraph">
                  <wp:posOffset>879475</wp:posOffset>
                </wp:positionV>
                <wp:extent cx="1209675" cy="9525"/>
                <wp:effectExtent l="0" t="0" r="28575" b="28575"/>
                <wp:wrapNone/>
                <wp:docPr id="8" name="Connettore 1 8"/>
                <wp:cNvGraphicFramePr/>
                <a:graphic xmlns:a="http://schemas.openxmlformats.org/drawingml/2006/main">
                  <a:graphicData uri="http://schemas.microsoft.com/office/word/2010/wordprocessingShape">
                    <wps:wsp>
                      <wps:cNvCnPr/>
                      <wps:spPr>
                        <a:xfrm flipV="1">
                          <a:off x="0" y="0"/>
                          <a:ext cx="1209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1CC116" id="Connettore 1 8"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79.8pt,69.25pt" to="175.05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" strokecolor="black [3200]" strokeweight=".5pt">
                <v:stroke joinstyle="miter"/>
              </v:line>
            </w:pict>
          </mc:Fallback>
        </mc:AlternateContent>
      </w:r>
      <w:r w:rsidR="006A714C" w:rsidRPr="003D6558">
        <w:rPr>
          <w:noProof/>
          <w:lang w:val="it-CH" w:eastAsia="it-CH"/>
        </w:rPr>
        <mc:AlternateContent>
          <mc:Choice Requires="wps">
            <w:drawing>
              <wp:anchor distT="45720" distB="45720" distL="114300" distR="114300" simplePos="0" relativeHeight="251666432" behindDoc="0" locked="0" layoutInCell="1" allowOverlap="1" wp14:anchorId="1E137DE2" wp14:editId="6CD0FA33">
                <wp:simplePos x="0" y="0"/>
                <wp:positionH relativeFrom="column">
                  <wp:posOffset>194310</wp:posOffset>
                </wp:positionH>
                <wp:positionV relativeFrom="paragraph">
                  <wp:posOffset>203200</wp:posOffset>
                </wp:positionV>
                <wp:extent cx="485775" cy="285750"/>
                <wp:effectExtent l="0" t="0" r="9525"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85750"/>
                        </a:xfrm>
                        <a:prstGeom prst="rect">
                          <a:avLst/>
                        </a:prstGeom>
                        <a:solidFill>
                          <a:srgbClr val="FFFFFF"/>
                        </a:solidFill>
                        <a:ln w="9525">
                          <a:noFill/>
                          <a:miter lim="800000"/>
                          <a:headEnd/>
                          <a:tailEnd/>
                        </a:ln>
                      </wps:spPr>
                      <wps:txbx>
                        <w:txbxContent>
                          <w:p w:rsidR="006A714C" w:rsidRDefault="006A714C">
                            <w:proofErr w:type="spellStart"/>
                            <w:proofErr w:type="gramStart"/>
                            <w:r>
                              <w:t>user</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37DE2" id="_x0000_s1047" type="#_x0000_t202" style="position:absolute;margin-left:15.3pt;margin-top:16pt;width:38.25pt;height:2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" stroked="f">
                <v:textbox>
                  <w:txbxContent>
                    <w:p w:rsidR="006A714C" w:rsidRDefault="006A714C">
                      <w:proofErr w:type="spellStart"/>
                      <w:proofErr w:type="gramStart"/>
                      <w:r>
                        <w:t>user</w:t>
                      </w:r>
                      <w:proofErr w:type="spellEnd"/>
                      <w:proofErr w:type="gramEnd"/>
                    </w:p>
                  </w:txbxContent>
                </v:textbox>
                <w10:wrap type="square"/>
              </v:shape>
            </w:pict>
          </mc:Fallback>
        </mc:AlternateContent>
      </w:r>
      <w:r w:rsidR="006A714C" w:rsidRPr="003D6558">
        <w:rPr>
          <w:noProof/>
          <w:lang w:val="it-CH" w:eastAsia="it-CH"/>
        </w:rPr>
        <mc:AlternateContent>
          <mc:Choice Requires="wps">
            <w:drawing>
              <wp:anchor distT="0" distB="0" distL="114300" distR="114300" simplePos="0" relativeHeight="251662336" behindDoc="0" locked="0" layoutInCell="1" allowOverlap="1" wp14:anchorId="779BFCBF" wp14:editId="363C10D7">
                <wp:simplePos x="0" y="0"/>
                <wp:positionH relativeFrom="column">
                  <wp:posOffset>156210</wp:posOffset>
                </wp:positionH>
                <wp:positionV relativeFrom="paragraph">
                  <wp:posOffset>831850</wp:posOffset>
                </wp:positionV>
                <wp:extent cx="276225" cy="123825"/>
                <wp:effectExtent l="0" t="0" r="28575" b="28575"/>
                <wp:wrapNone/>
                <wp:docPr id="4" name="Connettore 1 4"/>
                <wp:cNvGraphicFramePr/>
                <a:graphic xmlns:a="http://schemas.openxmlformats.org/drawingml/2006/main">
                  <a:graphicData uri="http://schemas.microsoft.com/office/word/2010/wordprocessingShape">
                    <wps:wsp>
                      <wps:cNvCnPr/>
                      <wps:spPr>
                        <a:xfrm flipH="1" flipV="1">
                          <a:off x="0" y="0"/>
                          <a:ext cx="27622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D2AC82" id="Connettore 1 4"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12.3pt,65.5pt" to="34.0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" strokecolor="black [3200]" strokeweight=".5pt">
                <v:stroke joinstyle="miter"/>
              </v:line>
            </w:pict>
          </mc:Fallback>
        </mc:AlternateContent>
      </w:r>
      <w:r w:rsidR="006A714C" w:rsidRPr="003D6558">
        <w:rPr>
          <w:noProof/>
          <w:lang w:val="it-CH" w:eastAsia="it-CH"/>
        </w:rPr>
        <mc:AlternateContent>
          <mc:Choice Requires="wps">
            <w:drawing>
              <wp:anchor distT="0" distB="0" distL="114300" distR="114300" simplePos="0" relativeHeight="251661312" behindDoc="0" locked="0" layoutInCell="1" allowOverlap="1" wp14:anchorId="395EDFD9" wp14:editId="07BE5636">
                <wp:simplePos x="0" y="0"/>
                <wp:positionH relativeFrom="column">
                  <wp:posOffset>461010</wp:posOffset>
                </wp:positionH>
                <wp:positionV relativeFrom="paragraph">
                  <wp:posOffset>831850</wp:posOffset>
                </wp:positionV>
                <wp:extent cx="285750" cy="114300"/>
                <wp:effectExtent l="0" t="0" r="19050" b="19050"/>
                <wp:wrapNone/>
                <wp:docPr id="3" name="Connettore 1 3"/>
                <wp:cNvGraphicFramePr/>
                <a:graphic xmlns:a="http://schemas.openxmlformats.org/drawingml/2006/main">
                  <a:graphicData uri="http://schemas.microsoft.com/office/word/2010/wordprocessingShape">
                    <wps:wsp>
                      <wps:cNvCnPr/>
                      <wps:spPr>
                        <a:xfrm flipV="1">
                          <a:off x="0" y="0"/>
                          <a:ext cx="28575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D92ED3" id="Connettore 1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6.3pt,65.5pt" to="58.8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" strokecolor="black [3200]" strokeweight=".5pt">
                <v:stroke joinstyle="miter"/>
              </v:line>
            </w:pict>
          </mc:Fallback>
        </mc:AlternateContent>
      </w:r>
      <w:r w:rsidR="006A714C" w:rsidRPr="003D6558">
        <w:rPr>
          <w:noProof/>
          <w:lang w:val="it-CH" w:eastAsia="it-CH"/>
        </w:rPr>
        <mc:AlternateContent>
          <mc:Choice Requires="wps">
            <w:drawing>
              <wp:anchor distT="0" distB="0" distL="114300" distR="114300" simplePos="0" relativeHeight="251663360" behindDoc="0" locked="0" layoutInCell="1" allowOverlap="1" wp14:anchorId="629ACA85" wp14:editId="67584966">
                <wp:simplePos x="0" y="0"/>
                <wp:positionH relativeFrom="column">
                  <wp:posOffset>280035</wp:posOffset>
                </wp:positionH>
                <wp:positionV relativeFrom="paragraph">
                  <wp:posOffset>1279525</wp:posOffset>
                </wp:positionV>
                <wp:extent cx="152400" cy="114300"/>
                <wp:effectExtent l="0" t="0" r="19050" b="19050"/>
                <wp:wrapNone/>
                <wp:docPr id="6" name="Connettore 1 6"/>
                <wp:cNvGraphicFramePr/>
                <a:graphic xmlns:a="http://schemas.openxmlformats.org/drawingml/2006/main">
                  <a:graphicData uri="http://schemas.microsoft.com/office/word/2010/wordprocessingShape">
                    <wps:wsp>
                      <wps:cNvCnPr/>
                      <wps:spPr>
                        <a:xfrm flipH="1">
                          <a:off x="0" y="0"/>
                          <a:ext cx="1524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261876" id="Connettore 1 6"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2.05pt,100.75pt" to="34.05pt,1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" strokecolor="black [3200]" strokeweight=".5pt">
                <v:stroke joinstyle="miter"/>
              </v:line>
            </w:pict>
          </mc:Fallback>
        </mc:AlternateContent>
      </w:r>
      <w:r w:rsidR="006A714C" w:rsidRPr="003D6558">
        <w:rPr>
          <w:noProof/>
          <w:lang w:val="it-CH" w:eastAsia="it-CH"/>
        </w:rPr>
        <mc:AlternateContent>
          <mc:Choice Requires="wps">
            <w:drawing>
              <wp:anchor distT="0" distB="0" distL="114300" distR="114300" simplePos="0" relativeHeight="251660288" behindDoc="0" locked="0" layoutInCell="1" allowOverlap="1" wp14:anchorId="5A4C9AEA" wp14:editId="47DFF14D">
                <wp:simplePos x="0" y="0"/>
                <wp:positionH relativeFrom="column">
                  <wp:posOffset>441960</wp:posOffset>
                </wp:positionH>
                <wp:positionV relativeFrom="paragraph">
                  <wp:posOffset>822325</wp:posOffset>
                </wp:positionV>
                <wp:extent cx="0" cy="457200"/>
                <wp:effectExtent l="0" t="0" r="19050" b="19050"/>
                <wp:wrapNone/>
                <wp:docPr id="2" name="Connettore 1 2"/>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ED6896" id="Connettore 1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4.8pt,64.75pt" to="34.8pt,1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" strokecolor="black [3200]" strokeweight=".5pt">
                <v:stroke joinstyle="miter"/>
              </v:line>
            </w:pict>
          </mc:Fallback>
        </mc:AlternateContent>
      </w:r>
      <w:r w:rsidR="006A714C" w:rsidRPr="003D6558">
        <w:rPr>
          <w:noProof/>
          <w:lang w:val="it-CH" w:eastAsia="it-CH"/>
        </w:rPr>
        <mc:AlternateContent>
          <mc:Choice Requires="wps">
            <w:drawing>
              <wp:anchor distT="0" distB="0" distL="114300" distR="114300" simplePos="0" relativeHeight="251659264" behindDoc="0" locked="0" layoutInCell="1" allowOverlap="1" wp14:anchorId="6EA0DAC1" wp14:editId="2BF50C69">
                <wp:simplePos x="0" y="0"/>
                <wp:positionH relativeFrom="column">
                  <wp:posOffset>289560</wp:posOffset>
                </wp:positionH>
                <wp:positionV relativeFrom="paragraph">
                  <wp:posOffset>536575</wp:posOffset>
                </wp:positionV>
                <wp:extent cx="276225" cy="257175"/>
                <wp:effectExtent l="0" t="0" r="28575" b="28575"/>
                <wp:wrapNone/>
                <wp:docPr id="1" name="Ovale 1"/>
                <wp:cNvGraphicFramePr/>
                <a:graphic xmlns:a="http://schemas.openxmlformats.org/drawingml/2006/main">
                  <a:graphicData uri="http://schemas.microsoft.com/office/word/2010/wordprocessingShape">
                    <wps:wsp>
                      <wps:cNvSpPr/>
                      <wps:spPr>
                        <a:xfrm>
                          <a:off x="0" y="0"/>
                          <a:ext cx="276225" cy="2571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738B39" id="Ovale 1" o:spid="_x0000_s1026" style="position:absolute;margin-left:22.8pt;margin-top:42.25pt;width:21.7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" fillcolor="black [3200]" strokecolor="black [1600]" strokeweight="1pt">
                <v:stroke joinstyle="miter"/>
              </v:oval>
            </w:pict>
          </mc:Fallback>
        </mc:AlternateContent>
      </w:r>
      <w:r w:rsidR="006A714C" w:rsidRPr="003D6558">
        <w:rPr>
          <w:noProof/>
          <w:lang w:val="it-CH" w:eastAsia="it-CH"/>
        </w:rPr>
        <w:t xml:space="preserve">  </w:t>
      </w:r>
    </w:p>
    <w:p w:rsidR="002E2F17" w:rsidRDefault="002E2F17" w:rsidP="002E2F17">
      <w:pPr>
        <w:pStyle w:val="Titolo1"/>
        <w:rPr>
          <w:lang w:val="it-CH"/>
        </w:rPr>
      </w:pPr>
      <w:r>
        <w:rPr>
          <w:lang w:val="it-CH"/>
        </w:rPr>
        <w:lastRenderedPageBreak/>
        <w:t>Problema soluzione</w:t>
      </w:r>
    </w:p>
    <w:p w:rsidR="002E2F17" w:rsidRPr="002E2F17" w:rsidRDefault="002E2F17" w:rsidP="002E2F17">
      <w:pPr>
        <w:rPr>
          <w:lang w:val="it-CH" w:eastAsia="en-US"/>
        </w:rPr>
      </w:pPr>
      <w:r>
        <w:rPr>
          <w:lang w:val="it-CH" w:eastAsia="en-US"/>
        </w:rPr>
        <w:t xml:space="preserve">Uno dei problemi più grandi potrebbero essere le ridondanze degli id all’interno del database. Alcuni utenti potrebbero inserire gli stessi id per il collegamento, quindi consiglio di mettere l’id come </w:t>
      </w:r>
      <w:proofErr w:type="spellStart"/>
      <w:r>
        <w:rPr>
          <w:b/>
          <w:lang w:val="it-CH" w:eastAsia="en-US"/>
        </w:rPr>
        <w:t>unique</w:t>
      </w:r>
      <w:proofErr w:type="spellEnd"/>
      <w:r>
        <w:rPr>
          <w:b/>
          <w:lang w:val="it-CH" w:eastAsia="en-US"/>
        </w:rPr>
        <w:t xml:space="preserve"> </w:t>
      </w:r>
      <w:r>
        <w:rPr>
          <w:lang w:val="it-CH" w:eastAsia="en-US"/>
        </w:rPr>
        <w:t xml:space="preserve">per evitare questo problema. Un altro problema è quello delle prestazioni che difficilmente rimane sotto il termine stabilito di 3 secondi se si dovessero verificare molte richieste nello stesso momento. Come ultimo problema potrebbe essere che un link potrebbe essere considerato errato per sbaglio e rimarrebbe tale fino al prossimo controllo impedendo all’utente di accederci. </w:t>
      </w:r>
      <w:r w:rsidR="00D26DCE">
        <w:rPr>
          <w:lang w:val="it-CH" w:eastAsia="en-US"/>
        </w:rPr>
        <w:t>La correzione dei link deve per forza essere eseguita prima del backup perché sennò si rischia di archiviare dei dati errati.</w:t>
      </w:r>
      <w:bookmarkStart w:id="0" w:name="_GoBack"/>
      <w:bookmarkEnd w:id="0"/>
    </w:p>
    <w:p w:rsidR="006A714C" w:rsidRPr="003D6558" w:rsidRDefault="006A714C" w:rsidP="00E7561F">
      <w:r w:rsidRPr="003D6558">
        <w:br w:type="page"/>
      </w:r>
    </w:p>
    <w:p w:rsidR="00233B07" w:rsidRDefault="00233B07" w:rsidP="00E7561F"/>
    <w:p w:rsidR="00233B07" w:rsidRDefault="00233B07" w:rsidP="00E7561F"/>
    <w:sectPr w:rsidR="00233B07" w:rsidSect="002E2F17">
      <w:footnotePr>
        <w:pos w:val="beneathText"/>
      </w:footnotePr>
      <w:pgSz w:w="11905" w:h="16837"/>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CC7" w:rsidRDefault="00691CC7" w:rsidP="00840CE4">
      <w:r>
        <w:separator/>
      </w:r>
    </w:p>
  </w:endnote>
  <w:endnote w:type="continuationSeparator" w:id="0">
    <w:p w:rsidR="00691CC7" w:rsidRDefault="00691CC7" w:rsidP="00840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Mono">
    <w:panose1 w:val="020B0609030804020204"/>
    <w:charset w:val="00"/>
    <w:family w:val="modern"/>
    <w:pitch w:val="fixed"/>
    <w:sig w:usb0="E70026FF" w:usb1="D200F9FB" w:usb2="02000028" w:usb3="00000000" w:csb0="000001D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CC7" w:rsidRDefault="00691CC7" w:rsidP="00840CE4">
      <w:r>
        <w:separator/>
      </w:r>
    </w:p>
  </w:footnote>
  <w:footnote w:type="continuationSeparator" w:id="0">
    <w:p w:rsidR="00691CC7" w:rsidRDefault="00691CC7" w:rsidP="00840C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62E6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62E6B" w:rsidRPr="00E21CF2" w:rsidRDefault="00317F71" w:rsidP="004177FE">
          <w:pPr>
            <w:pStyle w:val="Intestazione"/>
            <w:jc w:val="center"/>
            <w:rPr>
              <w:rFonts w:cs="Arial"/>
              <w:b/>
              <w:bCs/>
              <w:sz w:val="36"/>
              <w:lang w:val="it-IT"/>
            </w:rPr>
          </w:pPr>
          <w:r w:rsidRPr="00E21CF2">
            <w:rPr>
              <w:rFonts w:cs="Arial"/>
              <w:noProof/>
              <w:sz w:val="28"/>
              <w:lang w:val="it-CH" w:eastAsia="it-CH"/>
            </w:rPr>
            <w:drawing>
              <wp:inline distT="0" distB="0" distL="0" distR="0">
                <wp:extent cx="604520" cy="604520"/>
                <wp:effectExtent l="0" t="0" r="0" b="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b/>
              <w:lang w:val="it-IT"/>
            </w:rPr>
          </w:pPr>
          <w:r w:rsidRPr="00E21CF2">
            <w:rPr>
              <w:rFonts w:cs="Arial"/>
              <w:b/>
              <w:lang w:val="it-IT"/>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lang w:val="it-IT"/>
            </w:rPr>
          </w:pPr>
          <w:r w:rsidRPr="00E21CF2">
            <w:rPr>
              <w:rFonts w:cs="Arial"/>
              <w:snapToGrid w:val="0"/>
              <w:lang w:val="it-IT"/>
            </w:rPr>
            <w:t xml:space="preserve">Pagina </w:t>
          </w:r>
          <w:r w:rsidRPr="00E21CF2">
            <w:rPr>
              <w:rFonts w:cs="Arial"/>
              <w:snapToGrid w:val="0"/>
              <w:lang w:val="it-IT"/>
            </w:rPr>
            <w:fldChar w:fldCharType="begin"/>
          </w:r>
          <w:r w:rsidRPr="00E21CF2">
            <w:rPr>
              <w:rFonts w:cs="Arial"/>
              <w:snapToGrid w:val="0"/>
              <w:lang w:val="it-IT"/>
            </w:rPr>
            <w:instrText xml:space="preserve"> PAGE </w:instrText>
          </w:r>
          <w:r w:rsidRPr="00E21CF2">
            <w:rPr>
              <w:rFonts w:cs="Arial"/>
              <w:snapToGrid w:val="0"/>
              <w:lang w:val="it-IT"/>
            </w:rPr>
            <w:fldChar w:fldCharType="separate"/>
          </w:r>
          <w:r w:rsidR="00D26DCE">
            <w:rPr>
              <w:rFonts w:cs="Arial"/>
              <w:noProof/>
              <w:snapToGrid w:val="0"/>
              <w:lang w:val="it-IT"/>
            </w:rPr>
            <w:t>1</w:t>
          </w:r>
          <w:r w:rsidRPr="00E21CF2">
            <w:rPr>
              <w:rFonts w:cs="Arial"/>
              <w:snapToGrid w:val="0"/>
              <w:lang w:val="it-IT"/>
            </w:rPr>
            <w:fldChar w:fldCharType="end"/>
          </w:r>
          <w:r w:rsidRPr="00E21CF2">
            <w:rPr>
              <w:rFonts w:cs="Arial"/>
              <w:snapToGrid w:val="0"/>
              <w:lang w:val="it-IT"/>
            </w:rPr>
            <w:t xml:space="preserve"> di </w:t>
          </w:r>
          <w:r w:rsidRPr="00E21CF2">
            <w:rPr>
              <w:rFonts w:cs="Arial"/>
              <w:snapToGrid w:val="0"/>
              <w:lang w:val="it-IT"/>
            </w:rPr>
            <w:fldChar w:fldCharType="begin"/>
          </w:r>
          <w:r w:rsidRPr="00E21CF2">
            <w:rPr>
              <w:rFonts w:cs="Arial"/>
              <w:snapToGrid w:val="0"/>
              <w:lang w:val="it-IT"/>
            </w:rPr>
            <w:instrText xml:space="preserve"> NUMPAGES </w:instrText>
          </w:r>
          <w:r w:rsidRPr="00E21CF2">
            <w:rPr>
              <w:rFonts w:cs="Arial"/>
              <w:snapToGrid w:val="0"/>
              <w:lang w:val="it-IT"/>
            </w:rPr>
            <w:fldChar w:fldCharType="separate"/>
          </w:r>
          <w:r w:rsidR="00D26DCE">
            <w:rPr>
              <w:rFonts w:cs="Arial"/>
              <w:noProof/>
              <w:snapToGrid w:val="0"/>
              <w:lang w:val="it-IT"/>
            </w:rPr>
            <w:t>9</w:t>
          </w:r>
          <w:r w:rsidRPr="00E21CF2">
            <w:rPr>
              <w:rFonts w:cs="Arial"/>
              <w:snapToGrid w:val="0"/>
              <w:lang w:val="it-IT"/>
            </w:rPr>
            <w:fldChar w:fldCharType="end"/>
          </w:r>
        </w:p>
      </w:tc>
    </w:tr>
    <w:tr w:rsidR="00E62E6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Default="00E62E6B" w:rsidP="004177F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b/>
              <w:lang w:val="it-IT"/>
            </w:rPr>
          </w:pPr>
          <w:proofErr w:type="spellStart"/>
          <w:r w:rsidRPr="00E21CF2">
            <w:rPr>
              <w:rFonts w:cs="Arial"/>
              <w:b/>
              <w:lang w:val="it-IT"/>
            </w:rPr>
            <w:t>Mod</w:t>
          </w:r>
          <w:proofErr w:type="spellEnd"/>
          <w:r w:rsidRPr="00E21CF2">
            <w:rPr>
              <w:rFonts w:cs="Arial"/>
              <w:b/>
              <w:lang w:val="it-IT"/>
            </w:rPr>
            <w:t xml:space="preserve"> 306</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lang w:val="it-IT"/>
            </w:rPr>
          </w:pPr>
        </w:p>
      </w:tc>
    </w:tr>
  </w:tbl>
  <w:p w:rsidR="00E62E6B" w:rsidRDefault="00E62E6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3"/>
    <w:multiLevelType w:val="multilevel"/>
    <w:tmpl w:val="00000003"/>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0000004"/>
    <w:multiLevelType w:val="multilevel"/>
    <w:tmpl w:val="00000004"/>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5"/>
    <w:multiLevelType w:val="multilevel"/>
    <w:tmpl w:val="00000005"/>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0000006"/>
    <w:multiLevelType w:val="multilevel"/>
    <w:tmpl w:val="00000006"/>
    <w:name w:val="WW8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nsid w:val="00000007"/>
    <w:multiLevelType w:val="multilevel"/>
    <w:tmpl w:val="00000007"/>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0000008"/>
    <w:multiLevelType w:val="multilevel"/>
    <w:tmpl w:val="00000008"/>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nsid w:val="00000009"/>
    <w:multiLevelType w:val="multilevel"/>
    <w:tmpl w:val="00000009"/>
    <w:name w:val="WW8Num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0000000A"/>
    <w:multiLevelType w:val="multilevel"/>
    <w:tmpl w:val="0000000A"/>
    <w:name w:val="WW8Num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02855F42"/>
    <w:multiLevelType w:val="hybridMultilevel"/>
    <w:tmpl w:val="73D2B7E6"/>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nsid w:val="066C009E"/>
    <w:multiLevelType w:val="hybridMultilevel"/>
    <w:tmpl w:val="774047F0"/>
    <w:lvl w:ilvl="0" w:tplc="08100001">
      <w:start w:val="1"/>
      <w:numFmt w:val="bullet"/>
      <w:lvlText w:val=""/>
      <w:lvlJc w:val="left"/>
      <w:pPr>
        <w:ind w:left="720" w:hanging="360"/>
      </w:pPr>
      <w:rPr>
        <w:rFonts w:ascii="Symbol" w:hAnsi="Symbol" w:hint="default"/>
      </w:rPr>
    </w:lvl>
    <w:lvl w:ilvl="1" w:tplc="B8FE57C2">
      <w:numFmt w:val="bullet"/>
      <w:lvlText w:val="-"/>
      <w:lvlJc w:val="left"/>
      <w:pPr>
        <w:ind w:left="1785" w:hanging="705"/>
      </w:pPr>
      <w:rPr>
        <w:rFonts w:ascii="Arial" w:eastAsia="Times New Roman" w:hAnsi="Arial" w:cs="Arial" w:hint="default"/>
      </w:rPr>
    </w:lvl>
    <w:lvl w:ilvl="2" w:tplc="57665194">
      <w:numFmt w:val="bullet"/>
      <w:lvlText w:val="•"/>
      <w:lvlJc w:val="left"/>
      <w:pPr>
        <w:ind w:left="2505" w:hanging="705"/>
      </w:pPr>
      <w:rPr>
        <w:rFonts w:ascii="Arial" w:eastAsia="Times New Roman" w:hAnsi="Arial" w:cs="Aria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nsid w:val="0CF94E28"/>
    <w:multiLevelType w:val="hybridMultilevel"/>
    <w:tmpl w:val="40C4FBF8"/>
    <w:lvl w:ilvl="0" w:tplc="EB966C50">
      <w:start w:val="1"/>
      <w:numFmt w:val="decimal"/>
      <w:pStyle w:val="MioStile1"/>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3">
    <w:nsid w:val="0D8F663B"/>
    <w:multiLevelType w:val="hybridMultilevel"/>
    <w:tmpl w:val="5768864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4">
    <w:nsid w:val="18942568"/>
    <w:multiLevelType w:val="hybridMultilevel"/>
    <w:tmpl w:val="E138ACD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5">
    <w:nsid w:val="1E531CB2"/>
    <w:multiLevelType w:val="hybridMultilevel"/>
    <w:tmpl w:val="E850C696"/>
    <w:lvl w:ilvl="0" w:tplc="69D226D6">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F">
      <w:start w:val="1"/>
      <w:numFmt w:val="decimal"/>
      <w:lvlText w:val="%3."/>
      <w:lvlJc w:val="lef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6">
    <w:nsid w:val="22567EA6"/>
    <w:multiLevelType w:val="hybridMultilevel"/>
    <w:tmpl w:val="BC9086C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nsid w:val="35343FA3"/>
    <w:multiLevelType w:val="hybridMultilevel"/>
    <w:tmpl w:val="04B4E4DA"/>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18">
    <w:nsid w:val="397456B2"/>
    <w:multiLevelType w:val="hybridMultilevel"/>
    <w:tmpl w:val="7E122062"/>
    <w:lvl w:ilvl="0" w:tplc="08100001">
      <w:start w:val="1"/>
      <w:numFmt w:val="bullet"/>
      <w:lvlText w:val=""/>
      <w:lvlJc w:val="left"/>
      <w:pPr>
        <w:ind w:left="502" w:hanging="360"/>
      </w:pPr>
      <w:rPr>
        <w:rFonts w:ascii="Symbol" w:hAnsi="Symbol" w:hint="default"/>
      </w:rPr>
    </w:lvl>
    <w:lvl w:ilvl="1" w:tplc="08100003" w:tentative="1">
      <w:start w:val="1"/>
      <w:numFmt w:val="bullet"/>
      <w:lvlText w:val="o"/>
      <w:lvlJc w:val="left"/>
      <w:pPr>
        <w:ind w:left="1222" w:hanging="360"/>
      </w:pPr>
      <w:rPr>
        <w:rFonts w:ascii="Courier New" w:hAnsi="Courier New" w:cs="Courier New" w:hint="default"/>
      </w:rPr>
    </w:lvl>
    <w:lvl w:ilvl="2" w:tplc="08100005" w:tentative="1">
      <w:start w:val="1"/>
      <w:numFmt w:val="bullet"/>
      <w:lvlText w:val=""/>
      <w:lvlJc w:val="left"/>
      <w:pPr>
        <w:ind w:left="1942" w:hanging="360"/>
      </w:pPr>
      <w:rPr>
        <w:rFonts w:ascii="Wingdings" w:hAnsi="Wingdings" w:hint="default"/>
      </w:rPr>
    </w:lvl>
    <w:lvl w:ilvl="3" w:tplc="08100001" w:tentative="1">
      <w:start w:val="1"/>
      <w:numFmt w:val="bullet"/>
      <w:lvlText w:val=""/>
      <w:lvlJc w:val="left"/>
      <w:pPr>
        <w:ind w:left="2662" w:hanging="360"/>
      </w:pPr>
      <w:rPr>
        <w:rFonts w:ascii="Symbol" w:hAnsi="Symbol" w:hint="default"/>
      </w:rPr>
    </w:lvl>
    <w:lvl w:ilvl="4" w:tplc="08100003" w:tentative="1">
      <w:start w:val="1"/>
      <w:numFmt w:val="bullet"/>
      <w:lvlText w:val="o"/>
      <w:lvlJc w:val="left"/>
      <w:pPr>
        <w:ind w:left="3382" w:hanging="360"/>
      </w:pPr>
      <w:rPr>
        <w:rFonts w:ascii="Courier New" w:hAnsi="Courier New" w:cs="Courier New" w:hint="default"/>
      </w:rPr>
    </w:lvl>
    <w:lvl w:ilvl="5" w:tplc="08100005" w:tentative="1">
      <w:start w:val="1"/>
      <w:numFmt w:val="bullet"/>
      <w:lvlText w:val=""/>
      <w:lvlJc w:val="left"/>
      <w:pPr>
        <w:ind w:left="4102" w:hanging="360"/>
      </w:pPr>
      <w:rPr>
        <w:rFonts w:ascii="Wingdings" w:hAnsi="Wingdings" w:hint="default"/>
      </w:rPr>
    </w:lvl>
    <w:lvl w:ilvl="6" w:tplc="08100001" w:tentative="1">
      <w:start w:val="1"/>
      <w:numFmt w:val="bullet"/>
      <w:lvlText w:val=""/>
      <w:lvlJc w:val="left"/>
      <w:pPr>
        <w:ind w:left="4822" w:hanging="360"/>
      </w:pPr>
      <w:rPr>
        <w:rFonts w:ascii="Symbol" w:hAnsi="Symbol" w:hint="default"/>
      </w:rPr>
    </w:lvl>
    <w:lvl w:ilvl="7" w:tplc="08100003" w:tentative="1">
      <w:start w:val="1"/>
      <w:numFmt w:val="bullet"/>
      <w:lvlText w:val="o"/>
      <w:lvlJc w:val="left"/>
      <w:pPr>
        <w:ind w:left="5542" w:hanging="360"/>
      </w:pPr>
      <w:rPr>
        <w:rFonts w:ascii="Courier New" w:hAnsi="Courier New" w:cs="Courier New" w:hint="default"/>
      </w:rPr>
    </w:lvl>
    <w:lvl w:ilvl="8" w:tplc="08100005" w:tentative="1">
      <w:start w:val="1"/>
      <w:numFmt w:val="bullet"/>
      <w:lvlText w:val=""/>
      <w:lvlJc w:val="left"/>
      <w:pPr>
        <w:ind w:left="6262" w:hanging="360"/>
      </w:pPr>
      <w:rPr>
        <w:rFonts w:ascii="Wingdings" w:hAnsi="Wingdings" w:hint="default"/>
      </w:rPr>
    </w:lvl>
  </w:abstractNum>
  <w:abstractNum w:abstractNumId="19">
    <w:nsid w:val="3BFA20B9"/>
    <w:multiLevelType w:val="hybridMultilevel"/>
    <w:tmpl w:val="4282C41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nsid w:val="403C0D7D"/>
    <w:multiLevelType w:val="multilevel"/>
    <w:tmpl w:val="459E36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8650AD7"/>
    <w:multiLevelType w:val="hybridMultilevel"/>
    <w:tmpl w:val="0B120D32"/>
    <w:lvl w:ilvl="0" w:tplc="15D4EEA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2">
    <w:nsid w:val="544F1F7D"/>
    <w:multiLevelType w:val="hybridMultilevel"/>
    <w:tmpl w:val="AB3810B6"/>
    <w:lvl w:ilvl="0" w:tplc="0810000F">
      <w:start w:val="1"/>
      <w:numFmt w:val="decimal"/>
      <w:lvlText w:val="%1."/>
      <w:lvlJc w:val="left"/>
      <w:pPr>
        <w:ind w:left="644" w:hanging="360"/>
      </w:pPr>
    </w:lvl>
    <w:lvl w:ilvl="1" w:tplc="08100019" w:tentative="1">
      <w:start w:val="1"/>
      <w:numFmt w:val="lowerLetter"/>
      <w:lvlText w:val="%2."/>
      <w:lvlJc w:val="left"/>
      <w:pPr>
        <w:ind w:left="1364" w:hanging="360"/>
      </w:pPr>
    </w:lvl>
    <w:lvl w:ilvl="2" w:tplc="0810001B" w:tentative="1">
      <w:start w:val="1"/>
      <w:numFmt w:val="lowerRoman"/>
      <w:lvlText w:val="%3."/>
      <w:lvlJc w:val="right"/>
      <w:pPr>
        <w:ind w:left="2084" w:hanging="180"/>
      </w:pPr>
    </w:lvl>
    <w:lvl w:ilvl="3" w:tplc="0810000F" w:tentative="1">
      <w:start w:val="1"/>
      <w:numFmt w:val="decimal"/>
      <w:lvlText w:val="%4."/>
      <w:lvlJc w:val="left"/>
      <w:pPr>
        <w:ind w:left="2804" w:hanging="360"/>
      </w:pPr>
    </w:lvl>
    <w:lvl w:ilvl="4" w:tplc="08100019" w:tentative="1">
      <w:start w:val="1"/>
      <w:numFmt w:val="lowerLetter"/>
      <w:lvlText w:val="%5."/>
      <w:lvlJc w:val="left"/>
      <w:pPr>
        <w:ind w:left="3524" w:hanging="360"/>
      </w:pPr>
    </w:lvl>
    <w:lvl w:ilvl="5" w:tplc="0810001B" w:tentative="1">
      <w:start w:val="1"/>
      <w:numFmt w:val="lowerRoman"/>
      <w:lvlText w:val="%6."/>
      <w:lvlJc w:val="right"/>
      <w:pPr>
        <w:ind w:left="4244" w:hanging="180"/>
      </w:pPr>
    </w:lvl>
    <w:lvl w:ilvl="6" w:tplc="0810000F" w:tentative="1">
      <w:start w:val="1"/>
      <w:numFmt w:val="decimal"/>
      <w:lvlText w:val="%7."/>
      <w:lvlJc w:val="left"/>
      <w:pPr>
        <w:ind w:left="4964" w:hanging="360"/>
      </w:pPr>
    </w:lvl>
    <w:lvl w:ilvl="7" w:tplc="08100019" w:tentative="1">
      <w:start w:val="1"/>
      <w:numFmt w:val="lowerLetter"/>
      <w:lvlText w:val="%8."/>
      <w:lvlJc w:val="left"/>
      <w:pPr>
        <w:ind w:left="5684" w:hanging="360"/>
      </w:pPr>
    </w:lvl>
    <w:lvl w:ilvl="8" w:tplc="0810001B" w:tentative="1">
      <w:start w:val="1"/>
      <w:numFmt w:val="lowerRoman"/>
      <w:lvlText w:val="%9."/>
      <w:lvlJc w:val="right"/>
      <w:pPr>
        <w:ind w:left="6404" w:hanging="180"/>
      </w:pPr>
    </w:lvl>
  </w:abstractNum>
  <w:abstractNum w:abstractNumId="23">
    <w:nsid w:val="55DD3793"/>
    <w:multiLevelType w:val="hybridMultilevel"/>
    <w:tmpl w:val="91FC1632"/>
    <w:lvl w:ilvl="0" w:tplc="7E8EAD1C">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4">
    <w:nsid w:val="5B2015D8"/>
    <w:multiLevelType w:val="hybridMultilevel"/>
    <w:tmpl w:val="51582B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C323E7A"/>
    <w:multiLevelType w:val="multilevel"/>
    <w:tmpl w:val="685E4824"/>
    <w:lvl w:ilvl="0">
      <w:start w:val="1"/>
      <w:numFmt w:val="decimal"/>
      <w:lvlText w:val="%1."/>
      <w:lvlJc w:val="left"/>
      <w:pPr>
        <w:ind w:left="360" w:hanging="360"/>
      </w:pPr>
      <w:rPr>
        <w:rFonts w:cs="Times New Roman" w:hint="default"/>
      </w:rPr>
    </w:lvl>
    <w:lvl w:ilvl="1">
      <w:start w:val="1"/>
      <w:numFmt w:val="decimal"/>
      <w:pStyle w:val="MioStile2"/>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6">
    <w:nsid w:val="672833D0"/>
    <w:multiLevelType w:val="hybridMultilevel"/>
    <w:tmpl w:val="DD045B90"/>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27">
    <w:nsid w:val="6B752892"/>
    <w:multiLevelType w:val="multilevel"/>
    <w:tmpl w:val="08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8">
    <w:nsid w:val="6D7B58D0"/>
    <w:multiLevelType w:val="hybridMultilevel"/>
    <w:tmpl w:val="CD74721E"/>
    <w:lvl w:ilvl="0" w:tplc="CE88AFD4">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1">
      <w:start w:val="1"/>
      <w:numFmt w:val="bullet"/>
      <w:lvlText w:val=""/>
      <w:lvlJc w:val="left"/>
      <w:pPr>
        <w:ind w:left="2160" w:hanging="180"/>
      </w:pPr>
      <w:rPr>
        <w:rFonts w:ascii="Symbol" w:hAnsi="Symbol" w:hint="default"/>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9">
    <w:nsid w:val="735B3B24"/>
    <w:multiLevelType w:val="hybridMultilevel"/>
    <w:tmpl w:val="2E98FD44"/>
    <w:lvl w:ilvl="0" w:tplc="2C447F1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6"/>
  </w:num>
  <w:num w:numId="12">
    <w:abstractNumId w:val="29"/>
  </w:num>
  <w:num w:numId="13">
    <w:abstractNumId w:val="21"/>
  </w:num>
  <w:num w:numId="14">
    <w:abstractNumId w:val="12"/>
  </w:num>
  <w:num w:numId="15">
    <w:abstractNumId w:val="23"/>
  </w:num>
  <w:num w:numId="16">
    <w:abstractNumId w:val="27"/>
  </w:num>
  <w:num w:numId="17">
    <w:abstractNumId w:val="25"/>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17"/>
  </w:num>
  <w:num w:numId="21">
    <w:abstractNumId w:val="28"/>
  </w:num>
  <w:num w:numId="22">
    <w:abstractNumId w:val="15"/>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24"/>
  </w:num>
  <w:num w:numId="26">
    <w:abstractNumId w:val="13"/>
  </w:num>
  <w:num w:numId="27">
    <w:abstractNumId w:val="10"/>
  </w:num>
  <w:num w:numId="28">
    <w:abstractNumId w:val="14"/>
  </w:num>
  <w:num w:numId="29">
    <w:abstractNumId w:val="18"/>
  </w:num>
  <w:num w:numId="30">
    <w:abstractNumId w:val="20"/>
  </w:num>
  <w:num w:numId="31">
    <w:abstractNumId w:val="11"/>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CE4"/>
    <w:rsid w:val="0000279A"/>
    <w:rsid w:val="000233DC"/>
    <w:rsid w:val="00063836"/>
    <w:rsid w:val="000745B5"/>
    <w:rsid w:val="000A33A8"/>
    <w:rsid w:val="000A7C7D"/>
    <w:rsid w:val="000A7E35"/>
    <w:rsid w:val="000B6247"/>
    <w:rsid w:val="00100829"/>
    <w:rsid w:val="001040D7"/>
    <w:rsid w:val="001647D7"/>
    <w:rsid w:val="001732B5"/>
    <w:rsid w:val="00192A6D"/>
    <w:rsid w:val="001A68FB"/>
    <w:rsid w:val="001D1FA1"/>
    <w:rsid w:val="001F74A6"/>
    <w:rsid w:val="00214C45"/>
    <w:rsid w:val="00230D73"/>
    <w:rsid w:val="00233B07"/>
    <w:rsid w:val="00241552"/>
    <w:rsid w:val="00250737"/>
    <w:rsid w:val="00255AFC"/>
    <w:rsid w:val="00273617"/>
    <w:rsid w:val="002809AB"/>
    <w:rsid w:val="00280C61"/>
    <w:rsid w:val="00294844"/>
    <w:rsid w:val="002B09A3"/>
    <w:rsid w:val="002B6D78"/>
    <w:rsid w:val="002C0B6C"/>
    <w:rsid w:val="002D15C4"/>
    <w:rsid w:val="002E2F17"/>
    <w:rsid w:val="00312778"/>
    <w:rsid w:val="00317F71"/>
    <w:rsid w:val="00391B62"/>
    <w:rsid w:val="003A5B18"/>
    <w:rsid w:val="003D6558"/>
    <w:rsid w:val="003E2EB5"/>
    <w:rsid w:val="00406A48"/>
    <w:rsid w:val="004177FE"/>
    <w:rsid w:val="0042644A"/>
    <w:rsid w:val="004308EC"/>
    <w:rsid w:val="00463C84"/>
    <w:rsid w:val="004710EE"/>
    <w:rsid w:val="0047724E"/>
    <w:rsid w:val="004B1CB9"/>
    <w:rsid w:val="004B6D01"/>
    <w:rsid w:val="004D236E"/>
    <w:rsid w:val="004D2534"/>
    <w:rsid w:val="004F3F29"/>
    <w:rsid w:val="004F64C7"/>
    <w:rsid w:val="005261C0"/>
    <w:rsid w:val="00534B6C"/>
    <w:rsid w:val="00545D28"/>
    <w:rsid w:val="005473F8"/>
    <w:rsid w:val="00571A86"/>
    <w:rsid w:val="005B4399"/>
    <w:rsid w:val="005C5E9E"/>
    <w:rsid w:val="005F1D18"/>
    <w:rsid w:val="006071CA"/>
    <w:rsid w:val="006527BE"/>
    <w:rsid w:val="006672B6"/>
    <w:rsid w:val="00673EC7"/>
    <w:rsid w:val="00691CC7"/>
    <w:rsid w:val="00691DF9"/>
    <w:rsid w:val="006A714C"/>
    <w:rsid w:val="006C6707"/>
    <w:rsid w:val="00707F1C"/>
    <w:rsid w:val="00711135"/>
    <w:rsid w:val="00746F49"/>
    <w:rsid w:val="00761841"/>
    <w:rsid w:val="0076589D"/>
    <w:rsid w:val="007F61B5"/>
    <w:rsid w:val="008121AA"/>
    <w:rsid w:val="00840CE4"/>
    <w:rsid w:val="00847A71"/>
    <w:rsid w:val="008A3105"/>
    <w:rsid w:val="008B17B0"/>
    <w:rsid w:val="008C12E6"/>
    <w:rsid w:val="009077F3"/>
    <w:rsid w:val="009854F7"/>
    <w:rsid w:val="00986B74"/>
    <w:rsid w:val="009A3D9E"/>
    <w:rsid w:val="00A10511"/>
    <w:rsid w:val="00A10571"/>
    <w:rsid w:val="00A21413"/>
    <w:rsid w:val="00A23D83"/>
    <w:rsid w:val="00A31083"/>
    <w:rsid w:val="00A81F88"/>
    <w:rsid w:val="00A86072"/>
    <w:rsid w:val="00B324C0"/>
    <w:rsid w:val="00B72593"/>
    <w:rsid w:val="00B7735F"/>
    <w:rsid w:val="00B7740D"/>
    <w:rsid w:val="00BA7F7A"/>
    <w:rsid w:val="00BB727F"/>
    <w:rsid w:val="00BD3B60"/>
    <w:rsid w:val="00BE64FC"/>
    <w:rsid w:val="00C361EA"/>
    <w:rsid w:val="00C50FDF"/>
    <w:rsid w:val="00C70269"/>
    <w:rsid w:val="00C77A23"/>
    <w:rsid w:val="00C9662C"/>
    <w:rsid w:val="00C969F6"/>
    <w:rsid w:val="00CA3C78"/>
    <w:rsid w:val="00CD2C54"/>
    <w:rsid w:val="00CF149E"/>
    <w:rsid w:val="00CF1AAA"/>
    <w:rsid w:val="00D20D04"/>
    <w:rsid w:val="00D25691"/>
    <w:rsid w:val="00D26DCE"/>
    <w:rsid w:val="00D75986"/>
    <w:rsid w:val="00D8758B"/>
    <w:rsid w:val="00DA50E6"/>
    <w:rsid w:val="00DB7346"/>
    <w:rsid w:val="00DF6553"/>
    <w:rsid w:val="00E03244"/>
    <w:rsid w:val="00E0758C"/>
    <w:rsid w:val="00E213E3"/>
    <w:rsid w:val="00E21CF2"/>
    <w:rsid w:val="00E27C26"/>
    <w:rsid w:val="00E576AA"/>
    <w:rsid w:val="00E62E6B"/>
    <w:rsid w:val="00E7561F"/>
    <w:rsid w:val="00E969C8"/>
    <w:rsid w:val="00EB267E"/>
    <w:rsid w:val="00EB4701"/>
    <w:rsid w:val="00EE11E7"/>
    <w:rsid w:val="00EE678F"/>
    <w:rsid w:val="00F3386D"/>
    <w:rsid w:val="00F55510"/>
    <w:rsid w:val="00F7207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B777A0-544E-4542-8988-5E2B3CA7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527BE"/>
    <w:pPr>
      <w:suppressAutoHyphens/>
      <w:spacing w:after="240"/>
    </w:pPr>
    <w:rPr>
      <w:rFonts w:ascii="Arial" w:hAnsi="Arial"/>
      <w:sz w:val="22"/>
      <w:szCs w:val="24"/>
      <w:lang w:val="it-IT" w:eastAsia="ar-SA"/>
    </w:rPr>
  </w:style>
  <w:style w:type="paragraph" w:styleId="Titolo1">
    <w:name w:val="heading 1"/>
    <w:basedOn w:val="Normale"/>
    <w:next w:val="Normale"/>
    <w:link w:val="Titolo1Carattere"/>
    <w:uiPriority w:val="99"/>
    <w:qFormat/>
    <w:rsid w:val="00D20D04"/>
    <w:pPr>
      <w:keepNext/>
      <w:keepLines/>
      <w:suppressAutoHyphens w:val="0"/>
      <w:spacing w:before="480" w:line="276" w:lineRule="auto"/>
      <w:outlineLvl w:val="0"/>
    </w:pPr>
    <w:rPr>
      <w:rFonts w:ascii="Cambria" w:hAnsi="Cambria"/>
      <w:b/>
      <w:bCs/>
      <w:color w:val="365F91"/>
      <w:sz w:val="28"/>
      <w:szCs w:val="28"/>
      <w:lang w:val="x-none" w:eastAsia="en-US"/>
    </w:rPr>
  </w:style>
  <w:style w:type="paragraph" w:styleId="Titolo2">
    <w:name w:val="heading 2"/>
    <w:basedOn w:val="Normale"/>
    <w:next w:val="Corpotesto"/>
    <w:link w:val="Titolo2Carattere"/>
    <w:uiPriority w:val="99"/>
    <w:qFormat/>
    <w:pPr>
      <w:tabs>
        <w:tab w:val="num" w:pos="576"/>
      </w:tabs>
      <w:spacing w:before="280" w:after="280"/>
      <w:ind w:left="576" w:hanging="576"/>
      <w:outlineLvl w:val="1"/>
    </w:pPr>
    <w:rPr>
      <w:b/>
      <w:bCs/>
      <w:sz w:val="36"/>
      <w:szCs w:val="36"/>
    </w:rPr>
  </w:style>
  <w:style w:type="paragraph" w:styleId="Titolo3">
    <w:name w:val="heading 3"/>
    <w:basedOn w:val="Normale"/>
    <w:next w:val="Normale"/>
    <w:qFormat/>
    <w:pPr>
      <w:keepNext/>
      <w:tabs>
        <w:tab w:val="num" w:pos="720"/>
      </w:tabs>
      <w:spacing w:before="240" w:after="60"/>
      <w:ind w:left="720" w:hanging="720"/>
      <w:outlineLvl w:val="2"/>
    </w:pPr>
    <w:rPr>
      <w:rFonts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rsid w:val="00D20D04"/>
    <w:rPr>
      <w:rFonts w:ascii="Cambria" w:hAnsi="Cambria"/>
      <w:b/>
      <w:bCs/>
      <w:color w:val="365F91"/>
      <w:sz w:val="28"/>
      <w:szCs w:val="28"/>
      <w:lang w:eastAsia="en-US"/>
    </w:rPr>
  </w:style>
  <w:style w:type="paragraph" w:styleId="Corpotesto">
    <w:name w:val="Body Text"/>
    <w:basedOn w:val="Normale"/>
    <w:semiHidden/>
    <w:pPr>
      <w:spacing w:after="120"/>
    </w:pPr>
  </w:style>
  <w:style w:type="character" w:customStyle="1" w:styleId="Titolo2Carattere">
    <w:name w:val="Titolo 2 Carattere"/>
    <w:link w:val="Titolo2"/>
    <w:uiPriority w:val="99"/>
    <w:locked/>
    <w:rsid w:val="00D20D04"/>
    <w:rPr>
      <w:b/>
      <w:bCs/>
      <w:sz w:val="36"/>
      <w:szCs w:val="36"/>
      <w:lang w:val="it-IT" w:eastAsia="ar-SA"/>
    </w:rPr>
  </w:style>
  <w:style w:type="character" w:customStyle="1" w:styleId="WW8Num1z0">
    <w:name w:val="WW8Num1z0"/>
    <w:rPr>
      <w:rFonts w:ascii="Symbol" w:hAnsi="Symbol"/>
      <w:sz w:val="20"/>
    </w:rPr>
  </w:style>
  <w:style w:type="character" w:customStyle="1" w:styleId="WW8Num1z1">
    <w:name w:val="WW8Num1z1"/>
    <w:rPr>
      <w:rFonts w:ascii="Courier New" w:hAnsi="Courier New"/>
      <w:sz w:val="20"/>
    </w:rPr>
  </w:style>
  <w:style w:type="character" w:customStyle="1" w:styleId="WW8Num1z2">
    <w:name w:val="WW8Num1z2"/>
    <w:rPr>
      <w:rFonts w:ascii="Wingdings" w:hAnsi="Wingdings"/>
      <w:sz w:val="20"/>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Carpredefinitoparagrafo1">
    <w:name w:val="Car. predefinito paragrafo1"/>
  </w:style>
  <w:style w:type="character" w:styleId="Enfasigrassetto">
    <w:name w:val="Strong"/>
    <w:qFormat/>
    <w:rPr>
      <w:b/>
      <w:bCs/>
    </w:rPr>
  </w:style>
  <w:style w:type="character" w:styleId="Collegamentoipertestuale">
    <w:name w:val="Hyperlink"/>
    <w:semiHidden/>
    <w:rPr>
      <w:color w:val="000080"/>
      <w:u w:val="single"/>
    </w:rPr>
  </w:style>
  <w:style w:type="character" w:customStyle="1" w:styleId="Testononproporzionale">
    <w:name w:val="Testo non proporzionale"/>
    <w:rPr>
      <w:rFonts w:ascii="DejaVu Sans Mono" w:eastAsia="DejaVu Sans Mono" w:hAnsi="DejaVu Sans Mono" w:cs="DejaVu Sans Mono"/>
    </w:rPr>
  </w:style>
  <w:style w:type="paragraph" w:customStyle="1" w:styleId="Intestazione1">
    <w:name w:val="Intestazione1"/>
    <w:basedOn w:val="Normale"/>
    <w:next w:val="Corpotesto"/>
    <w:pPr>
      <w:keepNext/>
      <w:spacing w:before="240" w:after="120"/>
    </w:pPr>
    <w:rPr>
      <w:rFonts w:ascii="Liberation Sans" w:eastAsia="DejaVu Sans" w:hAnsi="Liberation Sans" w:cs="DejaVu Sans"/>
      <w:sz w:val="28"/>
      <w:szCs w:val="28"/>
    </w:rPr>
  </w:style>
  <w:style w:type="paragraph" w:styleId="Elenco">
    <w:name w:val="List"/>
    <w:basedOn w:val="Corpotesto"/>
    <w:semiHidden/>
  </w:style>
  <w:style w:type="paragraph" w:customStyle="1" w:styleId="Didascalia1">
    <w:name w:val="Didascalia1"/>
    <w:basedOn w:val="Normale"/>
    <w:pPr>
      <w:suppressLineNumbers/>
      <w:spacing w:before="120" w:after="120"/>
    </w:pPr>
    <w:rPr>
      <w:i/>
      <w:iCs/>
      <w:sz w:val="24"/>
    </w:rPr>
  </w:style>
  <w:style w:type="paragraph" w:customStyle="1" w:styleId="Indice">
    <w:name w:val="Indice"/>
    <w:basedOn w:val="Normale"/>
    <w:pPr>
      <w:suppressLineNumbers/>
    </w:pPr>
  </w:style>
  <w:style w:type="paragraph" w:styleId="NormaleWeb">
    <w:name w:val="Normal (Web)"/>
    <w:basedOn w:val="Normale"/>
    <w:pPr>
      <w:spacing w:before="280" w:after="280"/>
    </w:pPr>
  </w:style>
  <w:style w:type="paragraph" w:customStyle="1" w:styleId="codice">
    <w:name w:val="codice"/>
    <w:basedOn w:val="Normale"/>
    <w:pPr>
      <w:spacing w:before="280" w:after="280"/>
    </w:pPr>
  </w:style>
  <w:style w:type="paragraph" w:styleId="PreformattatoHTML">
    <w:name w:val="HTML Preformatted"/>
    <w:basedOn w:val="Normal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styleId="Intestazione">
    <w:name w:val="header"/>
    <w:basedOn w:val="Normale"/>
    <w:link w:val="IntestazioneCarattere"/>
    <w:uiPriority w:val="99"/>
    <w:unhideWhenUsed/>
    <w:rsid w:val="00840CE4"/>
    <w:pPr>
      <w:tabs>
        <w:tab w:val="center" w:pos="4819"/>
        <w:tab w:val="right" w:pos="9638"/>
      </w:tabs>
    </w:pPr>
    <w:rPr>
      <w:lang w:val="x-none"/>
    </w:rPr>
  </w:style>
  <w:style w:type="character" w:customStyle="1" w:styleId="IntestazioneCarattere">
    <w:name w:val="Intestazione Carattere"/>
    <w:link w:val="Intestazione"/>
    <w:uiPriority w:val="99"/>
    <w:rsid w:val="00840CE4"/>
    <w:rPr>
      <w:sz w:val="24"/>
      <w:szCs w:val="24"/>
      <w:lang w:eastAsia="ar-SA"/>
    </w:rPr>
  </w:style>
  <w:style w:type="paragraph" w:styleId="Pidipagina">
    <w:name w:val="footer"/>
    <w:basedOn w:val="Normale"/>
    <w:link w:val="PidipaginaCarattere"/>
    <w:uiPriority w:val="99"/>
    <w:unhideWhenUsed/>
    <w:rsid w:val="00840CE4"/>
    <w:pPr>
      <w:tabs>
        <w:tab w:val="center" w:pos="4819"/>
        <w:tab w:val="right" w:pos="9638"/>
      </w:tabs>
    </w:pPr>
    <w:rPr>
      <w:lang w:val="x-none"/>
    </w:rPr>
  </w:style>
  <w:style w:type="character" w:customStyle="1" w:styleId="PidipaginaCarattere">
    <w:name w:val="Piè di pagina Carattere"/>
    <w:link w:val="Pidipagina"/>
    <w:uiPriority w:val="99"/>
    <w:rsid w:val="00840CE4"/>
    <w:rPr>
      <w:sz w:val="24"/>
      <w:szCs w:val="24"/>
      <w:lang w:eastAsia="ar-SA"/>
    </w:rPr>
  </w:style>
  <w:style w:type="paragraph" w:styleId="Testofumetto">
    <w:name w:val="Balloon Text"/>
    <w:basedOn w:val="Normale"/>
    <w:link w:val="TestofumettoCarattere"/>
    <w:uiPriority w:val="99"/>
    <w:semiHidden/>
    <w:rsid w:val="00D20D04"/>
    <w:pPr>
      <w:suppressAutoHyphens w:val="0"/>
    </w:pPr>
    <w:rPr>
      <w:rFonts w:ascii="Tahoma" w:eastAsia="Calibri" w:hAnsi="Tahoma"/>
      <w:sz w:val="16"/>
      <w:szCs w:val="16"/>
      <w:lang w:val="x-none" w:eastAsia="en-US"/>
    </w:rPr>
  </w:style>
  <w:style w:type="character" w:customStyle="1" w:styleId="TestofumettoCarattere">
    <w:name w:val="Testo fumetto Carattere"/>
    <w:link w:val="Testofumetto"/>
    <w:uiPriority w:val="99"/>
    <w:semiHidden/>
    <w:rsid w:val="00D20D04"/>
    <w:rPr>
      <w:rFonts w:ascii="Tahoma" w:eastAsia="Calibri" w:hAnsi="Tahoma" w:cs="Tahoma"/>
      <w:sz w:val="16"/>
      <w:szCs w:val="16"/>
      <w:lang w:eastAsia="en-US"/>
    </w:rPr>
  </w:style>
  <w:style w:type="paragraph" w:customStyle="1" w:styleId="MioStile1">
    <w:name w:val="Mio Stile 1"/>
    <w:basedOn w:val="Titolo1"/>
    <w:uiPriority w:val="99"/>
    <w:rsid w:val="00D20D04"/>
    <w:pPr>
      <w:numPr>
        <w:numId w:val="14"/>
      </w:numPr>
    </w:pPr>
  </w:style>
  <w:style w:type="paragraph" w:customStyle="1" w:styleId="MioStile2">
    <w:name w:val="Mio Stile 2"/>
    <w:basedOn w:val="Titolo2"/>
    <w:uiPriority w:val="99"/>
    <w:rsid w:val="00D20D04"/>
    <w:pPr>
      <w:keepNext/>
      <w:keepLines/>
      <w:numPr>
        <w:ilvl w:val="1"/>
        <w:numId w:val="17"/>
      </w:numPr>
      <w:suppressAutoHyphens w:val="0"/>
      <w:spacing w:before="200" w:after="120" w:line="276" w:lineRule="auto"/>
    </w:pPr>
    <w:rPr>
      <w:rFonts w:ascii="Cambria" w:hAnsi="Cambria"/>
      <w:b w:val="0"/>
      <w:bCs w:val="0"/>
      <w:color w:val="4F81BD"/>
      <w:sz w:val="26"/>
      <w:szCs w:val="26"/>
      <w:lang w:val="it-CH" w:eastAsia="en-US"/>
    </w:rPr>
  </w:style>
  <w:style w:type="paragraph" w:customStyle="1" w:styleId="MioNormale">
    <w:name w:val="Mio Normale"/>
    <w:basedOn w:val="Normale"/>
    <w:uiPriority w:val="99"/>
    <w:rsid w:val="00D20D04"/>
    <w:pPr>
      <w:suppressAutoHyphens w:val="0"/>
      <w:spacing w:after="120" w:line="276" w:lineRule="auto"/>
      <w:ind w:left="708"/>
    </w:pPr>
    <w:rPr>
      <w:rFonts w:ascii="Calibri" w:eastAsia="Calibri" w:hAnsi="Calibri"/>
      <w:szCs w:val="22"/>
      <w:lang w:val="it-CH" w:eastAsia="en-US"/>
    </w:rPr>
  </w:style>
  <w:style w:type="paragraph" w:styleId="Paragrafoelenco">
    <w:name w:val="List Paragraph"/>
    <w:basedOn w:val="Normale"/>
    <w:uiPriority w:val="99"/>
    <w:qFormat/>
    <w:rsid w:val="00D20D04"/>
    <w:pPr>
      <w:suppressAutoHyphens w:val="0"/>
      <w:spacing w:after="200" w:line="276" w:lineRule="auto"/>
      <w:ind w:left="720"/>
      <w:contextualSpacing/>
    </w:pPr>
    <w:rPr>
      <w:rFonts w:ascii="Calibri" w:eastAsia="Calibri" w:hAnsi="Calibri"/>
      <w:szCs w:val="22"/>
      <w:lang w:val="it-CH" w:eastAsia="en-US"/>
    </w:rPr>
  </w:style>
  <w:style w:type="character" w:customStyle="1" w:styleId="apple-style-span">
    <w:name w:val="apple-style-span"/>
    <w:rsid w:val="00230D73"/>
  </w:style>
  <w:style w:type="table" w:styleId="Grigliatabella">
    <w:name w:val="Table Grid"/>
    <w:basedOn w:val="Tabellanormale"/>
    <w:uiPriority w:val="39"/>
    <w:rsid w:val="002948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4726B-4207-4713-9F8E-0FA172200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962</Words>
  <Characters>5484</Characters>
  <Application>Microsoft Office Word</Application>
  <DocSecurity>0</DocSecurity>
  <Lines>45</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Introduzione alla crittografia</vt:lpstr>
      <vt:lpstr>Introduzione alla crittografia</vt:lpstr>
    </vt:vector>
  </TitlesOfParts>
  <Company>Centro Professionale Trevano</Company>
  <LinksUpToDate>false</LinksUpToDate>
  <CharactersWithSpaces>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Introduzione alla crittografia</dc:title>
  <dc:subject/>
  <dc:creator>mus</dc:creator>
  <cp:keywords/>
  <cp:lastModifiedBy>Monkey.D Luffy</cp:lastModifiedBy>
  <cp:revision>3</cp:revision>
  <cp:lastPrinted>2011-10-19T09:01:00Z</cp:lastPrinted>
  <dcterms:created xsi:type="dcterms:W3CDTF">2020-03-05T21:39:00Z</dcterms:created>
  <dcterms:modified xsi:type="dcterms:W3CDTF">2020-03-05T21:57:00Z</dcterms:modified>
</cp:coreProperties>
</file>